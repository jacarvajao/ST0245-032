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EFC38" w14:textId="77777777" w:rsidR="006F47C4" w:rsidRPr="008D3E82" w:rsidRDefault="006F47C4" w:rsidP="00DB0FDD">
      <w:pPr>
        <w:pStyle w:val="Textoindependiente"/>
        <w:spacing w:before="3"/>
        <w:ind w:firstLine="408"/>
        <w:jc w:val="center"/>
        <w:rPr>
          <w:rFonts w:ascii="Arial" w:hAnsi="Arial" w:cs="Arial"/>
          <w:b/>
          <w:i/>
          <w:color w:val="000064"/>
          <w:sz w:val="40"/>
          <w:szCs w:val="32"/>
        </w:rPr>
      </w:pPr>
    </w:p>
    <w:p w14:paraId="0C854CD2" w14:textId="7AE364C0" w:rsidR="00DB0FDD" w:rsidRPr="008D3E82" w:rsidRDefault="5E2BAD3D" w:rsidP="5E2BAD3D">
      <w:pPr>
        <w:pStyle w:val="Textoindependiente"/>
        <w:spacing w:before="3"/>
        <w:ind w:firstLine="408"/>
        <w:jc w:val="center"/>
        <w:rPr>
          <w:rFonts w:ascii="Arial" w:hAnsi="Arial" w:cs="Arial"/>
          <w:b/>
          <w:bCs/>
          <w:i/>
          <w:iCs/>
          <w:color w:val="000064"/>
          <w:sz w:val="40"/>
          <w:szCs w:val="40"/>
        </w:rPr>
      </w:pPr>
      <w:r w:rsidRPr="5E2BAD3D">
        <w:rPr>
          <w:rFonts w:ascii="Arial" w:hAnsi="Arial" w:cs="Arial"/>
          <w:b/>
          <w:bCs/>
          <w:i/>
          <w:iCs/>
          <w:color w:val="000064"/>
          <w:sz w:val="40"/>
          <w:szCs w:val="40"/>
        </w:rPr>
        <w:t>Laboratorio Nro. 1</w:t>
      </w:r>
      <w:r w:rsidR="00EE7C5A">
        <w:br/>
      </w:r>
      <w:r w:rsidRPr="5E2BAD3D">
        <w:rPr>
          <w:rFonts w:ascii="Arial" w:hAnsi="Arial" w:cs="Arial"/>
          <w:b/>
          <w:bCs/>
          <w:i/>
          <w:iCs/>
          <w:color w:val="000064"/>
          <w:sz w:val="40"/>
          <w:szCs w:val="40"/>
        </w:rPr>
        <w:t xml:space="preserve">Escribir el tema del laboratorio </w:t>
      </w:r>
    </w:p>
    <w:p w14:paraId="27C4BF98" w14:textId="19AAE7A7" w:rsidR="006F47C4" w:rsidRPr="008D3E82" w:rsidRDefault="006F47C4" w:rsidP="00DB0FDD">
      <w:pPr>
        <w:pStyle w:val="Textoindependiente"/>
        <w:spacing w:before="3"/>
        <w:ind w:firstLine="408"/>
        <w:jc w:val="center"/>
        <w:rPr>
          <w:rFonts w:ascii="Arial" w:hAnsi="Arial" w:cs="Arial"/>
          <w:b/>
          <w:i/>
          <w:color w:val="000064"/>
          <w:sz w:val="40"/>
          <w:szCs w:val="32"/>
        </w:rPr>
      </w:pPr>
    </w:p>
    <w:p w14:paraId="63C2FCAF" w14:textId="77777777" w:rsidR="006F47C4" w:rsidRPr="008D3E82" w:rsidRDefault="006F47C4" w:rsidP="006F47C4">
      <w:pPr>
        <w:pStyle w:val="Textoindependiente"/>
        <w:rPr>
          <w:rFonts w:ascii="Arial" w:hAnsi="Arial" w:cs="Arial"/>
          <w:i/>
          <w:sz w:val="22"/>
          <w:szCs w:val="22"/>
        </w:rPr>
      </w:pPr>
    </w:p>
    <w:tbl>
      <w:tblPr>
        <w:tblW w:w="0" w:type="auto"/>
        <w:tblLayout w:type="fixed"/>
        <w:tblLook w:val="0000" w:firstRow="0" w:lastRow="0" w:firstColumn="0" w:lastColumn="0" w:noHBand="0" w:noVBand="0"/>
      </w:tblPr>
      <w:tblGrid>
        <w:gridCol w:w="4605"/>
        <w:gridCol w:w="4605"/>
      </w:tblGrid>
      <w:tr w:rsidR="006F47C4" w:rsidRPr="008D3E82" w14:paraId="07984F0E" w14:textId="77777777" w:rsidTr="002E3E49">
        <w:tc>
          <w:tcPr>
            <w:tcW w:w="4605" w:type="dxa"/>
            <w:shd w:val="clear" w:color="auto" w:fill="auto"/>
          </w:tcPr>
          <w:p w14:paraId="1007AE70" w14:textId="307B14D5" w:rsidR="006F47C4" w:rsidRPr="008D3E82" w:rsidRDefault="00415164" w:rsidP="002E3E49">
            <w:pPr>
              <w:jc w:val="center"/>
              <w:rPr>
                <w:i/>
                <w:sz w:val="22"/>
                <w:szCs w:val="22"/>
              </w:rPr>
            </w:pPr>
            <w:r w:rsidRPr="008D3E82">
              <w:rPr>
                <w:b/>
                <w:bCs/>
                <w:i/>
                <w:sz w:val="22"/>
                <w:szCs w:val="22"/>
              </w:rPr>
              <w:t>Jairo Alonso Carvajal</w:t>
            </w:r>
          </w:p>
          <w:p w14:paraId="11BBC13A" w14:textId="77777777" w:rsidR="006F47C4" w:rsidRPr="008D3E82" w:rsidRDefault="006F47C4" w:rsidP="002E3E49">
            <w:pPr>
              <w:jc w:val="center"/>
              <w:rPr>
                <w:i/>
                <w:sz w:val="22"/>
                <w:szCs w:val="22"/>
              </w:rPr>
            </w:pPr>
            <w:r w:rsidRPr="008D3E82">
              <w:rPr>
                <w:bCs/>
                <w:i/>
                <w:sz w:val="22"/>
                <w:szCs w:val="22"/>
              </w:rPr>
              <w:t xml:space="preserve">Universidad </w:t>
            </w:r>
            <w:proofErr w:type="spellStart"/>
            <w:r w:rsidRPr="008D3E82">
              <w:rPr>
                <w:bCs/>
                <w:i/>
                <w:sz w:val="22"/>
                <w:szCs w:val="22"/>
              </w:rPr>
              <w:t>Eafit</w:t>
            </w:r>
            <w:proofErr w:type="spellEnd"/>
          </w:p>
          <w:p w14:paraId="6AF08CEF" w14:textId="77777777" w:rsidR="006F47C4" w:rsidRPr="008D3E82" w:rsidRDefault="006F47C4" w:rsidP="002E3E49">
            <w:pPr>
              <w:jc w:val="center"/>
              <w:rPr>
                <w:i/>
                <w:sz w:val="22"/>
                <w:szCs w:val="22"/>
              </w:rPr>
            </w:pPr>
            <w:r w:rsidRPr="008D3E82">
              <w:rPr>
                <w:bCs/>
                <w:i/>
                <w:sz w:val="22"/>
                <w:szCs w:val="22"/>
              </w:rPr>
              <w:t>Medellín, Colombia</w:t>
            </w:r>
          </w:p>
          <w:p w14:paraId="295B95E0" w14:textId="77777777" w:rsidR="006F47C4" w:rsidRPr="008D3E82" w:rsidRDefault="006F47C4" w:rsidP="002E3E49">
            <w:pPr>
              <w:jc w:val="center"/>
              <w:rPr>
                <w:i/>
                <w:sz w:val="22"/>
                <w:szCs w:val="22"/>
              </w:rPr>
            </w:pPr>
            <w:r w:rsidRPr="008D3E82">
              <w:rPr>
                <w:bCs/>
                <w:i/>
                <w:sz w:val="22"/>
                <w:szCs w:val="22"/>
              </w:rPr>
              <w:t>correoinegrante1@eafit.edu.co</w:t>
            </w:r>
          </w:p>
          <w:p w14:paraId="39917F54" w14:textId="77777777" w:rsidR="006F47C4" w:rsidRPr="008D3E82" w:rsidRDefault="006F47C4" w:rsidP="002E3E49">
            <w:pPr>
              <w:jc w:val="center"/>
              <w:rPr>
                <w:b/>
                <w:bCs/>
                <w:i/>
                <w:sz w:val="22"/>
                <w:szCs w:val="22"/>
              </w:rPr>
            </w:pPr>
          </w:p>
        </w:tc>
        <w:tc>
          <w:tcPr>
            <w:tcW w:w="4605" w:type="dxa"/>
            <w:shd w:val="clear" w:color="auto" w:fill="auto"/>
          </w:tcPr>
          <w:p w14:paraId="1DCE81E6" w14:textId="50E7BC3E" w:rsidR="006F47C4" w:rsidRPr="008D3E82" w:rsidRDefault="00415164" w:rsidP="002E3E49">
            <w:pPr>
              <w:jc w:val="center"/>
              <w:rPr>
                <w:i/>
                <w:sz w:val="22"/>
                <w:szCs w:val="22"/>
              </w:rPr>
            </w:pPr>
            <w:r w:rsidRPr="008D3E82">
              <w:rPr>
                <w:b/>
                <w:bCs/>
                <w:i/>
                <w:sz w:val="22"/>
                <w:szCs w:val="22"/>
              </w:rPr>
              <w:t>Alejandra Toro Grisales</w:t>
            </w:r>
          </w:p>
          <w:p w14:paraId="165A19DE" w14:textId="77777777" w:rsidR="006F47C4" w:rsidRPr="008D3E82" w:rsidRDefault="006F47C4" w:rsidP="002E3E49">
            <w:pPr>
              <w:jc w:val="center"/>
              <w:rPr>
                <w:i/>
                <w:sz w:val="22"/>
                <w:szCs w:val="22"/>
              </w:rPr>
            </w:pPr>
            <w:r w:rsidRPr="008D3E82">
              <w:rPr>
                <w:bCs/>
                <w:i/>
                <w:sz w:val="22"/>
                <w:szCs w:val="22"/>
              </w:rPr>
              <w:t xml:space="preserve">Universidad </w:t>
            </w:r>
            <w:proofErr w:type="spellStart"/>
            <w:r w:rsidRPr="008D3E82">
              <w:rPr>
                <w:bCs/>
                <w:i/>
                <w:sz w:val="22"/>
                <w:szCs w:val="22"/>
              </w:rPr>
              <w:t>Eafit</w:t>
            </w:r>
            <w:proofErr w:type="spellEnd"/>
          </w:p>
          <w:p w14:paraId="199F0DCD" w14:textId="77777777" w:rsidR="006F47C4" w:rsidRPr="008D3E82" w:rsidRDefault="006F47C4" w:rsidP="002E3E49">
            <w:pPr>
              <w:jc w:val="center"/>
              <w:rPr>
                <w:i/>
                <w:sz w:val="22"/>
                <w:szCs w:val="22"/>
              </w:rPr>
            </w:pPr>
            <w:r w:rsidRPr="008D3E82">
              <w:rPr>
                <w:bCs/>
                <w:i/>
                <w:sz w:val="22"/>
                <w:szCs w:val="22"/>
              </w:rPr>
              <w:t>Medellín, Colombia</w:t>
            </w:r>
          </w:p>
          <w:p w14:paraId="05E13523" w14:textId="340807FC" w:rsidR="006F47C4" w:rsidRPr="008D3E82" w:rsidRDefault="00415164" w:rsidP="002E3E49">
            <w:pPr>
              <w:jc w:val="center"/>
              <w:rPr>
                <w:i/>
                <w:sz w:val="22"/>
                <w:szCs w:val="22"/>
              </w:rPr>
            </w:pPr>
            <w:r w:rsidRPr="008D3E82">
              <w:rPr>
                <w:bCs/>
                <w:i/>
                <w:sz w:val="22"/>
                <w:szCs w:val="22"/>
              </w:rPr>
              <w:t>atorog</w:t>
            </w:r>
            <w:r w:rsidR="006F47C4" w:rsidRPr="008D3E82">
              <w:rPr>
                <w:bCs/>
                <w:i/>
                <w:sz w:val="22"/>
                <w:szCs w:val="22"/>
              </w:rPr>
              <w:t>@eafit.edu.co</w:t>
            </w:r>
          </w:p>
          <w:p w14:paraId="2BC03404" w14:textId="77777777" w:rsidR="006F47C4" w:rsidRPr="008D3E82" w:rsidRDefault="006F47C4" w:rsidP="002E3E49">
            <w:pPr>
              <w:jc w:val="center"/>
              <w:rPr>
                <w:b/>
                <w:bCs/>
                <w:i/>
                <w:sz w:val="22"/>
                <w:szCs w:val="22"/>
              </w:rPr>
            </w:pPr>
          </w:p>
        </w:tc>
      </w:tr>
    </w:tbl>
    <w:p w14:paraId="480F6184" w14:textId="77777777" w:rsidR="008D3E82" w:rsidRPr="008D3E82" w:rsidRDefault="008D3E82" w:rsidP="008D3E82">
      <w:pPr>
        <w:rPr>
          <w:bCs/>
          <w:i/>
          <w:sz w:val="22"/>
          <w:szCs w:val="22"/>
        </w:rPr>
      </w:pPr>
      <w:r w:rsidRPr="008D3E82">
        <w:rPr>
          <w:b/>
          <w:bCs/>
          <w:i/>
          <w:color w:val="002060"/>
          <w:sz w:val="22"/>
          <w:szCs w:val="22"/>
        </w:rPr>
        <w:t xml:space="preserve">1) </w:t>
      </w:r>
      <w:proofErr w:type="spellStart"/>
      <w:r w:rsidRPr="008D3E82">
        <w:rPr>
          <w:bCs/>
          <w:i/>
          <w:sz w:val="22"/>
          <w:szCs w:val="22"/>
        </w:rPr>
        <w:t>public</w:t>
      </w:r>
      <w:proofErr w:type="spellEnd"/>
      <w:r w:rsidRPr="008D3E82">
        <w:rPr>
          <w:bCs/>
          <w:i/>
          <w:sz w:val="22"/>
          <w:szCs w:val="22"/>
        </w:rPr>
        <w:t xml:space="preserve"> </w:t>
      </w:r>
      <w:proofErr w:type="spellStart"/>
      <w:r w:rsidRPr="008D3E82">
        <w:rPr>
          <w:bCs/>
          <w:i/>
          <w:sz w:val="22"/>
          <w:szCs w:val="22"/>
        </w:rPr>
        <w:t>static</w:t>
      </w:r>
      <w:proofErr w:type="spellEnd"/>
      <w:r w:rsidRPr="008D3E82">
        <w:rPr>
          <w:bCs/>
          <w:i/>
          <w:sz w:val="22"/>
          <w:szCs w:val="22"/>
        </w:rPr>
        <w:t xml:space="preserve"> </w:t>
      </w:r>
      <w:proofErr w:type="spellStart"/>
      <w:r w:rsidRPr="008D3E82">
        <w:rPr>
          <w:bCs/>
          <w:i/>
          <w:sz w:val="22"/>
          <w:szCs w:val="22"/>
        </w:rPr>
        <w:t>int</w:t>
      </w:r>
      <w:proofErr w:type="spellEnd"/>
      <w:r w:rsidRPr="008D3E82">
        <w:rPr>
          <w:bCs/>
          <w:i/>
          <w:sz w:val="22"/>
          <w:szCs w:val="22"/>
        </w:rPr>
        <w:t xml:space="preserve"> </w:t>
      </w:r>
      <w:proofErr w:type="spellStart"/>
      <w:proofErr w:type="gramStart"/>
      <w:r w:rsidRPr="008D3E82">
        <w:rPr>
          <w:bCs/>
          <w:i/>
          <w:sz w:val="22"/>
          <w:szCs w:val="22"/>
        </w:rPr>
        <w:t>recursion</w:t>
      </w:r>
      <w:proofErr w:type="spellEnd"/>
      <w:r w:rsidRPr="008D3E82">
        <w:rPr>
          <w:bCs/>
          <w:i/>
          <w:sz w:val="22"/>
          <w:szCs w:val="22"/>
        </w:rPr>
        <w:t>(</w:t>
      </w:r>
      <w:proofErr w:type="spellStart"/>
      <w:proofErr w:type="gramEnd"/>
      <w:r w:rsidRPr="008D3E82">
        <w:rPr>
          <w:bCs/>
          <w:i/>
          <w:sz w:val="22"/>
          <w:szCs w:val="22"/>
        </w:rPr>
        <w:t>int</w:t>
      </w:r>
      <w:proofErr w:type="spellEnd"/>
      <w:r w:rsidRPr="008D3E82">
        <w:rPr>
          <w:bCs/>
          <w:i/>
          <w:sz w:val="22"/>
          <w:szCs w:val="22"/>
        </w:rPr>
        <w:t xml:space="preserve"> n){</w:t>
      </w:r>
    </w:p>
    <w:p w14:paraId="111CEB75" w14:textId="77777777" w:rsidR="008D3E82" w:rsidRPr="008D3E82" w:rsidRDefault="008D3E82" w:rsidP="008D3E82">
      <w:pPr>
        <w:rPr>
          <w:bCs/>
          <w:i/>
          <w:sz w:val="22"/>
          <w:szCs w:val="22"/>
        </w:rPr>
      </w:pPr>
      <w:r w:rsidRPr="008D3E82">
        <w:rPr>
          <w:bCs/>
          <w:i/>
          <w:sz w:val="22"/>
          <w:szCs w:val="22"/>
        </w:rPr>
        <w:t xml:space="preserve">        </w:t>
      </w:r>
    </w:p>
    <w:p w14:paraId="1D81AD90" w14:textId="77777777" w:rsidR="008D3E82" w:rsidRPr="008D3E82" w:rsidRDefault="008D3E82" w:rsidP="008D3E82">
      <w:pPr>
        <w:rPr>
          <w:bCs/>
          <w:i/>
          <w:sz w:val="22"/>
          <w:szCs w:val="22"/>
        </w:rPr>
      </w:pPr>
      <w:r w:rsidRPr="008D3E82">
        <w:rPr>
          <w:bCs/>
          <w:i/>
          <w:sz w:val="22"/>
          <w:szCs w:val="22"/>
        </w:rPr>
        <w:t xml:space="preserve">        </w:t>
      </w:r>
      <w:proofErr w:type="spellStart"/>
      <w:r w:rsidRPr="008D3E82">
        <w:rPr>
          <w:bCs/>
          <w:i/>
          <w:sz w:val="22"/>
          <w:szCs w:val="22"/>
        </w:rPr>
        <w:t>if</w:t>
      </w:r>
      <w:proofErr w:type="spellEnd"/>
      <w:r w:rsidRPr="008D3E82">
        <w:rPr>
          <w:bCs/>
          <w:i/>
          <w:sz w:val="22"/>
          <w:szCs w:val="22"/>
        </w:rPr>
        <w:t>(n&lt;=2)</w:t>
      </w:r>
    </w:p>
    <w:p w14:paraId="12EC40C9" w14:textId="77777777" w:rsidR="008D3E82" w:rsidRPr="008D3E82" w:rsidRDefault="008D3E82" w:rsidP="008D3E82">
      <w:pPr>
        <w:rPr>
          <w:bCs/>
          <w:i/>
          <w:sz w:val="22"/>
          <w:szCs w:val="22"/>
        </w:rPr>
      </w:pPr>
      <w:r w:rsidRPr="008D3E82">
        <w:rPr>
          <w:bCs/>
          <w:i/>
          <w:sz w:val="22"/>
          <w:szCs w:val="22"/>
        </w:rPr>
        <w:t xml:space="preserve">            </w:t>
      </w:r>
      <w:proofErr w:type="spellStart"/>
      <w:r w:rsidRPr="008D3E82">
        <w:rPr>
          <w:bCs/>
          <w:i/>
          <w:sz w:val="22"/>
          <w:szCs w:val="22"/>
        </w:rPr>
        <w:t>return</w:t>
      </w:r>
      <w:proofErr w:type="spellEnd"/>
      <w:r w:rsidRPr="008D3E82">
        <w:rPr>
          <w:bCs/>
          <w:i/>
          <w:sz w:val="22"/>
          <w:szCs w:val="22"/>
        </w:rPr>
        <w:t xml:space="preserve"> n;</w:t>
      </w:r>
    </w:p>
    <w:p w14:paraId="0C7E1FD6" w14:textId="77777777" w:rsidR="008D3E82" w:rsidRPr="008D3E82" w:rsidRDefault="008D3E82" w:rsidP="008D3E82">
      <w:pPr>
        <w:rPr>
          <w:bCs/>
          <w:i/>
          <w:sz w:val="22"/>
          <w:szCs w:val="22"/>
        </w:rPr>
      </w:pPr>
      <w:r w:rsidRPr="008D3E82">
        <w:rPr>
          <w:bCs/>
          <w:i/>
          <w:sz w:val="22"/>
          <w:szCs w:val="22"/>
        </w:rPr>
        <w:t xml:space="preserve">         </w:t>
      </w:r>
      <w:proofErr w:type="spellStart"/>
      <w:r w:rsidRPr="008D3E82">
        <w:rPr>
          <w:bCs/>
          <w:i/>
          <w:sz w:val="22"/>
          <w:szCs w:val="22"/>
        </w:rPr>
        <w:t>return</w:t>
      </w:r>
      <w:proofErr w:type="spellEnd"/>
      <w:r w:rsidRPr="008D3E82">
        <w:rPr>
          <w:bCs/>
          <w:i/>
          <w:sz w:val="22"/>
          <w:szCs w:val="22"/>
        </w:rPr>
        <w:t xml:space="preserve"> </w:t>
      </w:r>
      <w:proofErr w:type="spellStart"/>
      <w:r w:rsidRPr="008D3E82">
        <w:rPr>
          <w:bCs/>
          <w:i/>
          <w:sz w:val="22"/>
          <w:szCs w:val="22"/>
        </w:rPr>
        <w:t>recursion</w:t>
      </w:r>
      <w:proofErr w:type="spellEnd"/>
      <w:r w:rsidRPr="008D3E82">
        <w:rPr>
          <w:bCs/>
          <w:i/>
          <w:sz w:val="22"/>
          <w:szCs w:val="22"/>
        </w:rPr>
        <w:t>(n-</w:t>
      </w:r>
      <w:proofErr w:type="gramStart"/>
      <w:r w:rsidRPr="008D3E82">
        <w:rPr>
          <w:bCs/>
          <w:i/>
          <w:sz w:val="22"/>
          <w:szCs w:val="22"/>
        </w:rPr>
        <w:t>1)+</w:t>
      </w:r>
      <w:proofErr w:type="spellStart"/>
      <w:proofErr w:type="gramEnd"/>
      <w:r w:rsidRPr="008D3E82">
        <w:rPr>
          <w:bCs/>
          <w:i/>
          <w:sz w:val="22"/>
          <w:szCs w:val="22"/>
        </w:rPr>
        <w:t>recursion</w:t>
      </w:r>
      <w:proofErr w:type="spellEnd"/>
      <w:r w:rsidRPr="008D3E82">
        <w:rPr>
          <w:bCs/>
          <w:i/>
          <w:sz w:val="22"/>
          <w:szCs w:val="22"/>
        </w:rPr>
        <w:t>(n-2)/2;</w:t>
      </w:r>
    </w:p>
    <w:p w14:paraId="791D7824" w14:textId="5D980CC9" w:rsidR="006F47C4" w:rsidRPr="008D3E82" w:rsidRDefault="008D3E82" w:rsidP="008D3E82">
      <w:pPr>
        <w:rPr>
          <w:bCs/>
          <w:i/>
          <w:sz w:val="22"/>
          <w:szCs w:val="22"/>
        </w:rPr>
      </w:pPr>
      <w:r w:rsidRPr="008D3E82">
        <w:rPr>
          <w:bCs/>
          <w:i/>
          <w:sz w:val="22"/>
          <w:szCs w:val="22"/>
        </w:rPr>
        <w:t xml:space="preserve">    }</w:t>
      </w:r>
    </w:p>
    <w:p w14:paraId="7A96F5C9" w14:textId="1600BA67" w:rsidR="006F47C4" w:rsidRPr="008D3E82" w:rsidRDefault="006F47C4" w:rsidP="006F47C4">
      <w:pPr>
        <w:rPr>
          <w:b/>
          <w:bCs/>
          <w:i/>
          <w:color w:val="0070C0"/>
          <w:sz w:val="22"/>
          <w:szCs w:val="22"/>
        </w:rPr>
      </w:pPr>
    </w:p>
    <w:p w14:paraId="0C6011D7" w14:textId="77777777" w:rsidR="006F47C4" w:rsidRPr="008D3E82" w:rsidRDefault="006F47C4" w:rsidP="006F47C4">
      <w:pPr>
        <w:rPr>
          <w:i/>
          <w:sz w:val="22"/>
          <w:szCs w:val="22"/>
        </w:rPr>
      </w:pPr>
      <w:r w:rsidRPr="008D3E82">
        <w:rPr>
          <w:b/>
          <w:bCs/>
          <w:i/>
          <w:color w:val="002060"/>
          <w:sz w:val="22"/>
          <w:szCs w:val="22"/>
        </w:rPr>
        <w:t>3)</w:t>
      </w:r>
      <w:r w:rsidRPr="008D3E82">
        <w:rPr>
          <w:b/>
          <w:bCs/>
          <w:i/>
          <w:sz w:val="22"/>
          <w:szCs w:val="22"/>
        </w:rPr>
        <w:t xml:space="preserve"> Simulacro de preguntas de sustentación de Proyectos</w:t>
      </w:r>
    </w:p>
    <w:p w14:paraId="5C991548" w14:textId="77777777" w:rsidR="006F47C4" w:rsidRPr="008D3E82" w:rsidRDefault="006F47C4" w:rsidP="006F47C4">
      <w:pPr>
        <w:rPr>
          <w:b/>
          <w:bCs/>
          <w:i/>
          <w:sz w:val="22"/>
          <w:szCs w:val="22"/>
        </w:rPr>
      </w:pPr>
    </w:p>
    <w:p w14:paraId="5D3FA7AC" w14:textId="74D03E5D" w:rsidR="006F47C4" w:rsidRPr="00E90C3E" w:rsidRDefault="5E2BAD3D" w:rsidP="5E2BAD3D">
      <w:pPr>
        <w:pStyle w:val="Prrafodelista"/>
        <w:ind w:left="360"/>
        <w:jc w:val="both"/>
        <w:rPr>
          <w:sz w:val="22"/>
          <w:szCs w:val="22"/>
        </w:rPr>
      </w:pPr>
      <w:r w:rsidRPr="5E2BAD3D">
        <w:rPr>
          <w:b/>
          <w:bCs/>
          <w:i/>
          <w:iCs/>
          <w:color w:val="002060"/>
          <w:sz w:val="22"/>
          <w:szCs w:val="22"/>
        </w:rPr>
        <w:t xml:space="preserve">3.1 </w:t>
      </w:r>
      <w:r w:rsidRPr="5E2BAD3D">
        <w:rPr>
          <w:sz w:val="22"/>
          <w:szCs w:val="22"/>
        </w:rPr>
        <w:t>T(n)=T(n−</w:t>
      </w:r>
      <w:proofErr w:type="gramStart"/>
      <w:r w:rsidRPr="5E2BAD3D">
        <w:rPr>
          <w:sz w:val="22"/>
          <w:szCs w:val="22"/>
        </w:rPr>
        <w:t>1)+</w:t>
      </w:r>
      <w:proofErr w:type="gramEnd"/>
      <w:r w:rsidRPr="5E2BAD3D">
        <w:rPr>
          <w:sz w:val="22"/>
          <w:szCs w:val="22"/>
        </w:rPr>
        <w:t>T(n−2)+C</w:t>
      </w:r>
    </w:p>
    <w:p w14:paraId="182AB745" w14:textId="35DC7556" w:rsidR="5E2BAD3D" w:rsidRDefault="5E2BAD3D" w:rsidP="5E2BAD3D">
      <w:pPr>
        <w:pStyle w:val="Prrafodelista"/>
        <w:ind w:left="360"/>
        <w:jc w:val="both"/>
        <w:rPr>
          <w:b/>
          <w:bCs/>
          <w:i/>
          <w:iCs/>
          <w:color w:val="002060"/>
          <w:sz w:val="22"/>
          <w:szCs w:val="22"/>
        </w:rPr>
      </w:pPr>
      <w:r w:rsidRPr="5E2BAD3D">
        <w:rPr>
          <w:b/>
          <w:bCs/>
          <w:i/>
          <w:iCs/>
          <w:color w:val="002060"/>
          <w:sz w:val="22"/>
          <w:szCs w:val="22"/>
        </w:rPr>
        <w:t>3.2</w:t>
      </w:r>
    </w:p>
    <w:p w14:paraId="44AADBDE" w14:textId="1A6A019F" w:rsidR="5E2BAD3D" w:rsidRDefault="5E2BAD3D" w:rsidP="5E2BAD3D">
      <w:pPr>
        <w:pStyle w:val="Prrafodelista"/>
        <w:ind w:left="360"/>
        <w:jc w:val="both"/>
      </w:pPr>
      <w:r w:rsidRPr="5E2BAD3D">
        <w:rPr>
          <w:b/>
          <w:bCs/>
          <w:i/>
          <w:iCs/>
          <w:color w:val="002060"/>
          <w:sz w:val="22"/>
          <w:szCs w:val="22"/>
        </w:rPr>
        <w:t xml:space="preserve"> </w:t>
      </w:r>
      <w:r>
        <w:rPr>
          <w:noProof/>
        </w:rPr>
        <w:drawing>
          <wp:inline distT="0" distB="0" distL="0" distR="0" wp14:anchorId="0E3AA8EF" wp14:editId="34871F41">
            <wp:extent cx="4572000" cy="2743200"/>
            <wp:effectExtent l="0" t="0" r="0" b="0"/>
            <wp:docPr id="2085281580"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5C0ADFB" w14:textId="3098C668" w:rsidR="00320EFF" w:rsidRPr="008D3E82" w:rsidRDefault="5E2BAD3D" w:rsidP="5E2BAD3D">
      <w:pPr>
        <w:pStyle w:val="Prrafodelista"/>
        <w:ind w:left="360"/>
        <w:jc w:val="both"/>
        <w:rPr>
          <w:b/>
          <w:bCs/>
          <w:i/>
          <w:iCs/>
          <w:color w:val="002060"/>
          <w:sz w:val="22"/>
          <w:szCs w:val="22"/>
        </w:rPr>
      </w:pPr>
      <w:r w:rsidRPr="5E2BAD3D">
        <w:rPr>
          <w:b/>
          <w:bCs/>
          <w:i/>
          <w:iCs/>
          <w:color w:val="002060"/>
          <w:sz w:val="22"/>
          <w:szCs w:val="22"/>
        </w:rPr>
        <w:t xml:space="preserve">3.3 </w:t>
      </w:r>
      <w:r w:rsidRPr="5E2BAD3D">
        <w:rPr>
          <w:color w:val="000000" w:themeColor="text1"/>
          <w:sz w:val="22"/>
          <w:szCs w:val="22"/>
        </w:rPr>
        <w:t xml:space="preserve">La complejidad que presenta este algoritmo, la cual se definiría por una ecuación exponencial, hace que no sea viable utilizarlo en Puerto Antioquia, en 2020, con contenedores que miden miles de centímetros. </w:t>
      </w:r>
    </w:p>
    <w:p w14:paraId="09BC89E3" w14:textId="1EB44894" w:rsidR="003F4C22" w:rsidRPr="008D3E82" w:rsidRDefault="5E2BAD3D" w:rsidP="5E2BAD3D">
      <w:pPr>
        <w:pStyle w:val="Prrafodelista"/>
        <w:ind w:left="360"/>
        <w:jc w:val="both"/>
        <w:rPr>
          <w:sz w:val="22"/>
          <w:szCs w:val="22"/>
        </w:rPr>
      </w:pPr>
      <w:r w:rsidRPr="5E2BAD3D">
        <w:rPr>
          <w:b/>
          <w:bCs/>
          <w:i/>
          <w:iCs/>
          <w:color w:val="002060"/>
          <w:sz w:val="22"/>
          <w:szCs w:val="22"/>
        </w:rPr>
        <w:t>3.4</w:t>
      </w:r>
      <w:r w:rsidRPr="5E2BAD3D">
        <w:rPr>
          <w:color w:val="002060"/>
          <w:sz w:val="22"/>
          <w:szCs w:val="22"/>
        </w:rPr>
        <w:t xml:space="preserve"> </w:t>
      </w:r>
      <w:r w:rsidRPr="5E2BAD3D">
        <w:rPr>
          <w:sz w:val="22"/>
          <w:szCs w:val="22"/>
        </w:rPr>
        <w:t xml:space="preserve">Dado un arreglo, una posición inicio y un número n , el algoritmo compara si la suma de algunos de los elementos del arreglo es igual a n, lo que hace primeramente el algoritmo es verificar si hay algún elemento en el arreglo, luego comprueba si en determinada posición </w:t>
      </w:r>
      <w:r w:rsidRPr="5E2BAD3D">
        <w:rPr>
          <w:sz w:val="22"/>
          <w:szCs w:val="22"/>
        </w:rPr>
        <w:lastRenderedPageBreak/>
        <w:t xml:space="preserve">hay un 5 y si el número que sigue de este es un 1 el algoritmo no lo tiene en cuenta, de ser así pasara a la siguiente posición después del 1 y, si la condición no fuese satisfecha se pasara a la posición inicio+1, por último el algoritmo repite este ciclo sumando 1 a la posición inicio hasta que esta sea mayor a la longitud del arreglo. Ya tendremos un valor </w:t>
      </w:r>
      <w:proofErr w:type="spellStart"/>
      <w:r w:rsidRPr="5E2BAD3D">
        <w:rPr>
          <w:sz w:val="22"/>
          <w:szCs w:val="22"/>
        </w:rPr>
        <w:t>boolean</w:t>
      </w:r>
      <w:proofErr w:type="spellEnd"/>
      <w:r w:rsidRPr="5E2BAD3D">
        <w:rPr>
          <w:sz w:val="22"/>
          <w:szCs w:val="22"/>
        </w:rPr>
        <w:t xml:space="preserve"> guardado, el algoritmo repetirá este ciclo y nos dará otro valor </w:t>
      </w:r>
      <w:proofErr w:type="spellStart"/>
      <w:r w:rsidRPr="5E2BAD3D">
        <w:rPr>
          <w:sz w:val="22"/>
          <w:szCs w:val="22"/>
        </w:rPr>
        <w:t>boolean</w:t>
      </w:r>
      <w:proofErr w:type="spellEnd"/>
      <w:r w:rsidRPr="5E2BAD3D">
        <w:rPr>
          <w:sz w:val="22"/>
          <w:szCs w:val="22"/>
        </w:rPr>
        <w:t xml:space="preserve"> si ambos son </w:t>
      </w:r>
      <w:proofErr w:type="gramStart"/>
      <w:r w:rsidRPr="5E2BAD3D">
        <w:rPr>
          <w:sz w:val="22"/>
          <w:szCs w:val="22"/>
        </w:rPr>
        <w:t>cierto</w:t>
      </w:r>
      <w:proofErr w:type="gramEnd"/>
      <w:r w:rsidRPr="5E2BAD3D">
        <w:rPr>
          <w:sz w:val="22"/>
          <w:szCs w:val="22"/>
        </w:rPr>
        <w:t xml:space="preserve"> retornará true, de no ser así será false.</w:t>
      </w:r>
    </w:p>
    <w:p w14:paraId="37431C79" w14:textId="43683CB7" w:rsidR="003F4C22" w:rsidRPr="008D3E82" w:rsidRDefault="5E2BAD3D" w:rsidP="00320EFF">
      <w:pPr>
        <w:pStyle w:val="Prrafodelista"/>
        <w:ind w:left="360"/>
        <w:jc w:val="both"/>
        <w:rPr>
          <w:b/>
          <w:bCs/>
          <w:i/>
          <w:color w:val="002060"/>
          <w:sz w:val="22"/>
          <w:szCs w:val="22"/>
        </w:rPr>
      </w:pPr>
      <w:r w:rsidRPr="5E2BAD3D">
        <w:rPr>
          <w:b/>
          <w:bCs/>
          <w:i/>
          <w:iCs/>
          <w:color w:val="002060"/>
          <w:sz w:val="22"/>
          <w:szCs w:val="22"/>
        </w:rPr>
        <w:t>3.5</w:t>
      </w:r>
    </w:p>
    <w:p w14:paraId="5489608B" w14:textId="6A7B56CD" w:rsidR="5E2BAD3D" w:rsidRDefault="5E2BAD3D" w:rsidP="5E2BAD3D">
      <w:pPr>
        <w:pStyle w:val="Prrafodelista"/>
        <w:ind w:left="360" w:firstLine="708"/>
        <w:jc w:val="both"/>
        <w:rPr>
          <w:b/>
          <w:bCs/>
          <w:i/>
          <w:iCs/>
          <w:color w:val="002060"/>
          <w:sz w:val="22"/>
          <w:szCs w:val="22"/>
        </w:rPr>
      </w:pPr>
      <w:r w:rsidRPr="5E2BAD3D">
        <w:rPr>
          <w:b/>
          <w:bCs/>
          <w:i/>
          <w:iCs/>
          <w:color w:val="002060"/>
          <w:sz w:val="22"/>
          <w:szCs w:val="22"/>
        </w:rPr>
        <w:t>Recursión 1:</w:t>
      </w:r>
    </w:p>
    <w:tbl>
      <w:tblPr>
        <w:tblStyle w:val="Tablaconcuadrcula"/>
        <w:tblW w:w="0" w:type="auto"/>
        <w:tblInd w:w="360" w:type="dxa"/>
        <w:tblLayout w:type="fixed"/>
        <w:tblLook w:val="06A0" w:firstRow="1" w:lastRow="0" w:firstColumn="1" w:lastColumn="0" w:noHBand="1" w:noVBand="1"/>
      </w:tblPr>
      <w:tblGrid>
        <w:gridCol w:w="2640"/>
        <w:gridCol w:w="6442"/>
      </w:tblGrid>
      <w:tr w:rsidR="5E2BAD3D" w14:paraId="3111ACE5" w14:textId="77777777" w:rsidTr="5E2BAD3D">
        <w:tc>
          <w:tcPr>
            <w:tcW w:w="2640" w:type="dxa"/>
          </w:tcPr>
          <w:p w14:paraId="1CF91C4D" w14:textId="0C6F1D02" w:rsidR="5E2BAD3D" w:rsidRDefault="5E2BAD3D" w:rsidP="5E2BAD3D">
            <w:pPr>
              <w:pStyle w:val="Prrafodelista"/>
              <w:rPr>
                <w:b/>
                <w:bCs/>
                <w:i/>
                <w:iCs/>
                <w:color w:val="002060"/>
                <w:sz w:val="22"/>
                <w:szCs w:val="22"/>
              </w:rPr>
            </w:pPr>
            <w:r w:rsidRPr="5E2BAD3D">
              <w:rPr>
                <w:b/>
                <w:bCs/>
                <w:i/>
                <w:iCs/>
                <w:color w:val="002060"/>
                <w:sz w:val="22"/>
                <w:szCs w:val="22"/>
              </w:rPr>
              <w:t>Ejercicio</w:t>
            </w:r>
          </w:p>
        </w:tc>
        <w:tc>
          <w:tcPr>
            <w:tcW w:w="6442" w:type="dxa"/>
          </w:tcPr>
          <w:p w14:paraId="3925CCF1" w14:textId="6CF4DA10" w:rsidR="5E2BAD3D" w:rsidRDefault="5E2BAD3D" w:rsidP="5E2BAD3D">
            <w:pPr>
              <w:pStyle w:val="Prrafodelista"/>
              <w:rPr>
                <w:b/>
                <w:bCs/>
                <w:i/>
                <w:iCs/>
                <w:color w:val="002060"/>
                <w:sz w:val="22"/>
                <w:szCs w:val="22"/>
              </w:rPr>
            </w:pPr>
            <w:r w:rsidRPr="5E2BAD3D">
              <w:rPr>
                <w:b/>
                <w:bCs/>
                <w:i/>
                <w:iCs/>
                <w:color w:val="002060"/>
                <w:sz w:val="22"/>
                <w:szCs w:val="22"/>
              </w:rPr>
              <w:t xml:space="preserve">Complejidad        </w:t>
            </w:r>
          </w:p>
        </w:tc>
      </w:tr>
      <w:tr w:rsidR="5E2BAD3D" w14:paraId="709C2B0D" w14:textId="77777777" w:rsidTr="5E2BAD3D">
        <w:tc>
          <w:tcPr>
            <w:tcW w:w="2640" w:type="dxa"/>
          </w:tcPr>
          <w:p w14:paraId="7F20ADE3" w14:textId="2E07F543" w:rsidR="5E2BAD3D" w:rsidRDefault="00CD2F93" w:rsidP="5E2BAD3D">
            <w:pPr>
              <w:pStyle w:val="Prrafodelista"/>
            </w:pPr>
            <w:hyperlink r:id="rId9">
              <w:proofErr w:type="spellStart"/>
              <w:r w:rsidR="5E2BAD3D" w:rsidRPr="5E2BAD3D">
                <w:rPr>
                  <w:rStyle w:val="Hipervnculo"/>
                  <w:rFonts w:ascii="Verdana" w:eastAsia="Verdana" w:hAnsi="Verdana" w:cs="Verdana"/>
                  <w:color w:val="551A8B"/>
                </w:rPr>
                <w:t>countX</w:t>
              </w:r>
              <w:proofErr w:type="spellEnd"/>
            </w:hyperlink>
          </w:p>
        </w:tc>
        <w:tc>
          <w:tcPr>
            <w:tcW w:w="6442" w:type="dxa"/>
          </w:tcPr>
          <w:p w14:paraId="258AA4E8" w14:textId="369A0E0A" w:rsidR="5E2BAD3D" w:rsidRDefault="5E2BAD3D" w:rsidP="5E2BAD3D">
            <w:pPr>
              <w:pStyle w:val="Prrafodelista"/>
              <w:rPr>
                <w:sz w:val="22"/>
                <w:szCs w:val="22"/>
              </w:rPr>
            </w:pPr>
            <w:r w:rsidRPr="5E2BAD3D">
              <w:rPr>
                <w:sz w:val="22"/>
                <w:szCs w:val="22"/>
              </w:rPr>
              <w:t>T(n)=</w:t>
            </w:r>
            <w:proofErr w:type="spellStart"/>
            <w:r w:rsidRPr="5E2BAD3D">
              <w:rPr>
                <w:sz w:val="22"/>
                <w:szCs w:val="22"/>
              </w:rPr>
              <w:t>c+T</w:t>
            </w:r>
            <w:proofErr w:type="spellEnd"/>
            <w:r w:rsidRPr="5E2BAD3D">
              <w:rPr>
                <w:sz w:val="22"/>
                <w:szCs w:val="22"/>
              </w:rPr>
              <w:t xml:space="preserve">(n+1)  </w:t>
            </w:r>
          </w:p>
          <w:p w14:paraId="183E467C" w14:textId="60D4CFEE" w:rsidR="5E2BAD3D" w:rsidRDefault="5E2BAD3D" w:rsidP="5E2BAD3D">
            <w:pPr>
              <w:pStyle w:val="Prrafodelista"/>
              <w:ind w:left="708"/>
              <w:rPr>
                <w:sz w:val="22"/>
                <w:szCs w:val="22"/>
              </w:rPr>
            </w:pPr>
            <w:r w:rsidRPr="5E2BAD3D">
              <w:rPr>
                <w:sz w:val="22"/>
                <w:szCs w:val="22"/>
              </w:rPr>
              <w:t xml:space="preserve"> n: en el algoritmo es i y lo que haces es devolver las posiciones de donde se encuentra ‘x’  </w:t>
            </w:r>
          </w:p>
        </w:tc>
      </w:tr>
      <w:tr w:rsidR="5E2BAD3D" w14:paraId="6A413D57" w14:textId="77777777" w:rsidTr="5E2BAD3D">
        <w:tc>
          <w:tcPr>
            <w:tcW w:w="2640" w:type="dxa"/>
          </w:tcPr>
          <w:p w14:paraId="2D04FA94" w14:textId="6D93D2BC" w:rsidR="5E2BAD3D" w:rsidRDefault="00CD2F93" w:rsidP="5E2BAD3D">
            <w:pPr>
              <w:pStyle w:val="Prrafodelista"/>
            </w:pPr>
            <w:hyperlink r:id="rId10">
              <w:proofErr w:type="spellStart"/>
              <w:r w:rsidR="5E2BAD3D" w:rsidRPr="5E2BAD3D">
                <w:rPr>
                  <w:rStyle w:val="Hipervnculo"/>
                  <w:rFonts w:ascii="Verdana" w:eastAsia="Verdana" w:hAnsi="Verdana" w:cs="Verdana"/>
                  <w:color w:val="551A8B"/>
                </w:rPr>
                <w:t>strCount</w:t>
              </w:r>
              <w:proofErr w:type="spellEnd"/>
            </w:hyperlink>
          </w:p>
        </w:tc>
        <w:tc>
          <w:tcPr>
            <w:tcW w:w="6442" w:type="dxa"/>
          </w:tcPr>
          <w:p w14:paraId="4DFD2FA0" w14:textId="47266FC2" w:rsidR="5E2BAD3D" w:rsidRDefault="5E2BAD3D" w:rsidP="5E2BAD3D">
            <w:pPr>
              <w:pStyle w:val="Prrafodelista"/>
              <w:ind w:left="708"/>
              <w:rPr>
                <w:sz w:val="22"/>
                <w:szCs w:val="22"/>
              </w:rPr>
            </w:pPr>
            <w:r w:rsidRPr="5E2BAD3D">
              <w:rPr>
                <w:sz w:val="22"/>
                <w:szCs w:val="22"/>
              </w:rPr>
              <w:t xml:space="preserve">T(n)= </w:t>
            </w:r>
            <w:proofErr w:type="spellStart"/>
            <w:r w:rsidRPr="5E2BAD3D">
              <w:rPr>
                <w:sz w:val="22"/>
                <w:szCs w:val="22"/>
              </w:rPr>
              <w:t>c+T</w:t>
            </w:r>
            <w:proofErr w:type="spellEnd"/>
            <w:r w:rsidRPr="5E2BAD3D">
              <w:rPr>
                <w:sz w:val="22"/>
                <w:szCs w:val="22"/>
              </w:rPr>
              <w:t>(n+1)</w:t>
            </w:r>
          </w:p>
          <w:p w14:paraId="5D759BD0" w14:textId="1E878963" w:rsidR="5E2BAD3D" w:rsidRDefault="5E2BAD3D" w:rsidP="5E2BAD3D">
            <w:pPr>
              <w:pStyle w:val="Prrafodelista"/>
              <w:ind w:left="708"/>
              <w:rPr>
                <w:sz w:val="22"/>
                <w:szCs w:val="22"/>
              </w:rPr>
            </w:pPr>
            <w:r w:rsidRPr="5E2BAD3D">
              <w:rPr>
                <w:sz w:val="22"/>
                <w:szCs w:val="22"/>
              </w:rPr>
              <w:t xml:space="preserve">n: en este caso 1 va sumando la letra que se parezca a sub, y </w:t>
            </w:r>
            <w:proofErr w:type="spellStart"/>
            <w:r w:rsidRPr="5E2BAD3D">
              <w:rPr>
                <w:sz w:val="22"/>
                <w:szCs w:val="22"/>
              </w:rPr>
              <w:t>agregandole</w:t>
            </w:r>
            <w:proofErr w:type="spellEnd"/>
            <w:r w:rsidRPr="5E2BAD3D">
              <w:rPr>
                <w:sz w:val="22"/>
                <w:szCs w:val="22"/>
              </w:rPr>
              <w:t xml:space="preserve"> 1 al contador a ver si cumple con el tamaño de sub. </w:t>
            </w:r>
          </w:p>
        </w:tc>
      </w:tr>
      <w:tr w:rsidR="5E2BAD3D" w14:paraId="313B1A58" w14:textId="77777777" w:rsidTr="5E2BAD3D">
        <w:tc>
          <w:tcPr>
            <w:tcW w:w="2640" w:type="dxa"/>
          </w:tcPr>
          <w:p w14:paraId="05906FEC" w14:textId="72883441" w:rsidR="5E2BAD3D" w:rsidRDefault="00CD2F93" w:rsidP="5E2BAD3D">
            <w:pPr>
              <w:pStyle w:val="Prrafodelista"/>
              <w:rPr>
                <w:color w:val="7030A0"/>
                <w:sz w:val="28"/>
                <w:szCs w:val="28"/>
              </w:rPr>
            </w:pPr>
            <w:hyperlink r:id="rId11">
              <w:r w:rsidR="5E2BAD3D" w:rsidRPr="5E2BAD3D">
                <w:rPr>
                  <w:rStyle w:val="Hipervnculo"/>
                  <w:color w:val="7030A0"/>
                  <w:szCs w:val="24"/>
                </w:rPr>
                <w:t>factorial</w:t>
              </w:r>
            </w:hyperlink>
          </w:p>
        </w:tc>
        <w:tc>
          <w:tcPr>
            <w:tcW w:w="6442" w:type="dxa"/>
          </w:tcPr>
          <w:p w14:paraId="226EF129" w14:textId="65C74489" w:rsidR="5E2BAD3D" w:rsidRDefault="5E2BAD3D" w:rsidP="5E2BAD3D">
            <w:pPr>
              <w:rPr>
                <w:sz w:val="22"/>
                <w:szCs w:val="22"/>
              </w:rPr>
            </w:pPr>
            <w:r w:rsidRPr="5E2BAD3D">
              <w:rPr>
                <w:sz w:val="22"/>
                <w:szCs w:val="22"/>
              </w:rPr>
              <w:t xml:space="preserve">            T(n)=T(n-</w:t>
            </w:r>
            <w:proofErr w:type="gramStart"/>
            <w:r w:rsidRPr="5E2BAD3D">
              <w:rPr>
                <w:sz w:val="22"/>
                <w:szCs w:val="22"/>
              </w:rPr>
              <w:t>1)+</w:t>
            </w:r>
            <w:proofErr w:type="gramEnd"/>
            <w:r w:rsidRPr="5E2BAD3D">
              <w:rPr>
                <w:sz w:val="22"/>
                <w:szCs w:val="22"/>
              </w:rPr>
              <w:t xml:space="preserve">c </w:t>
            </w:r>
          </w:p>
          <w:p w14:paraId="0C65ECA9" w14:textId="24311555" w:rsidR="5E2BAD3D" w:rsidRDefault="5E2BAD3D" w:rsidP="5E2BAD3D">
            <w:pPr>
              <w:rPr>
                <w:sz w:val="22"/>
                <w:szCs w:val="22"/>
              </w:rPr>
            </w:pPr>
            <w:r w:rsidRPr="5E2BAD3D">
              <w:rPr>
                <w:sz w:val="22"/>
                <w:szCs w:val="22"/>
              </w:rPr>
              <w:t xml:space="preserve">             n: es el número que se irá multiplicando por su                 antecedente. </w:t>
            </w:r>
          </w:p>
        </w:tc>
      </w:tr>
      <w:tr w:rsidR="5E2BAD3D" w14:paraId="0B481EA1" w14:textId="77777777" w:rsidTr="5E2BAD3D">
        <w:tc>
          <w:tcPr>
            <w:tcW w:w="2640" w:type="dxa"/>
          </w:tcPr>
          <w:p w14:paraId="4D5B7689" w14:textId="5013C929" w:rsidR="5E2BAD3D" w:rsidRDefault="00CD2F93" w:rsidP="5E2BAD3D">
            <w:pPr>
              <w:pStyle w:val="Prrafodelista"/>
              <w:rPr>
                <w:color w:val="7030A0"/>
              </w:rPr>
            </w:pPr>
            <w:hyperlink r:id="rId12">
              <w:r w:rsidR="5E2BAD3D" w:rsidRPr="5E2BAD3D">
                <w:rPr>
                  <w:rStyle w:val="Hipervnculo"/>
                  <w:color w:val="7030A0"/>
                  <w:sz w:val="22"/>
                  <w:szCs w:val="22"/>
                </w:rPr>
                <w:t>bunnyEars2</w:t>
              </w:r>
            </w:hyperlink>
          </w:p>
        </w:tc>
        <w:tc>
          <w:tcPr>
            <w:tcW w:w="6442" w:type="dxa"/>
          </w:tcPr>
          <w:p w14:paraId="78A3CAB3" w14:textId="56A8371C" w:rsidR="5E2BAD3D" w:rsidRDefault="5E2BAD3D" w:rsidP="5E2BAD3D">
            <w:pPr>
              <w:pStyle w:val="Prrafodelista"/>
            </w:pPr>
            <w:r w:rsidRPr="5E2BAD3D">
              <w:t>T(n)=(2+T(n-</w:t>
            </w:r>
            <w:proofErr w:type="gramStart"/>
            <w:r w:rsidRPr="5E2BAD3D">
              <w:t>1)+(</w:t>
            </w:r>
            <w:proofErr w:type="gramEnd"/>
            <w:r w:rsidRPr="5E2BAD3D">
              <w:t>3+T(n-1))+C</w:t>
            </w:r>
          </w:p>
          <w:p w14:paraId="1C88FABC" w14:textId="10B64448" w:rsidR="5E2BAD3D" w:rsidRDefault="5E2BAD3D" w:rsidP="5E2BAD3D">
            <w:pPr>
              <w:pStyle w:val="Prrafodelista"/>
              <w:rPr>
                <w:sz w:val="22"/>
                <w:szCs w:val="22"/>
              </w:rPr>
            </w:pPr>
            <w:r w:rsidRPr="5E2BAD3D">
              <w:rPr>
                <w:sz w:val="22"/>
                <w:szCs w:val="22"/>
              </w:rPr>
              <w:t xml:space="preserve">  n: es el número que dependiendo de cierta condición actuará sumando 2 o 3.</w:t>
            </w:r>
          </w:p>
        </w:tc>
      </w:tr>
      <w:tr w:rsidR="5E2BAD3D" w14:paraId="53F7ADE5" w14:textId="77777777" w:rsidTr="5E2BAD3D">
        <w:tc>
          <w:tcPr>
            <w:tcW w:w="2640" w:type="dxa"/>
          </w:tcPr>
          <w:p w14:paraId="43634248" w14:textId="6A565191" w:rsidR="5E2BAD3D" w:rsidRDefault="00CD2F93" w:rsidP="5E2BAD3D">
            <w:pPr>
              <w:pStyle w:val="Prrafodelista"/>
              <w:rPr>
                <w:color w:val="7030A0"/>
                <w:sz w:val="22"/>
                <w:szCs w:val="22"/>
              </w:rPr>
            </w:pPr>
            <w:hyperlink r:id="rId13">
              <w:r w:rsidR="5E2BAD3D" w:rsidRPr="5E2BAD3D">
                <w:rPr>
                  <w:rStyle w:val="Hipervnculo"/>
                  <w:color w:val="7030A0"/>
                  <w:sz w:val="22"/>
                  <w:szCs w:val="22"/>
                </w:rPr>
                <w:t>count7</w:t>
              </w:r>
            </w:hyperlink>
          </w:p>
        </w:tc>
        <w:tc>
          <w:tcPr>
            <w:tcW w:w="6442" w:type="dxa"/>
          </w:tcPr>
          <w:p w14:paraId="73F3A6DC" w14:textId="363075E0" w:rsidR="5E2BAD3D" w:rsidRDefault="5E2BAD3D" w:rsidP="5E2BAD3D">
            <w:pPr>
              <w:pStyle w:val="Prrafodelista"/>
            </w:pPr>
            <w:r w:rsidRPr="5E2BAD3D">
              <w:t>T(n)=1+T(n/</w:t>
            </w:r>
            <w:proofErr w:type="gramStart"/>
            <w:r w:rsidRPr="5E2BAD3D">
              <w:t>10)+</w:t>
            </w:r>
            <w:proofErr w:type="gramEnd"/>
            <w:r w:rsidRPr="5E2BAD3D">
              <w:t>T(n/10)+C</w:t>
            </w:r>
          </w:p>
          <w:p w14:paraId="38D18B02" w14:textId="0F9A5791" w:rsidR="5E2BAD3D" w:rsidRDefault="5E2BAD3D" w:rsidP="5E2BAD3D">
            <w:pPr>
              <w:pStyle w:val="Prrafodelista"/>
              <w:rPr>
                <w:sz w:val="22"/>
                <w:szCs w:val="22"/>
              </w:rPr>
            </w:pPr>
            <w:r w:rsidRPr="5E2BAD3D">
              <w:rPr>
                <w:sz w:val="22"/>
                <w:szCs w:val="22"/>
              </w:rPr>
              <w:t xml:space="preserve">  n: es el número que dependiendo de cierta condición sumará 1 o no.</w:t>
            </w:r>
          </w:p>
        </w:tc>
      </w:tr>
    </w:tbl>
    <w:p w14:paraId="5645E40C" w14:textId="1A886482" w:rsidR="5E2BAD3D" w:rsidRDefault="5E2BAD3D" w:rsidP="5E2BAD3D">
      <w:pPr>
        <w:pStyle w:val="Prrafodelista"/>
        <w:ind w:left="360"/>
        <w:jc w:val="both"/>
        <w:rPr>
          <w:b/>
          <w:bCs/>
          <w:i/>
          <w:iCs/>
          <w:color w:val="002060"/>
          <w:sz w:val="22"/>
          <w:szCs w:val="22"/>
        </w:rPr>
      </w:pPr>
    </w:p>
    <w:p w14:paraId="0C0C2FA4" w14:textId="08EA67CA" w:rsidR="5E2BAD3D" w:rsidRDefault="5E2BAD3D" w:rsidP="5E2BAD3D">
      <w:pPr>
        <w:pStyle w:val="Prrafodelista"/>
        <w:ind w:left="360" w:firstLine="708"/>
        <w:jc w:val="both"/>
        <w:rPr>
          <w:b/>
          <w:bCs/>
          <w:i/>
          <w:iCs/>
          <w:color w:val="002060"/>
          <w:sz w:val="22"/>
          <w:szCs w:val="22"/>
        </w:rPr>
      </w:pPr>
      <w:r w:rsidRPr="5E2BAD3D">
        <w:rPr>
          <w:b/>
          <w:bCs/>
          <w:i/>
          <w:iCs/>
          <w:color w:val="002060"/>
          <w:sz w:val="22"/>
          <w:szCs w:val="22"/>
        </w:rPr>
        <w:t>Recursión 2:</w:t>
      </w:r>
    </w:p>
    <w:tbl>
      <w:tblPr>
        <w:tblStyle w:val="Tablaconcuadrcula"/>
        <w:tblW w:w="0" w:type="auto"/>
        <w:tblInd w:w="360" w:type="dxa"/>
        <w:tblLayout w:type="fixed"/>
        <w:tblLook w:val="06A0" w:firstRow="1" w:lastRow="0" w:firstColumn="1" w:lastColumn="0" w:noHBand="1" w:noVBand="1"/>
      </w:tblPr>
      <w:tblGrid>
        <w:gridCol w:w="4678"/>
        <w:gridCol w:w="4678"/>
      </w:tblGrid>
      <w:tr w:rsidR="5E2BAD3D" w14:paraId="7FE086D1" w14:textId="77777777" w:rsidTr="5E2BAD3D">
        <w:tc>
          <w:tcPr>
            <w:tcW w:w="4678" w:type="dxa"/>
          </w:tcPr>
          <w:p w14:paraId="1CEDACE5" w14:textId="5E41B4B3" w:rsidR="5E2BAD3D" w:rsidRDefault="5E2BAD3D" w:rsidP="5E2BAD3D">
            <w:pPr>
              <w:pStyle w:val="Prrafodelista"/>
              <w:rPr>
                <w:b/>
                <w:bCs/>
                <w:i/>
                <w:iCs/>
                <w:color w:val="002060"/>
                <w:sz w:val="22"/>
                <w:szCs w:val="22"/>
              </w:rPr>
            </w:pPr>
            <w:r w:rsidRPr="5E2BAD3D">
              <w:rPr>
                <w:b/>
                <w:bCs/>
                <w:i/>
                <w:iCs/>
                <w:color w:val="002060"/>
                <w:sz w:val="22"/>
                <w:szCs w:val="22"/>
              </w:rPr>
              <w:t>Ejercicio</w:t>
            </w:r>
          </w:p>
        </w:tc>
        <w:tc>
          <w:tcPr>
            <w:tcW w:w="4678" w:type="dxa"/>
          </w:tcPr>
          <w:p w14:paraId="0C8B229D" w14:textId="29CC5CF0" w:rsidR="5E2BAD3D" w:rsidRDefault="5E2BAD3D" w:rsidP="5E2BAD3D">
            <w:pPr>
              <w:pStyle w:val="Prrafodelista"/>
              <w:rPr>
                <w:b/>
                <w:bCs/>
                <w:i/>
                <w:iCs/>
                <w:color w:val="002060"/>
                <w:sz w:val="22"/>
                <w:szCs w:val="22"/>
              </w:rPr>
            </w:pPr>
            <w:r w:rsidRPr="5E2BAD3D">
              <w:rPr>
                <w:b/>
                <w:bCs/>
                <w:i/>
                <w:iCs/>
                <w:color w:val="002060"/>
                <w:sz w:val="22"/>
                <w:szCs w:val="22"/>
              </w:rPr>
              <w:t xml:space="preserve">Complejidad </w:t>
            </w:r>
          </w:p>
        </w:tc>
      </w:tr>
      <w:tr w:rsidR="5E2BAD3D" w14:paraId="28A97B7C" w14:textId="77777777" w:rsidTr="5E2BAD3D">
        <w:tc>
          <w:tcPr>
            <w:tcW w:w="4678" w:type="dxa"/>
          </w:tcPr>
          <w:p w14:paraId="4BCFFEB1" w14:textId="3B86C3B3" w:rsidR="5E2BAD3D" w:rsidRDefault="00CD2F93" w:rsidP="5E2BAD3D">
            <w:pPr>
              <w:pStyle w:val="Prrafodelista"/>
            </w:pPr>
            <w:hyperlink r:id="rId14">
              <w:proofErr w:type="spellStart"/>
              <w:r w:rsidR="5E2BAD3D" w:rsidRPr="5E2BAD3D">
                <w:rPr>
                  <w:rStyle w:val="Hipervnculo"/>
                  <w:rFonts w:ascii="Verdana" w:eastAsia="Verdana" w:hAnsi="Verdana" w:cs="Verdana"/>
                  <w:color w:val="551A8B"/>
                </w:rPr>
                <w:t>groupSum</w:t>
              </w:r>
              <w:proofErr w:type="spellEnd"/>
            </w:hyperlink>
            <w:r w:rsidR="5E2BAD3D" w:rsidRPr="5E2BAD3D">
              <w:rPr>
                <w:rFonts w:ascii="Verdana" w:eastAsia="Verdana" w:hAnsi="Verdana" w:cs="Verdana"/>
                <w:color w:val="551A8B"/>
              </w:rPr>
              <w:t xml:space="preserve"> </w:t>
            </w:r>
            <w:r w:rsidR="5E2BAD3D" w:rsidRPr="5E2BAD3D">
              <w:rPr>
                <w:rFonts w:ascii="Verdana" w:eastAsia="Verdana" w:hAnsi="Verdana" w:cs="Verdana"/>
                <w:color w:val="808080" w:themeColor="text1" w:themeTint="7F"/>
              </w:rPr>
              <w:t>H</w:t>
            </w:r>
          </w:p>
        </w:tc>
        <w:tc>
          <w:tcPr>
            <w:tcW w:w="4678" w:type="dxa"/>
          </w:tcPr>
          <w:p w14:paraId="7ECA9C98" w14:textId="15C0B46F" w:rsidR="5E2BAD3D" w:rsidRDefault="5E2BAD3D" w:rsidP="5E2BAD3D">
            <w:pPr>
              <w:pStyle w:val="Prrafodelista"/>
              <w:rPr>
                <w:color w:val="002060"/>
                <w:sz w:val="22"/>
                <w:szCs w:val="22"/>
              </w:rPr>
            </w:pPr>
            <w:r w:rsidRPr="5E2BAD3D">
              <w:rPr>
                <w:sz w:val="22"/>
                <w:szCs w:val="22"/>
              </w:rPr>
              <w:t>T(n) = T(n-</w:t>
            </w:r>
            <w:proofErr w:type="gramStart"/>
            <w:r w:rsidRPr="5E2BAD3D">
              <w:rPr>
                <w:sz w:val="22"/>
                <w:szCs w:val="22"/>
              </w:rPr>
              <w:t>1)+(</w:t>
            </w:r>
            <w:proofErr w:type="gramEnd"/>
            <w:r w:rsidRPr="5E2BAD3D">
              <w:rPr>
                <w:sz w:val="22"/>
                <w:szCs w:val="22"/>
              </w:rPr>
              <w:t>n+1)+c</w:t>
            </w:r>
          </w:p>
          <w:p w14:paraId="67864780" w14:textId="311F971C" w:rsidR="5E2BAD3D" w:rsidRDefault="5E2BAD3D" w:rsidP="5E2BAD3D">
            <w:pPr>
              <w:pStyle w:val="Prrafodelista"/>
              <w:rPr>
                <w:sz w:val="22"/>
                <w:szCs w:val="22"/>
              </w:rPr>
            </w:pPr>
            <w:r w:rsidRPr="5E2BAD3D">
              <w:rPr>
                <w:sz w:val="22"/>
                <w:szCs w:val="22"/>
              </w:rPr>
              <w:t xml:space="preserve">n: n en el primer llamado recursivo va sumando q </w:t>
            </w:r>
            <w:proofErr w:type="spellStart"/>
            <w:r w:rsidRPr="5E2BAD3D">
              <w:rPr>
                <w:sz w:val="22"/>
                <w:szCs w:val="22"/>
              </w:rPr>
              <w:t>paa</w:t>
            </w:r>
            <w:proofErr w:type="spellEnd"/>
            <w:r w:rsidRPr="5E2BAD3D">
              <w:rPr>
                <w:sz w:val="22"/>
                <w:szCs w:val="22"/>
              </w:rPr>
              <w:t xml:space="preserve"> poder i recorriendo el arreglo.</w:t>
            </w:r>
          </w:p>
          <w:p w14:paraId="5F124F68" w14:textId="36F07266" w:rsidR="5E2BAD3D" w:rsidRDefault="5E2BAD3D" w:rsidP="5E2BAD3D">
            <w:pPr>
              <w:pStyle w:val="Prrafodelista"/>
              <w:rPr>
                <w:sz w:val="22"/>
                <w:szCs w:val="22"/>
              </w:rPr>
            </w:pPr>
            <w:r w:rsidRPr="5E2BAD3D">
              <w:rPr>
                <w:sz w:val="22"/>
                <w:szCs w:val="22"/>
              </w:rPr>
              <w:t xml:space="preserve">n: en el segundo llamado recursivo lo que hace es pasar a la siguiente posición ignorando la posición que esta ya que no encontró un valor que corresponda. </w:t>
            </w:r>
          </w:p>
        </w:tc>
      </w:tr>
      <w:tr w:rsidR="5E2BAD3D" w14:paraId="5696BE04" w14:textId="77777777" w:rsidTr="5E2BAD3D">
        <w:tc>
          <w:tcPr>
            <w:tcW w:w="4678" w:type="dxa"/>
          </w:tcPr>
          <w:p w14:paraId="004DB32A" w14:textId="2A2854AC" w:rsidR="5E2BAD3D" w:rsidRDefault="00CD2F93" w:rsidP="5E2BAD3D">
            <w:pPr>
              <w:pStyle w:val="Prrafodelista"/>
            </w:pPr>
            <w:hyperlink r:id="rId15">
              <w:r w:rsidR="5E2BAD3D" w:rsidRPr="5E2BAD3D">
                <w:rPr>
                  <w:rStyle w:val="Hipervnculo"/>
                  <w:rFonts w:ascii="Verdana" w:eastAsia="Verdana" w:hAnsi="Verdana" w:cs="Verdana"/>
                  <w:color w:val="551A8B"/>
                </w:rPr>
                <w:t>groupSum6</w:t>
              </w:r>
            </w:hyperlink>
          </w:p>
        </w:tc>
        <w:tc>
          <w:tcPr>
            <w:tcW w:w="4678" w:type="dxa"/>
          </w:tcPr>
          <w:p w14:paraId="525BD577" w14:textId="2654BBBF" w:rsidR="5E2BAD3D" w:rsidRDefault="5E2BAD3D" w:rsidP="5E2BAD3D">
            <w:pPr>
              <w:pStyle w:val="Prrafodelista"/>
              <w:rPr>
                <w:b/>
                <w:bCs/>
                <w:i/>
                <w:iCs/>
                <w:color w:val="002060"/>
                <w:sz w:val="22"/>
                <w:szCs w:val="22"/>
              </w:rPr>
            </w:pPr>
            <w:r w:rsidRPr="5E2BAD3D">
              <w:rPr>
                <w:sz w:val="22"/>
                <w:szCs w:val="22"/>
              </w:rPr>
              <w:t>T(n) = c+2(T(n+1))</w:t>
            </w:r>
          </w:p>
          <w:p w14:paraId="3BF262C9" w14:textId="4113CCD1" w:rsidR="5E2BAD3D" w:rsidRDefault="5E2BAD3D" w:rsidP="5E2BAD3D">
            <w:pPr>
              <w:pStyle w:val="Prrafodelista"/>
              <w:rPr>
                <w:sz w:val="22"/>
                <w:szCs w:val="22"/>
              </w:rPr>
            </w:pPr>
            <w:r w:rsidRPr="5E2BAD3D">
              <w:rPr>
                <w:sz w:val="22"/>
                <w:szCs w:val="22"/>
              </w:rPr>
              <w:t xml:space="preserve">n: equivale al aumento de </w:t>
            </w:r>
            <w:proofErr w:type="spellStart"/>
            <w:r w:rsidRPr="5E2BAD3D">
              <w:rPr>
                <w:sz w:val="22"/>
                <w:szCs w:val="22"/>
              </w:rPr>
              <w:t>start</w:t>
            </w:r>
            <w:proofErr w:type="spellEnd"/>
            <w:r w:rsidRPr="5E2BAD3D">
              <w:rPr>
                <w:sz w:val="22"/>
                <w:szCs w:val="22"/>
              </w:rPr>
              <w:t xml:space="preserve"> para recorrer el arreglo.  </w:t>
            </w:r>
          </w:p>
        </w:tc>
      </w:tr>
      <w:tr w:rsidR="5E2BAD3D" w14:paraId="3878AD8D" w14:textId="77777777" w:rsidTr="5E2BAD3D">
        <w:tc>
          <w:tcPr>
            <w:tcW w:w="4678" w:type="dxa"/>
          </w:tcPr>
          <w:p w14:paraId="74EEB59E" w14:textId="4D440059" w:rsidR="5E2BAD3D" w:rsidRDefault="00CD2F93" w:rsidP="5E2BAD3D">
            <w:pPr>
              <w:pStyle w:val="Prrafodelista"/>
            </w:pPr>
            <w:hyperlink r:id="rId16">
              <w:proofErr w:type="spellStart"/>
              <w:r w:rsidR="5E2BAD3D" w:rsidRPr="5E2BAD3D">
                <w:rPr>
                  <w:rStyle w:val="Hipervnculo"/>
                  <w:rFonts w:ascii="Verdana" w:eastAsia="Verdana" w:hAnsi="Verdana" w:cs="Verdana"/>
                  <w:color w:val="551A8B"/>
                </w:rPr>
                <w:t>groupNoAdj</w:t>
              </w:r>
              <w:proofErr w:type="spellEnd"/>
            </w:hyperlink>
          </w:p>
        </w:tc>
        <w:tc>
          <w:tcPr>
            <w:tcW w:w="4678" w:type="dxa"/>
          </w:tcPr>
          <w:p w14:paraId="08C2A12D" w14:textId="48090FA6" w:rsidR="5E2BAD3D" w:rsidRDefault="5E2BAD3D" w:rsidP="5E2BAD3D">
            <w:pPr>
              <w:pStyle w:val="Prrafodelista"/>
              <w:rPr>
                <w:sz w:val="22"/>
                <w:szCs w:val="22"/>
              </w:rPr>
            </w:pPr>
            <w:r w:rsidRPr="5E2BAD3D">
              <w:rPr>
                <w:sz w:val="22"/>
                <w:szCs w:val="22"/>
              </w:rPr>
              <w:t xml:space="preserve">T(N) = </w:t>
            </w:r>
            <w:proofErr w:type="spellStart"/>
            <w:r w:rsidRPr="5E2BAD3D">
              <w:rPr>
                <w:sz w:val="22"/>
                <w:szCs w:val="22"/>
              </w:rPr>
              <w:t>c+T</w:t>
            </w:r>
            <w:proofErr w:type="spellEnd"/>
            <w:r w:rsidRPr="5E2BAD3D">
              <w:rPr>
                <w:sz w:val="22"/>
                <w:szCs w:val="22"/>
              </w:rPr>
              <w:t>(n+</w:t>
            </w:r>
            <w:proofErr w:type="gramStart"/>
            <w:r w:rsidRPr="5E2BAD3D">
              <w:rPr>
                <w:sz w:val="22"/>
                <w:szCs w:val="22"/>
              </w:rPr>
              <w:t>1)+</w:t>
            </w:r>
            <w:proofErr w:type="gramEnd"/>
            <w:r w:rsidRPr="5E2BAD3D">
              <w:rPr>
                <w:sz w:val="22"/>
                <w:szCs w:val="22"/>
              </w:rPr>
              <w:t>T(n+2)</w:t>
            </w:r>
          </w:p>
          <w:p w14:paraId="69339518" w14:textId="44501988" w:rsidR="5E2BAD3D" w:rsidRDefault="5E2BAD3D" w:rsidP="5E2BAD3D">
            <w:pPr>
              <w:pStyle w:val="Prrafodelista"/>
              <w:rPr>
                <w:sz w:val="22"/>
                <w:szCs w:val="22"/>
              </w:rPr>
            </w:pPr>
            <w:r w:rsidRPr="5E2BAD3D">
              <w:rPr>
                <w:sz w:val="22"/>
                <w:szCs w:val="22"/>
              </w:rPr>
              <w:t>N: en el primer llamado recursivo lo que haces pasar posiciones en el arreglo.</w:t>
            </w:r>
          </w:p>
          <w:p w14:paraId="27E6BFD2" w14:textId="17DEAD2C" w:rsidR="5E2BAD3D" w:rsidRDefault="5E2BAD3D" w:rsidP="5E2BAD3D">
            <w:pPr>
              <w:pStyle w:val="Prrafodelista"/>
              <w:rPr>
                <w:sz w:val="22"/>
                <w:szCs w:val="22"/>
              </w:rPr>
            </w:pPr>
            <w:r w:rsidRPr="5E2BAD3D">
              <w:rPr>
                <w:sz w:val="22"/>
                <w:szCs w:val="22"/>
              </w:rPr>
              <w:lastRenderedPageBreak/>
              <w:t xml:space="preserve">N: Segundo llamado recursivo lo que hace es pasar de posición y restar lo que hay ahí. </w:t>
            </w:r>
          </w:p>
        </w:tc>
      </w:tr>
      <w:tr w:rsidR="5E2BAD3D" w14:paraId="76625331" w14:textId="77777777" w:rsidTr="5E2BAD3D">
        <w:tc>
          <w:tcPr>
            <w:tcW w:w="4678" w:type="dxa"/>
          </w:tcPr>
          <w:p w14:paraId="45CAF22D" w14:textId="3AA2BA34" w:rsidR="5E2BAD3D" w:rsidRDefault="00CD2F93" w:rsidP="5E2BAD3D">
            <w:pPr>
              <w:pStyle w:val="Prrafodelista"/>
              <w:rPr>
                <w:color w:val="7030A0"/>
              </w:rPr>
            </w:pPr>
            <w:hyperlink r:id="rId17">
              <w:proofErr w:type="spellStart"/>
              <w:r w:rsidR="5E2BAD3D" w:rsidRPr="5E2BAD3D">
                <w:rPr>
                  <w:rStyle w:val="Hipervnculo"/>
                  <w:color w:val="7030A0"/>
                  <w:sz w:val="22"/>
                  <w:szCs w:val="22"/>
                </w:rPr>
                <w:t>GroupSumClump</w:t>
              </w:r>
              <w:proofErr w:type="spellEnd"/>
            </w:hyperlink>
          </w:p>
        </w:tc>
        <w:tc>
          <w:tcPr>
            <w:tcW w:w="4678" w:type="dxa"/>
          </w:tcPr>
          <w:p w14:paraId="0DC9A36A" w14:textId="3468F375" w:rsidR="5E2BAD3D" w:rsidRDefault="5E2BAD3D" w:rsidP="5E2BAD3D">
            <w:pPr>
              <w:pStyle w:val="Prrafodelista"/>
            </w:pPr>
            <w:r w:rsidRPr="5E2BAD3D">
              <w:t>T(n)= T(n+1) +T(n+</w:t>
            </w:r>
            <w:proofErr w:type="gramStart"/>
            <w:r w:rsidRPr="5E2BAD3D">
              <w:t>1)+</w:t>
            </w:r>
            <w:proofErr w:type="gramEnd"/>
            <w:r w:rsidRPr="5E2BAD3D">
              <w:t>C</w:t>
            </w:r>
          </w:p>
          <w:p w14:paraId="27EFE28C" w14:textId="782F9CC2" w:rsidR="5E2BAD3D" w:rsidRDefault="5E2BAD3D" w:rsidP="5E2BAD3D">
            <w:pPr>
              <w:pStyle w:val="Prrafodelista"/>
              <w:rPr>
                <w:sz w:val="22"/>
                <w:szCs w:val="22"/>
              </w:rPr>
            </w:pPr>
            <w:r w:rsidRPr="5E2BAD3D">
              <w:rPr>
                <w:sz w:val="22"/>
                <w:szCs w:val="22"/>
              </w:rPr>
              <w:t xml:space="preserve">  n: dará la posición que irá recorriendo el arreglo.</w:t>
            </w:r>
          </w:p>
        </w:tc>
      </w:tr>
      <w:tr w:rsidR="5E2BAD3D" w14:paraId="18D8B8AE" w14:textId="77777777" w:rsidTr="5E2BAD3D">
        <w:tc>
          <w:tcPr>
            <w:tcW w:w="4678" w:type="dxa"/>
          </w:tcPr>
          <w:p w14:paraId="76DE1D2A" w14:textId="3B562C9A" w:rsidR="5E2BAD3D" w:rsidRDefault="00CD2F93" w:rsidP="5E2BAD3D">
            <w:pPr>
              <w:pStyle w:val="Prrafodelista"/>
              <w:rPr>
                <w:color w:val="7030A0"/>
              </w:rPr>
            </w:pPr>
            <w:hyperlink r:id="rId18">
              <w:r w:rsidR="5E2BAD3D" w:rsidRPr="5E2BAD3D">
                <w:rPr>
                  <w:rStyle w:val="Hipervnculo"/>
                  <w:color w:val="7030A0"/>
                  <w:sz w:val="22"/>
                  <w:szCs w:val="22"/>
                </w:rPr>
                <w:t>GroupSum5</w:t>
              </w:r>
            </w:hyperlink>
          </w:p>
        </w:tc>
        <w:tc>
          <w:tcPr>
            <w:tcW w:w="4678" w:type="dxa"/>
          </w:tcPr>
          <w:p w14:paraId="35330C76" w14:textId="28455501" w:rsidR="5E2BAD3D" w:rsidRDefault="5E2BAD3D" w:rsidP="5E2BAD3D">
            <w:pPr>
              <w:pStyle w:val="Prrafodelista"/>
            </w:pPr>
            <w:r w:rsidRPr="5E2BAD3D">
              <w:t>T(n)=T(n+</w:t>
            </w:r>
            <w:proofErr w:type="gramStart"/>
            <w:r w:rsidRPr="5E2BAD3D">
              <w:t>1)+</w:t>
            </w:r>
            <w:proofErr w:type="gramEnd"/>
            <w:r w:rsidRPr="5E2BAD3D">
              <w:t>T(n+1)+C</w:t>
            </w:r>
          </w:p>
          <w:p w14:paraId="0780BFAE" w14:textId="208AC70A" w:rsidR="5E2BAD3D" w:rsidRDefault="5E2BAD3D" w:rsidP="5E2BAD3D">
            <w:pPr>
              <w:pStyle w:val="Prrafodelista"/>
              <w:rPr>
                <w:sz w:val="22"/>
                <w:szCs w:val="22"/>
              </w:rPr>
            </w:pPr>
            <w:r w:rsidRPr="5E2BAD3D">
              <w:rPr>
                <w:sz w:val="22"/>
                <w:szCs w:val="22"/>
              </w:rPr>
              <w:t xml:space="preserve">  n: es el número que dará la posición del arreglo hasta recorrerlo por completo.</w:t>
            </w:r>
          </w:p>
        </w:tc>
      </w:tr>
    </w:tbl>
    <w:p w14:paraId="02D1D53C" w14:textId="781C834A" w:rsidR="5E2BAD3D" w:rsidRDefault="5E2BAD3D" w:rsidP="5E2BAD3D">
      <w:pPr>
        <w:pStyle w:val="Prrafodelista"/>
        <w:ind w:left="360" w:firstLine="708"/>
        <w:jc w:val="both"/>
        <w:rPr>
          <w:b/>
          <w:bCs/>
          <w:i/>
          <w:iCs/>
          <w:color w:val="002060"/>
          <w:sz w:val="22"/>
          <w:szCs w:val="22"/>
        </w:rPr>
      </w:pPr>
    </w:p>
    <w:p w14:paraId="10EE1DB6" w14:textId="4CCDCEA0" w:rsidR="003F4C22" w:rsidRPr="008D3E82" w:rsidRDefault="003F4C22" w:rsidP="5E2BAD3D">
      <w:pPr>
        <w:pStyle w:val="Prrafodelista"/>
        <w:ind w:left="360"/>
        <w:jc w:val="both"/>
        <w:rPr>
          <w:b/>
          <w:bCs/>
          <w:i/>
          <w:iCs/>
          <w:color w:val="002060"/>
          <w:sz w:val="22"/>
          <w:szCs w:val="22"/>
        </w:rPr>
      </w:pPr>
    </w:p>
    <w:p w14:paraId="6E1055A9" w14:textId="77777777" w:rsidR="006F47C4" w:rsidRPr="008D3E82" w:rsidRDefault="006F47C4" w:rsidP="00320EFF">
      <w:pPr>
        <w:jc w:val="both"/>
        <w:rPr>
          <w:b/>
          <w:bCs/>
          <w:i/>
          <w:sz w:val="22"/>
          <w:szCs w:val="22"/>
        </w:rPr>
      </w:pPr>
    </w:p>
    <w:p w14:paraId="03B32EFB" w14:textId="77777777" w:rsidR="006F47C4" w:rsidRPr="008D3E82" w:rsidRDefault="006F47C4" w:rsidP="006F47C4">
      <w:pPr>
        <w:ind w:left="720"/>
        <w:jc w:val="both"/>
        <w:rPr>
          <w:b/>
          <w:bCs/>
          <w:i/>
          <w:sz w:val="22"/>
          <w:szCs w:val="22"/>
        </w:rPr>
      </w:pPr>
    </w:p>
    <w:p w14:paraId="77E3C833" w14:textId="77777777" w:rsidR="006F47C4" w:rsidRPr="008D3E82" w:rsidRDefault="006F47C4" w:rsidP="006F47C4">
      <w:pPr>
        <w:jc w:val="both"/>
        <w:rPr>
          <w:i/>
          <w:sz w:val="22"/>
          <w:szCs w:val="22"/>
        </w:rPr>
      </w:pPr>
      <w:r w:rsidRPr="008D3E82">
        <w:rPr>
          <w:b/>
          <w:bCs/>
          <w:i/>
          <w:color w:val="002060"/>
          <w:sz w:val="22"/>
          <w:szCs w:val="22"/>
        </w:rPr>
        <w:t>4)</w:t>
      </w:r>
      <w:r w:rsidRPr="008D3E82">
        <w:rPr>
          <w:b/>
          <w:bCs/>
          <w:i/>
          <w:sz w:val="22"/>
          <w:szCs w:val="22"/>
        </w:rPr>
        <w:t xml:space="preserve"> Simulacro de Parcial</w:t>
      </w:r>
    </w:p>
    <w:p w14:paraId="064CB603" w14:textId="070D5DDE" w:rsidR="006F47C4" w:rsidRPr="008D3E82" w:rsidRDefault="006F47C4" w:rsidP="5E2BAD3D">
      <w:pPr>
        <w:jc w:val="both"/>
        <w:rPr>
          <w:b/>
          <w:bCs/>
          <w:i/>
          <w:iCs/>
          <w:sz w:val="22"/>
          <w:szCs w:val="22"/>
        </w:rPr>
      </w:pPr>
    </w:p>
    <w:p w14:paraId="47EF489D" w14:textId="1C0303F8" w:rsidR="006F47C4" w:rsidRPr="00415164" w:rsidRDefault="5E2BAD3D" w:rsidP="5E2BAD3D">
      <w:pPr>
        <w:ind w:left="360"/>
        <w:jc w:val="both"/>
        <w:rPr>
          <w:i/>
          <w:iCs/>
          <w:sz w:val="22"/>
          <w:szCs w:val="22"/>
        </w:rPr>
      </w:pPr>
      <w:r w:rsidRPr="5E2BAD3D">
        <w:rPr>
          <w:b/>
          <w:bCs/>
          <w:i/>
          <w:iCs/>
          <w:color w:val="002060"/>
          <w:sz w:val="22"/>
          <w:szCs w:val="22"/>
        </w:rPr>
        <w:t xml:space="preserve">4.2 </w:t>
      </w:r>
      <w:r w:rsidRPr="5E2BAD3D">
        <w:rPr>
          <w:i/>
          <w:iCs/>
          <w:sz w:val="22"/>
          <w:szCs w:val="22"/>
        </w:rPr>
        <w:t>La ecuación T(n)=T(n-1) +C es la que más se adecua al comportamiento del algoritmo 4.2.</w:t>
      </w:r>
    </w:p>
    <w:p w14:paraId="6B718173" w14:textId="1F024B24" w:rsidR="5E2BAD3D" w:rsidRDefault="5E2BAD3D" w:rsidP="5E2BAD3D">
      <w:pPr>
        <w:ind w:left="360"/>
        <w:jc w:val="both"/>
        <w:rPr>
          <w:i/>
          <w:iCs/>
          <w:sz w:val="22"/>
          <w:szCs w:val="22"/>
        </w:rPr>
      </w:pPr>
    </w:p>
    <w:p w14:paraId="7640883C" w14:textId="4F31DF4E" w:rsidR="008D3E82" w:rsidRPr="008D3E82" w:rsidRDefault="5E2BAD3D" w:rsidP="5E2BAD3D">
      <w:pPr>
        <w:ind w:left="360"/>
        <w:jc w:val="both"/>
        <w:rPr>
          <w:sz w:val="22"/>
          <w:szCs w:val="22"/>
        </w:rPr>
      </w:pPr>
      <w:r w:rsidRPr="5E2BAD3D">
        <w:rPr>
          <w:b/>
          <w:bCs/>
          <w:i/>
          <w:iCs/>
          <w:color w:val="002060"/>
          <w:sz w:val="22"/>
          <w:szCs w:val="22"/>
        </w:rPr>
        <w:t xml:space="preserve">4.3 4.3.1 </w:t>
      </w:r>
      <w:r w:rsidRPr="5E2BAD3D">
        <w:rPr>
          <w:sz w:val="22"/>
          <w:szCs w:val="22"/>
        </w:rPr>
        <w:t xml:space="preserve">Línea 4: </w:t>
      </w:r>
      <w:proofErr w:type="spellStart"/>
      <w:r w:rsidRPr="5E2BAD3D">
        <w:rPr>
          <w:sz w:val="22"/>
          <w:szCs w:val="22"/>
        </w:rPr>
        <w:t>int</w:t>
      </w:r>
      <w:proofErr w:type="spellEnd"/>
      <w:r w:rsidRPr="5E2BAD3D">
        <w:rPr>
          <w:sz w:val="22"/>
          <w:szCs w:val="22"/>
        </w:rPr>
        <w:t xml:space="preserve"> res = solucionar(n-</w:t>
      </w:r>
      <w:proofErr w:type="gramStart"/>
      <w:r w:rsidRPr="5E2BAD3D">
        <w:rPr>
          <w:sz w:val="22"/>
          <w:szCs w:val="22"/>
        </w:rPr>
        <w:t>1,a</w:t>
      </w:r>
      <w:proofErr w:type="gramEnd"/>
      <w:r w:rsidRPr="5E2BAD3D">
        <w:rPr>
          <w:sz w:val="22"/>
          <w:szCs w:val="22"/>
        </w:rPr>
        <w:t>,b,c) + 1;</w:t>
      </w:r>
    </w:p>
    <w:p w14:paraId="41C1795D" w14:textId="623B9484" w:rsidR="006F47C4" w:rsidRDefault="5E2BAD3D" w:rsidP="5E2BAD3D">
      <w:pPr>
        <w:pStyle w:val="Prrafodelista"/>
        <w:jc w:val="both"/>
        <w:rPr>
          <w:b/>
          <w:bCs/>
          <w:i/>
          <w:iCs/>
          <w:color w:val="002060"/>
          <w:sz w:val="22"/>
          <w:szCs w:val="22"/>
        </w:rPr>
      </w:pPr>
      <w:r w:rsidRPr="5E2BAD3D">
        <w:rPr>
          <w:b/>
          <w:bCs/>
          <w:i/>
          <w:iCs/>
          <w:color w:val="002060"/>
          <w:sz w:val="22"/>
          <w:szCs w:val="22"/>
        </w:rPr>
        <w:t xml:space="preserve">4.3.2 </w:t>
      </w:r>
      <w:r w:rsidRPr="5E2BAD3D">
        <w:rPr>
          <w:sz w:val="22"/>
          <w:szCs w:val="22"/>
        </w:rPr>
        <w:t xml:space="preserve">Línea 5: res = </w:t>
      </w:r>
      <w:proofErr w:type="spellStart"/>
      <w:r w:rsidRPr="5E2BAD3D">
        <w:rPr>
          <w:sz w:val="22"/>
          <w:szCs w:val="22"/>
        </w:rPr>
        <w:t>Math.max</w:t>
      </w:r>
      <w:proofErr w:type="spellEnd"/>
      <w:r w:rsidRPr="5E2BAD3D">
        <w:rPr>
          <w:sz w:val="22"/>
          <w:szCs w:val="22"/>
        </w:rPr>
        <w:t>(</w:t>
      </w:r>
      <w:proofErr w:type="spellStart"/>
      <w:proofErr w:type="gramStart"/>
      <w:r w:rsidRPr="5E2BAD3D">
        <w:rPr>
          <w:sz w:val="22"/>
          <w:szCs w:val="22"/>
        </w:rPr>
        <w:t>a,b</w:t>
      </w:r>
      <w:proofErr w:type="spellEnd"/>
      <w:proofErr w:type="gramEnd"/>
      <w:r w:rsidRPr="5E2BAD3D">
        <w:rPr>
          <w:sz w:val="22"/>
          <w:szCs w:val="22"/>
        </w:rPr>
        <w:t xml:space="preserve">); </w:t>
      </w:r>
      <w:r w:rsidRPr="5E2BAD3D">
        <w:rPr>
          <w:b/>
          <w:bCs/>
          <w:i/>
          <w:iCs/>
          <w:color w:val="002060"/>
          <w:sz w:val="22"/>
          <w:szCs w:val="22"/>
        </w:rPr>
        <w:t xml:space="preserve"> </w:t>
      </w:r>
    </w:p>
    <w:p w14:paraId="5AB2A7D8" w14:textId="0A3D2438" w:rsidR="008D3E82" w:rsidRDefault="5E2BAD3D" w:rsidP="5E2BAD3D">
      <w:pPr>
        <w:pStyle w:val="Prrafodelista"/>
        <w:jc w:val="both"/>
        <w:rPr>
          <w:sz w:val="22"/>
          <w:szCs w:val="22"/>
        </w:rPr>
      </w:pPr>
      <w:r w:rsidRPr="5E2BAD3D">
        <w:rPr>
          <w:b/>
          <w:bCs/>
          <w:i/>
          <w:iCs/>
          <w:color w:val="002060"/>
          <w:sz w:val="22"/>
          <w:szCs w:val="22"/>
        </w:rPr>
        <w:t xml:space="preserve">4.3.3 </w:t>
      </w:r>
      <w:r w:rsidRPr="5E2BAD3D">
        <w:rPr>
          <w:sz w:val="22"/>
          <w:szCs w:val="22"/>
        </w:rPr>
        <w:t xml:space="preserve">Línea 6: res = </w:t>
      </w:r>
      <w:proofErr w:type="spellStart"/>
      <w:r w:rsidRPr="5E2BAD3D">
        <w:rPr>
          <w:sz w:val="22"/>
          <w:szCs w:val="22"/>
        </w:rPr>
        <w:t>Math.max</w:t>
      </w:r>
      <w:proofErr w:type="spellEnd"/>
      <w:r w:rsidRPr="5E2BAD3D">
        <w:rPr>
          <w:sz w:val="22"/>
          <w:szCs w:val="22"/>
        </w:rPr>
        <w:t>(</w:t>
      </w:r>
      <w:proofErr w:type="spellStart"/>
      <w:proofErr w:type="gramStart"/>
      <w:r w:rsidRPr="5E2BAD3D">
        <w:rPr>
          <w:sz w:val="22"/>
          <w:szCs w:val="22"/>
        </w:rPr>
        <w:t>res,c</w:t>
      </w:r>
      <w:proofErr w:type="spellEnd"/>
      <w:proofErr w:type="gramEnd"/>
      <w:r w:rsidRPr="5E2BAD3D">
        <w:rPr>
          <w:sz w:val="22"/>
          <w:szCs w:val="22"/>
        </w:rPr>
        <w:t>);</w:t>
      </w:r>
    </w:p>
    <w:p w14:paraId="545EE4C9" w14:textId="5785B088" w:rsidR="5E2BAD3D" w:rsidRDefault="5E2BAD3D" w:rsidP="5E2BAD3D">
      <w:pPr>
        <w:pStyle w:val="Prrafodelista"/>
        <w:jc w:val="both"/>
        <w:rPr>
          <w:sz w:val="22"/>
          <w:szCs w:val="22"/>
        </w:rPr>
      </w:pPr>
    </w:p>
    <w:p w14:paraId="413A729E" w14:textId="52CBA40D" w:rsidR="008D3E82" w:rsidRPr="008D3E82" w:rsidRDefault="5E2BAD3D" w:rsidP="5E2BAD3D">
      <w:pPr>
        <w:ind w:left="360"/>
        <w:jc w:val="both"/>
        <w:rPr>
          <w:sz w:val="22"/>
          <w:szCs w:val="22"/>
        </w:rPr>
      </w:pPr>
      <w:r w:rsidRPr="5E2BAD3D">
        <w:rPr>
          <w:b/>
          <w:bCs/>
          <w:i/>
          <w:iCs/>
          <w:color w:val="002060"/>
          <w:sz w:val="22"/>
          <w:szCs w:val="22"/>
        </w:rPr>
        <w:t xml:space="preserve">4.5 4.5.1 </w:t>
      </w:r>
      <w:r w:rsidRPr="5E2BAD3D">
        <w:rPr>
          <w:sz w:val="22"/>
          <w:szCs w:val="22"/>
        </w:rPr>
        <w:t xml:space="preserve">Línea 2: </w:t>
      </w:r>
      <w:proofErr w:type="spellStart"/>
      <w:r w:rsidRPr="5E2BAD3D">
        <w:rPr>
          <w:sz w:val="22"/>
          <w:szCs w:val="22"/>
        </w:rPr>
        <w:t>return</w:t>
      </w:r>
      <w:proofErr w:type="spellEnd"/>
      <w:r w:rsidRPr="5E2BAD3D">
        <w:rPr>
          <w:sz w:val="22"/>
          <w:szCs w:val="22"/>
        </w:rPr>
        <w:t xml:space="preserve"> n;</w:t>
      </w:r>
    </w:p>
    <w:p w14:paraId="6B6C914A" w14:textId="3BFAB082" w:rsidR="008D3E82" w:rsidRDefault="5E2BAD3D" w:rsidP="5E2BAD3D">
      <w:pPr>
        <w:pStyle w:val="Prrafodelista"/>
        <w:jc w:val="both"/>
        <w:rPr>
          <w:sz w:val="22"/>
          <w:szCs w:val="22"/>
        </w:rPr>
      </w:pPr>
      <w:r w:rsidRPr="5E2BAD3D">
        <w:rPr>
          <w:b/>
          <w:bCs/>
          <w:i/>
          <w:iCs/>
          <w:color w:val="002060"/>
          <w:sz w:val="22"/>
          <w:szCs w:val="22"/>
        </w:rPr>
        <w:t xml:space="preserve">4.5.2 </w:t>
      </w:r>
      <w:r w:rsidRPr="5E2BAD3D">
        <w:rPr>
          <w:sz w:val="22"/>
          <w:szCs w:val="22"/>
        </w:rPr>
        <w:t>Línea 3: formas(n-1);</w:t>
      </w:r>
    </w:p>
    <w:p w14:paraId="3F6DB522" w14:textId="3BACA262" w:rsidR="008D3E82" w:rsidRPr="008D3E82" w:rsidRDefault="5E2BAD3D" w:rsidP="5E2BAD3D">
      <w:pPr>
        <w:pStyle w:val="Prrafodelista"/>
        <w:jc w:val="both"/>
        <w:rPr>
          <w:sz w:val="22"/>
          <w:szCs w:val="22"/>
        </w:rPr>
      </w:pPr>
      <w:r w:rsidRPr="5E2BAD3D">
        <w:rPr>
          <w:b/>
          <w:bCs/>
          <w:i/>
          <w:iCs/>
          <w:color w:val="002060"/>
          <w:sz w:val="22"/>
          <w:szCs w:val="22"/>
        </w:rPr>
        <w:t xml:space="preserve">4.5.3 </w:t>
      </w:r>
      <w:r w:rsidRPr="5E2BAD3D">
        <w:rPr>
          <w:sz w:val="22"/>
          <w:szCs w:val="22"/>
        </w:rPr>
        <w:t>Línea 4: formas(n-</w:t>
      </w:r>
      <w:proofErr w:type="gramStart"/>
      <w:r w:rsidRPr="5E2BAD3D">
        <w:rPr>
          <w:sz w:val="22"/>
          <w:szCs w:val="22"/>
        </w:rPr>
        <w:t>2)/</w:t>
      </w:r>
      <w:proofErr w:type="gramEnd"/>
      <w:r w:rsidRPr="5E2BAD3D">
        <w:rPr>
          <w:sz w:val="22"/>
          <w:szCs w:val="22"/>
        </w:rPr>
        <w:t>2;</w:t>
      </w:r>
    </w:p>
    <w:p w14:paraId="63F5DE24" w14:textId="4F09C999" w:rsidR="5E2BAD3D" w:rsidRDefault="5E2BAD3D" w:rsidP="5E2BAD3D">
      <w:pPr>
        <w:pStyle w:val="Prrafodelista"/>
        <w:jc w:val="both"/>
        <w:rPr>
          <w:sz w:val="22"/>
          <w:szCs w:val="22"/>
        </w:rPr>
      </w:pPr>
    </w:p>
    <w:p w14:paraId="7F1F4BCE" w14:textId="099B8A92" w:rsidR="003F4C22" w:rsidRDefault="5E2BAD3D" w:rsidP="5E2BAD3D">
      <w:pPr>
        <w:ind w:left="360"/>
        <w:jc w:val="both"/>
        <w:rPr>
          <w:sz w:val="22"/>
          <w:szCs w:val="22"/>
        </w:rPr>
      </w:pPr>
      <w:r w:rsidRPr="5E2BAD3D">
        <w:rPr>
          <w:b/>
          <w:bCs/>
          <w:i/>
          <w:iCs/>
          <w:color w:val="002060"/>
          <w:sz w:val="22"/>
          <w:szCs w:val="22"/>
        </w:rPr>
        <w:t xml:space="preserve">4.5.2 </w:t>
      </w:r>
      <w:r w:rsidRPr="5E2BAD3D">
        <w:rPr>
          <w:sz w:val="22"/>
          <w:szCs w:val="22"/>
        </w:rPr>
        <w:t>T(n)=T(n−</w:t>
      </w:r>
      <w:proofErr w:type="gramStart"/>
      <w:r w:rsidRPr="5E2BAD3D">
        <w:rPr>
          <w:sz w:val="22"/>
          <w:szCs w:val="22"/>
        </w:rPr>
        <w:t>1)+</w:t>
      </w:r>
      <w:proofErr w:type="gramEnd"/>
      <w:r w:rsidRPr="5E2BAD3D">
        <w:rPr>
          <w:sz w:val="22"/>
          <w:szCs w:val="22"/>
        </w:rPr>
        <w:t>T(n−2)+C</w:t>
      </w:r>
    </w:p>
    <w:p w14:paraId="2B52092D" w14:textId="546D704D" w:rsidR="5E2BAD3D" w:rsidRDefault="5E2BAD3D" w:rsidP="5E2BAD3D">
      <w:pPr>
        <w:ind w:left="360"/>
        <w:jc w:val="both"/>
        <w:rPr>
          <w:sz w:val="22"/>
          <w:szCs w:val="22"/>
        </w:rPr>
      </w:pPr>
    </w:p>
    <w:p w14:paraId="30408B70" w14:textId="3D5F0596" w:rsidR="5E2BAD3D" w:rsidRDefault="5E2BAD3D" w:rsidP="5E2BAD3D">
      <w:pPr>
        <w:ind w:left="360"/>
        <w:jc w:val="both"/>
        <w:rPr>
          <w:color w:val="000000" w:themeColor="text1"/>
          <w:sz w:val="22"/>
          <w:szCs w:val="22"/>
        </w:rPr>
      </w:pPr>
      <w:r w:rsidRPr="5E2BAD3D">
        <w:rPr>
          <w:b/>
          <w:bCs/>
          <w:i/>
          <w:iCs/>
          <w:color w:val="002060"/>
          <w:sz w:val="22"/>
          <w:szCs w:val="22"/>
        </w:rPr>
        <w:t xml:space="preserve">4.6.1 </w:t>
      </w:r>
      <w:proofErr w:type="spellStart"/>
      <w:r w:rsidRPr="5E2BAD3D">
        <w:rPr>
          <w:sz w:val="22"/>
          <w:szCs w:val="22"/>
        </w:rPr>
        <w:t>Linea</w:t>
      </w:r>
      <w:proofErr w:type="spellEnd"/>
      <w:r w:rsidRPr="5E2BAD3D">
        <w:rPr>
          <w:sz w:val="22"/>
          <w:szCs w:val="22"/>
        </w:rPr>
        <w:t xml:space="preserve"> 10: </w:t>
      </w:r>
      <w:proofErr w:type="spellStart"/>
      <w:r w:rsidRPr="5E2BAD3D">
        <w:rPr>
          <w:sz w:val="22"/>
          <w:szCs w:val="22"/>
        </w:rPr>
        <w:t>sumaAux</w:t>
      </w:r>
      <w:proofErr w:type="spellEnd"/>
      <w:r w:rsidRPr="5E2BAD3D">
        <w:rPr>
          <w:sz w:val="22"/>
          <w:szCs w:val="22"/>
        </w:rPr>
        <w:t>(</w:t>
      </w:r>
      <w:proofErr w:type="gramStart"/>
      <w:r w:rsidRPr="5E2BAD3D">
        <w:rPr>
          <w:sz w:val="22"/>
          <w:szCs w:val="22"/>
        </w:rPr>
        <w:t>n,i</w:t>
      </w:r>
      <w:proofErr w:type="gramEnd"/>
      <w:r w:rsidRPr="5E2BAD3D">
        <w:rPr>
          <w:sz w:val="22"/>
          <w:szCs w:val="22"/>
        </w:rPr>
        <w:t>+1);</w:t>
      </w:r>
    </w:p>
    <w:p w14:paraId="45AA06BB" w14:textId="50310E95" w:rsidR="5E2BAD3D" w:rsidRDefault="5E2BAD3D" w:rsidP="5E2BAD3D">
      <w:pPr>
        <w:ind w:left="360"/>
        <w:jc w:val="both"/>
        <w:rPr>
          <w:rFonts w:eastAsia="Arial"/>
          <w:sz w:val="22"/>
          <w:szCs w:val="22"/>
        </w:rPr>
      </w:pPr>
      <w:r w:rsidRPr="5E2BAD3D">
        <w:rPr>
          <w:b/>
          <w:bCs/>
          <w:i/>
          <w:iCs/>
          <w:color w:val="002060"/>
          <w:sz w:val="22"/>
          <w:szCs w:val="22"/>
        </w:rPr>
        <w:t xml:space="preserve">4.6.2 </w:t>
      </w:r>
      <w:proofErr w:type="spellStart"/>
      <w:proofErr w:type="gramStart"/>
      <w:r w:rsidRPr="5E2BAD3D">
        <w:rPr>
          <w:sz w:val="22"/>
          <w:szCs w:val="22"/>
        </w:rPr>
        <w:t>Linea</w:t>
      </w:r>
      <w:proofErr w:type="spellEnd"/>
      <w:r w:rsidRPr="5E2BAD3D">
        <w:rPr>
          <w:sz w:val="22"/>
          <w:szCs w:val="22"/>
        </w:rPr>
        <w:t xml:space="preserve">  12</w:t>
      </w:r>
      <w:proofErr w:type="gramEnd"/>
      <w:r w:rsidRPr="5E2BAD3D">
        <w:rPr>
          <w:sz w:val="22"/>
          <w:szCs w:val="22"/>
        </w:rPr>
        <w:t xml:space="preserve">: </w:t>
      </w:r>
      <w:proofErr w:type="spellStart"/>
      <w:r w:rsidRPr="5E2BAD3D">
        <w:rPr>
          <w:rFonts w:eastAsia="Arial"/>
          <w:sz w:val="22"/>
          <w:szCs w:val="22"/>
        </w:rPr>
        <w:t>sumaAux</w:t>
      </w:r>
      <w:proofErr w:type="spellEnd"/>
      <w:r w:rsidRPr="5E2BAD3D">
        <w:rPr>
          <w:rFonts w:eastAsia="Arial"/>
          <w:sz w:val="22"/>
          <w:szCs w:val="22"/>
        </w:rPr>
        <w:t>(n,i+1);</w:t>
      </w:r>
    </w:p>
    <w:p w14:paraId="050952F5" w14:textId="0706F676" w:rsidR="00DF453C" w:rsidRDefault="00DF453C" w:rsidP="5E2BAD3D">
      <w:pPr>
        <w:ind w:left="360"/>
        <w:jc w:val="both"/>
        <w:rPr>
          <w:sz w:val="22"/>
          <w:szCs w:val="22"/>
        </w:rPr>
      </w:pPr>
      <w:r>
        <w:rPr>
          <w:b/>
          <w:bCs/>
          <w:i/>
          <w:iCs/>
          <w:color w:val="002060"/>
          <w:sz w:val="22"/>
          <w:szCs w:val="22"/>
        </w:rPr>
        <w:t>4.</w:t>
      </w:r>
      <w:r>
        <w:rPr>
          <w:b/>
          <w:i/>
          <w:color w:val="002060"/>
          <w:sz w:val="22"/>
          <w:szCs w:val="22"/>
        </w:rPr>
        <w:t xml:space="preserve">8.1 </w:t>
      </w:r>
      <w:proofErr w:type="spellStart"/>
      <w:r>
        <w:rPr>
          <w:sz w:val="22"/>
          <w:szCs w:val="22"/>
        </w:rPr>
        <w:t>Linea</w:t>
      </w:r>
      <w:proofErr w:type="spellEnd"/>
      <w:r>
        <w:rPr>
          <w:sz w:val="22"/>
          <w:szCs w:val="22"/>
        </w:rPr>
        <w:t xml:space="preserve"> 9:</w:t>
      </w:r>
      <w:r w:rsidRPr="00DF453C">
        <w:t xml:space="preserve"> </w:t>
      </w:r>
      <w:proofErr w:type="spellStart"/>
      <w:r w:rsidRPr="00DF453C">
        <w:rPr>
          <w:sz w:val="22"/>
          <w:szCs w:val="22"/>
        </w:rPr>
        <w:t>return</w:t>
      </w:r>
      <w:proofErr w:type="spellEnd"/>
      <w:r w:rsidRPr="00DF453C">
        <w:rPr>
          <w:sz w:val="22"/>
          <w:szCs w:val="22"/>
        </w:rPr>
        <w:t xml:space="preserve"> 0;</w:t>
      </w:r>
    </w:p>
    <w:p w14:paraId="3129D22D" w14:textId="66CE7E42" w:rsidR="00DF453C" w:rsidRPr="00DF453C" w:rsidRDefault="00DF453C" w:rsidP="5E2BAD3D">
      <w:pPr>
        <w:ind w:left="360"/>
        <w:jc w:val="both"/>
        <w:rPr>
          <w:sz w:val="22"/>
          <w:szCs w:val="22"/>
        </w:rPr>
      </w:pPr>
      <w:r>
        <w:rPr>
          <w:b/>
          <w:bCs/>
          <w:i/>
          <w:iCs/>
          <w:color w:val="002060"/>
          <w:sz w:val="22"/>
          <w:szCs w:val="22"/>
        </w:rPr>
        <w:t xml:space="preserve">4.8.2 </w:t>
      </w:r>
      <w:proofErr w:type="spellStart"/>
      <w:r>
        <w:rPr>
          <w:bCs/>
          <w:iCs/>
          <w:sz w:val="22"/>
          <w:szCs w:val="22"/>
        </w:rPr>
        <w:t>Linea</w:t>
      </w:r>
      <w:proofErr w:type="spellEnd"/>
      <w:r>
        <w:rPr>
          <w:bCs/>
          <w:iCs/>
          <w:sz w:val="22"/>
          <w:szCs w:val="22"/>
        </w:rPr>
        <w:t xml:space="preserve"> 13: </w:t>
      </w:r>
      <w:proofErr w:type="spellStart"/>
      <w:r w:rsidRPr="00DF453C">
        <w:rPr>
          <w:bCs/>
          <w:iCs/>
          <w:sz w:val="22"/>
          <w:szCs w:val="22"/>
        </w:rPr>
        <w:t>int</w:t>
      </w:r>
      <w:proofErr w:type="spellEnd"/>
      <w:r w:rsidRPr="00DF453C">
        <w:rPr>
          <w:bCs/>
          <w:iCs/>
          <w:sz w:val="22"/>
          <w:szCs w:val="22"/>
        </w:rPr>
        <w:t xml:space="preserve"> suma=</w:t>
      </w:r>
      <w:proofErr w:type="spellStart"/>
      <w:r w:rsidRPr="00DF453C">
        <w:rPr>
          <w:bCs/>
          <w:iCs/>
          <w:sz w:val="22"/>
          <w:szCs w:val="22"/>
        </w:rPr>
        <w:t>nj+ni</w:t>
      </w:r>
      <w:proofErr w:type="spellEnd"/>
      <w:r w:rsidRPr="00DF453C">
        <w:rPr>
          <w:bCs/>
          <w:iCs/>
          <w:sz w:val="22"/>
          <w:szCs w:val="22"/>
        </w:rPr>
        <w:t xml:space="preserve"> ;</w:t>
      </w:r>
      <w:bookmarkStart w:id="0" w:name="_GoBack"/>
      <w:bookmarkEnd w:id="0"/>
    </w:p>
    <w:p w14:paraId="34C8CB41" w14:textId="2D5DB98E" w:rsidR="5E2BAD3D" w:rsidRDefault="5E2BAD3D" w:rsidP="5E2BAD3D">
      <w:pPr>
        <w:ind w:left="360"/>
        <w:jc w:val="both"/>
        <w:rPr>
          <w:rFonts w:eastAsia="Arial"/>
          <w:sz w:val="22"/>
          <w:szCs w:val="22"/>
        </w:rPr>
      </w:pPr>
      <w:r w:rsidRPr="5E2BAD3D">
        <w:rPr>
          <w:rFonts w:eastAsia="Arial"/>
          <w:b/>
          <w:bCs/>
          <w:i/>
          <w:iCs/>
          <w:color w:val="002060"/>
          <w:sz w:val="22"/>
          <w:szCs w:val="22"/>
        </w:rPr>
        <w:t xml:space="preserve">4.10 </w:t>
      </w:r>
      <w:r w:rsidRPr="5E2BAD3D">
        <w:rPr>
          <w:rFonts w:eastAsia="Arial"/>
          <w:color w:val="000000" w:themeColor="text1"/>
          <w:sz w:val="22"/>
          <w:szCs w:val="22"/>
        </w:rPr>
        <w:t xml:space="preserve">La salida que se esperaría cuando </w:t>
      </w:r>
      <w:proofErr w:type="spellStart"/>
      <w:r w:rsidRPr="5E2BAD3D">
        <w:rPr>
          <w:rFonts w:eastAsia="Arial"/>
          <w:color w:val="000000" w:themeColor="text1"/>
          <w:sz w:val="22"/>
          <w:szCs w:val="22"/>
        </w:rPr>
        <w:t>fun</w:t>
      </w:r>
      <w:proofErr w:type="spellEnd"/>
      <w:r w:rsidRPr="5E2BAD3D">
        <w:rPr>
          <w:rFonts w:eastAsia="Arial"/>
          <w:color w:val="000000" w:themeColor="text1"/>
          <w:sz w:val="22"/>
          <w:szCs w:val="22"/>
        </w:rPr>
        <w:t xml:space="preserve"> es igual a </w:t>
      </w:r>
      <w:proofErr w:type="spellStart"/>
      <w:proofErr w:type="gramStart"/>
      <w:r w:rsidRPr="5E2BAD3D">
        <w:rPr>
          <w:rFonts w:eastAsia="Arial"/>
          <w:color w:val="000000" w:themeColor="text1"/>
          <w:sz w:val="22"/>
          <w:szCs w:val="22"/>
        </w:rPr>
        <w:t>fun</w:t>
      </w:r>
      <w:proofErr w:type="spellEnd"/>
      <w:r w:rsidRPr="5E2BAD3D">
        <w:rPr>
          <w:rFonts w:eastAsia="Arial"/>
          <w:color w:val="000000" w:themeColor="text1"/>
          <w:sz w:val="22"/>
          <w:szCs w:val="22"/>
        </w:rPr>
        <w:t>(</w:t>
      </w:r>
      <w:proofErr w:type="gramEnd"/>
      <w:r w:rsidRPr="5E2BAD3D">
        <w:rPr>
          <w:rFonts w:eastAsia="Arial"/>
          <w:color w:val="000000" w:themeColor="text1"/>
          <w:sz w:val="22"/>
          <w:szCs w:val="22"/>
        </w:rPr>
        <w:t>1,4) sería 6.</w:t>
      </w:r>
    </w:p>
    <w:p w14:paraId="2F1FAFFF" w14:textId="77777777" w:rsidR="00205F19" w:rsidRPr="00205F19" w:rsidRDefault="00205F19" w:rsidP="00205F19">
      <w:pPr>
        <w:ind w:left="360"/>
        <w:jc w:val="both"/>
        <w:rPr>
          <w:bCs/>
          <w:color w:val="002060"/>
          <w:sz w:val="22"/>
          <w:szCs w:val="22"/>
        </w:rPr>
      </w:pP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19"/>
      <w:footerReference w:type="default" r:id="rId20"/>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81908" w14:textId="77777777" w:rsidR="00CD2F93" w:rsidRDefault="00CD2F93" w:rsidP="004071A1">
      <w:r>
        <w:separator/>
      </w:r>
    </w:p>
  </w:endnote>
  <w:endnote w:type="continuationSeparator" w:id="0">
    <w:p w14:paraId="1B1DF3C0" w14:textId="77777777" w:rsidR="00CD2F93" w:rsidRDefault="00CD2F93"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5E2BAD3D">
      <w:rPr>
        <w:rFonts w:cstheme="minorBidi"/>
        <w:b/>
        <w:bCs/>
        <w:sz w:val="20"/>
      </w:rPr>
      <w:t xml:space="preserve">PhD. Mauricio Toro Bermúdez </w:t>
    </w:r>
    <w:r>
      <w:rPr>
        <w:rFonts w:cstheme="minorHAnsi"/>
        <w:b/>
        <w:sz w:val="20"/>
      </w:rPr>
      <w:br/>
    </w:r>
    <w:r w:rsidRPr="5E2BAD3D">
      <w:rPr>
        <w:rFonts w:cstheme="minorBidi"/>
        <w:sz w:val="20"/>
      </w:rPr>
      <w:t>Docente | Escuela de Ingeniería | Informática y Sistemas</w:t>
    </w:r>
    <w:r w:rsidRPr="008E684D">
      <w:rPr>
        <w:rFonts w:cstheme="minorHAnsi"/>
        <w:sz w:val="20"/>
      </w:rPr>
      <w:br/>
    </w:r>
    <w:r w:rsidRPr="5E2BAD3D">
      <w:rPr>
        <w:rFonts w:cstheme="minorBidi"/>
        <w:sz w:val="20"/>
      </w:rPr>
      <w:t xml:space="preserve">Correo: </w:t>
    </w:r>
    <w:hyperlink r:id="rId3" w:history="1">
      <w:r w:rsidRPr="5E2BAD3D">
        <w:rPr>
          <w:rStyle w:val="Hipervnculo"/>
          <w:rFonts w:cstheme="minorBidi"/>
          <w:color w:val="auto"/>
          <w:sz w:val="20"/>
          <w:u w:val="none"/>
        </w:rPr>
        <w:t>mtorobe@eafit.edu.co</w:t>
      </w:r>
    </w:hyperlink>
    <w:r w:rsidRPr="5E2BAD3D">
      <w:rPr>
        <w:rFonts w:cstheme="minorBidi"/>
        <w:sz w:val="20"/>
      </w:rPr>
      <w:t xml:space="preserve">  | Oficina: Bloque 19 – 627  </w:t>
    </w:r>
    <w:r>
      <w:rPr>
        <w:rFonts w:cstheme="minorHAnsi"/>
        <w:sz w:val="20"/>
      </w:rPr>
      <w:br/>
    </w:r>
    <w:r w:rsidRPr="5E2BAD3D">
      <w:rPr>
        <w:rFonts w:cstheme="minorBidi"/>
        <w:sz w:val="20"/>
      </w:rPr>
      <w:t>Tel: (+57) (4) 261 95 00</w:t>
    </w:r>
    <w:r w:rsidRPr="5E2BAD3D">
      <w:rPr>
        <w:rFonts w:cstheme="minorBidi"/>
        <w:sz w:val="20"/>
        <w:shd w:val="clear" w:color="auto" w:fill="FFFFFF"/>
      </w:rPr>
      <w:t xml:space="preserve"> </w:t>
    </w:r>
    <w:r w:rsidRPr="5E2BAD3D">
      <w:rPr>
        <w:rFonts w:cstheme="minorBidi"/>
        <w:sz w:val="20"/>
      </w:rPr>
      <w:t>Ext.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50920" w14:textId="77777777" w:rsidR="00CD2F93" w:rsidRDefault="00CD2F93" w:rsidP="004071A1">
      <w:r>
        <w:separator/>
      </w:r>
    </w:p>
  </w:footnote>
  <w:footnote w:type="continuationSeparator" w:id="0">
    <w:p w14:paraId="518C752C" w14:textId="77777777" w:rsidR="00CD2F93" w:rsidRDefault="00CD2F93"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445694"/>
      <w:docPartObj>
        <w:docPartGallery w:val="Page Numbers (Top of Page)"/>
        <w:docPartUnique/>
      </w:docPartObj>
    </w:sdtPr>
    <w:sdtEndPr>
      <w:rPr>
        <w:color w:val="002060"/>
        <w:sz w:val="20"/>
      </w:rPr>
    </w:sdtEndPr>
    <w:sdtContent>
      <w:p w14:paraId="7BD1E8F5" w14:textId="5B9D053E"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3F4C22" w:rsidRPr="003F4C22">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5F19"/>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64"/>
    <w:rsid w:val="0041517A"/>
    <w:rsid w:val="004205C4"/>
    <w:rsid w:val="00423B44"/>
    <w:rsid w:val="00425131"/>
    <w:rsid w:val="004258DA"/>
    <w:rsid w:val="00427B47"/>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3E82"/>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6B1"/>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2F93"/>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453C"/>
    <w:rsid w:val="00DF471C"/>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0C3E"/>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 w:val="5E2BAD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ingbat.com/prob/p101409" TargetMode="External"/><Relationship Id="rId18" Type="http://schemas.openxmlformats.org/officeDocument/2006/relationships/hyperlink" Target="https://codingbat.com/prob/p13890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ingbat.com/prob/p107330" TargetMode="External"/><Relationship Id="rId17" Type="http://schemas.openxmlformats.org/officeDocument/2006/relationships/hyperlink" Target="https://codingbat.com/prob/p105136" TargetMode="External"/><Relationship Id="rId2" Type="http://schemas.openxmlformats.org/officeDocument/2006/relationships/numbering" Target="numbering.xml"/><Relationship Id="rId16" Type="http://schemas.openxmlformats.org/officeDocument/2006/relationships/hyperlink" Target="https://codingbat.com/prob/p16960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bat.com/prob/p154669" TargetMode="External"/><Relationship Id="rId5" Type="http://schemas.openxmlformats.org/officeDocument/2006/relationships/webSettings" Target="webSettings.xml"/><Relationship Id="rId15" Type="http://schemas.openxmlformats.org/officeDocument/2006/relationships/hyperlink" Target="https://codingbat.com/prob/p199368" TargetMode="External"/><Relationship Id="rId10" Type="http://schemas.openxmlformats.org/officeDocument/2006/relationships/hyperlink" Target="https://codingbat.com/prob/p18617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dingbat.com/prob/p170371" TargetMode="External"/><Relationship Id="rId14" Type="http://schemas.openxmlformats.org/officeDocument/2006/relationships/hyperlink" Target="https://codingbat.com/prob/p1454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0FBDA-56D3-45AC-9136-5F0698A6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3418</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Alejandra Toro</cp:lastModifiedBy>
  <cp:revision>284</cp:revision>
  <cp:lastPrinted>2019-01-22T00:16:00Z</cp:lastPrinted>
  <dcterms:created xsi:type="dcterms:W3CDTF">2019-01-17T22:16:00Z</dcterms:created>
  <dcterms:modified xsi:type="dcterms:W3CDTF">2019-02-25T03:20:00Z</dcterms:modified>
</cp:coreProperties>
</file>