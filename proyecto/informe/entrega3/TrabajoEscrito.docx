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D56562" w14:textId="5E692409" w:rsidR="15994CEB" w:rsidRDefault="15994CEB" w:rsidP="15994CEB">
      <w:pPr>
        <w:pStyle w:val="Heading"/>
        <w:spacing w:before="0" w:after="180" w:line="259" w:lineRule="auto"/>
        <w:rPr>
          <w:b/>
          <w:bCs/>
        </w:rPr>
      </w:pPr>
      <w:r w:rsidRPr="15994CEB">
        <w:rPr>
          <w:b/>
          <w:bCs/>
        </w:rPr>
        <w:t xml:space="preserve">Estructura de algoritmo detector de posibles colisiones para un grupo de abejas </w:t>
      </w:r>
    </w:p>
    <w:tbl>
      <w:tblPr>
        <w:tblW w:w="10080" w:type="dxa"/>
        <w:tblInd w:w="810" w:type="dxa"/>
        <w:tblLayout w:type="fixed"/>
        <w:tblLook w:val="0000" w:firstRow="0" w:lastRow="0" w:firstColumn="0" w:lastColumn="0" w:noHBand="0" w:noVBand="0"/>
      </w:tblPr>
      <w:tblGrid>
        <w:gridCol w:w="3360"/>
        <w:gridCol w:w="3360"/>
        <w:gridCol w:w="3360"/>
      </w:tblGrid>
      <w:tr w:rsidR="00B2054E" w14:paraId="33B24D2F" w14:textId="77777777" w:rsidTr="15994CEB">
        <w:trPr>
          <w:tblHeader/>
        </w:trPr>
        <w:tc>
          <w:tcPr>
            <w:tcW w:w="3360" w:type="dxa"/>
            <w:shd w:val="clear" w:color="auto" w:fill="auto"/>
          </w:tcPr>
          <w:p w14:paraId="1D72B710" w14:textId="77777777" w:rsidR="00B2054E" w:rsidRDefault="007E4D7E" w:rsidP="00107B64">
            <w:pPr>
              <w:pStyle w:val="Author"/>
            </w:pPr>
            <w:r>
              <w:t>Jairo Alonso Carvajal Ochoa</w:t>
            </w:r>
          </w:p>
          <w:p w14:paraId="54E5A7C5" w14:textId="024F9C8E" w:rsidR="00B2054E" w:rsidRDefault="15994CEB" w:rsidP="00107B64">
            <w:pPr>
              <w:pStyle w:val="Affiliation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14:paraId="0962166F" w14:textId="37CAE48A" w:rsidR="00B2054E" w:rsidRDefault="15994CEB" w:rsidP="00107B64">
            <w:pPr>
              <w:pStyle w:val="Affiliation"/>
            </w:pPr>
            <w:r>
              <w:t>Colombia</w:t>
            </w:r>
          </w:p>
          <w:p w14:paraId="130364A9" w14:textId="3F9598AB" w:rsidR="00B2054E" w:rsidRDefault="00535824" w:rsidP="00107B64">
            <w:pPr>
              <w:pStyle w:val="Affiliation"/>
            </w:pPr>
            <w:r>
              <w:t>jacarvajao</w:t>
            </w:r>
            <w:r w:rsidR="005C429D" w:rsidRPr="002C1F78">
              <w:t>@</w:t>
            </w:r>
            <w:r w:rsidR="005C429D">
              <w:t>eafit.edu.co</w:t>
            </w:r>
          </w:p>
          <w:p w14:paraId="0439740D" w14:textId="77777777" w:rsidR="00B2054E" w:rsidRDefault="00B2054E" w:rsidP="00107B64">
            <w:pPr>
              <w:pStyle w:val="Affiliation"/>
            </w:pPr>
          </w:p>
        </w:tc>
        <w:tc>
          <w:tcPr>
            <w:tcW w:w="3360" w:type="dxa"/>
            <w:shd w:val="clear" w:color="auto" w:fill="auto"/>
          </w:tcPr>
          <w:p w14:paraId="2B25C33B" w14:textId="656C9FCD" w:rsidR="00B2054E" w:rsidRDefault="00535824" w:rsidP="00107B64">
            <w:pPr>
              <w:pStyle w:val="Author"/>
            </w:pPr>
            <w:r>
              <w:t>Mauricio Toro</w:t>
            </w:r>
          </w:p>
          <w:p w14:paraId="62BF843A" w14:textId="7F01114B" w:rsidR="00B2054E" w:rsidRDefault="15994CEB" w:rsidP="00107B64">
            <w:pPr>
              <w:pStyle w:val="Affiliation"/>
            </w:pPr>
            <w:r>
              <w:t xml:space="preserve">Universidad </w:t>
            </w:r>
            <w:proofErr w:type="spellStart"/>
            <w:r>
              <w:t>Eafit</w:t>
            </w:r>
            <w:proofErr w:type="spellEnd"/>
          </w:p>
          <w:p w14:paraId="68407E15" w14:textId="475832C4" w:rsidR="00B2054E" w:rsidRDefault="15994CEB" w:rsidP="00107B64">
            <w:pPr>
              <w:pStyle w:val="Affiliation"/>
            </w:pPr>
            <w:r>
              <w:t xml:space="preserve">Colombia </w:t>
            </w:r>
          </w:p>
          <w:p w14:paraId="4DFAAA04" w14:textId="1B58ECDD" w:rsidR="00B2054E" w:rsidRDefault="002C1F78" w:rsidP="00107B64">
            <w:pPr>
              <w:pStyle w:val="Affiliation"/>
            </w:pPr>
            <w:r w:rsidRPr="002C1F78">
              <w:t>mtorobe@eafit.edu.co</w:t>
            </w:r>
          </w:p>
        </w:tc>
        <w:tc>
          <w:tcPr>
            <w:tcW w:w="3360" w:type="dxa"/>
            <w:shd w:val="clear" w:color="auto" w:fill="auto"/>
          </w:tcPr>
          <w:p w14:paraId="5A380F5D" w14:textId="77777777" w:rsidR="00B2054E" w:rsidRDefault="00B2054E" w:rsidP="00107B64">
            <w:pPr>
              <w:pStyle w:val="Affiliation"/>
            </w:pPr>
          </w:p>
        </w:tc>
      </w:tr>
    </w:tbl>
    <w:p w14:paraId="5A47DB37" w14:textId="77777777" w:rsidR="00B2054E" w:rsidRDefault="00B2054E">
      <w:pPr>
        <w:sectPr w:rsidR="00B2054E">
          <w:pgSz w:w="12240" w:h="15840"/>
          <w:pgMar w:top="1224" w:right="1080" w:bottom="1440" w:left="1080" w:header="720" w:footer="720" w:gutter="0"/>
          <w:cols w:space="720"/>
          <w:docGrid w:linePitch="360"/>
        </w:sectPr>
      </w:pPr>
    </w:p>
    <w:p w14:paraId="4986D601" w14:textId="77777777" w:rsidR="00B2054E" w:rsidRPr="00F340FE" w:rsidRDefault="305D81B0" w:rsidP="00535824">
      <w:pPr>
        <w:pStyle w:val="Ttulo1"/>
      </w:pPr>
      <w:r w:rsidRPr="00F340FE">
        <w:t>RESUMEN</w:t>
      </w:r>
    </w:p>
    <w:p w14:paraId="3998DBD0" w14:textId="4E09FB1F" w:rsidR="00B2054E" w:rsidRPr="00FB45D8" w:rsidRDefault="305D81B0" w:rsidP="305D81B0">
      <w:pPr>
        <w:rPr>
          <w:sz w:val="24"/>
          <w:szCs w:val="24"/>
        </w:rPr>
      </w:pPr>
      <w:r w:rsidRPr="00FB45D8">
        <w:rPr>
          <w:sz w:val="24"/>
          <w:szCs w:val="24"/>
          <w:lang w:val="es-ES"/>
        </w:rPr>
        <w:t xml:space="preserve">La detención de colisiones es un problema </w:t>
      </w:r>
      <w:r w:rsidR="003B4519" w:rsidRPr="00FB45D8">
        <w:rPr>
          <w:sz w:val="24"/>
          <w:szCs w:val="24"/>
          <w:lang w:val="es-ES"/>
        </w:rPr>
        <w:t>esencial en</w:t>
      </w:r>
      <w:r w:rsidRPr="00FB45D8">
        <w:rPr>
          <w:sz w:val="24"/>
          <w:szCs w:val="24"/>
          <w:lang w:val="es-ES"/>
        </w:rPr>
        <w:t xml:space="preserve"> muchas aplicaciones de la computación gráfica, realidad virtual y de la robótica. Su principal reto consiste en el diseño de algoritmos rápidos y eficientes para la detención de interferencias entre dos puntos en un plano específico. Los algoritmos más eficientes de este tipo esta diseñados en estructuras jerárquicas incluyendo árboles basados en S-</w:t>
      </w:r>
      <w:proofErr w:type="spellStart"/>
      <w:r w:rsidRPr="00FB45D8">
        <w:rPr>
          <w:sz w:val="24"/>
          <w:szCs w:val="24"/>
          <w:lang w:val="es-ES"/>
        </w:rPr>
        <w:t>Bounds</w:t>
      </w:r>
      <w:proofErr w:type="spellEnd"/>
      <w:r w:rsidRPr="00FB45D8">
        <w:rPr>
          <w:sz w:val="24"/>
          <w:szCs w:val="24"/>
          <w:lang w:val="es-ES"/>
        </w:rPr>
        <w:t xml:space="preserve"> y representaciones basada en BSP estos métodos llevan a cabo muy bien las pruebas de rechazos cuando los objetos están suficientemente separados, permitiendo un ahorro significativo de tiempo de ejecución de la detección de objetos. Con estos algoritmos </w:t>
      </w:r>
      <w:r w:rsidR="00780D57" w:rsidRPr="00FB45D8">
        <w:rPr>
          <w:sz w:val="24"/>
          <w:szCs w:val="24"/>
          <w:lang w:val="es-ES"/>
        </w:rPr>
        <w:t>se hace</w:t>
      </w:r>
      <w:r w:rsidRPr="00FB45D8">
        <w:rPr>
          <w:sz w:val="24"/>
          <w:szCs w:val="24"/>
          <w:lang w:val="es-ES"/>
        </w:rPr>
        <w:t xml:space="preserve"> la vida más fácil a la hora de ahorrar poder de computo.</w:t>
      </w:r>
    </w:p>
    <w:p w14:paraId="76343D8E" w14:textId="2AE16A5F" w:rsidR="00B2054E" w:rsidRPr="00F340FE" w:rsidRDefault="305D81B0" w:rsidP="305D81B0">
      <w:pPr>
        <w:pStyle w:val="Ttulo1"/>
        <w:rPr>
          <w:sz w:val="24"/>
          <w:szCs w:val="24"/>
          <w:lang w:val="es-ES"/>
        </w:rPr>
      </w:pPr>
      <w:r w:rsidRPr="00F340FE">
        <w:rPr>
          <w:b/>
          <w:bCs/>
          <w:sz w:val="24"/>
          <w:szCs w:val="24"/>
        </w:rPr>
        <w:t>1. INTRODUCCIÓN</w:t>
      </w:r>
    </w:p>
    <w:p w14:paraId="50260725" w14:textId="6FF3A0E9" w:rsidR="305D81B0" w:rsidRPr="00FB45D8" w:rsidRDefault="305D81B0" w:rsidP="305D81B0">
      <w:pPr>
        <w:rPr>
          <w:sz w:val="24"/>
          <w:szCs w:val="24"/>
          <w:lang w:val="es-ES"/>
        </w:rPr>
      </w:pPr>
      <w:r w:rsidRPr="00FB45D8">
        <w:rPr>
          <w:sz w:val="24"/>
          <w:szCs w:val="24"/>
          <w:lang w:val="es-ES"/>
        </w:rPr>
        <w:t xml:space="preserve">En este trabajo se pretende dar a conocer problemas </w:t>
      </w:r>
      <w:r w:rsidR="00916225" w:rsidRPr="00FB45D8">
        <w:rPr>
          <w:sz w:val="24"/>
          <w:szCs w:val="24"/>
          <w:lang w:val="es-ES"/>
        </w:rPr>
        <w:t>algorítmicos</w:t>
      </w:r>
      <w:r w:rsidRPr="00FB45D8">
        <w:rPr>
          <w:sz w:val="24"/>
          <w:szCs w:val="24"/>
          <w:lang w:val="es-ES"/>
        </w:rPr>
        <w:t xml:space="preserve"> que nos llevaran a posibles soluciones sobre la problemática que se enfrenta en el desarrollo de tecnología para la detención de colisiones ya sea en el área de la robótica</w:t>
      </w:r>
      <w:r w:rsidR="00780D57">
        <w:rPr>
          <w:sz w:val="24"/>
          <w:szCs w:val="24"/>
          <w:lang w:val="es-ES"/>
        </w:rPr>
        <w:t>,</w:t>
      </w:r>
      <w:r w:rsidRPr="00FB45D8">
        <w:rPr>
          <w:sz w:val="24"/>
          <w:szCs w:val="24"/>
          <w:lang w:val="es-ES"/>
        </w:rPr>
        <w:t xml:space="preserve"> para la construcción y la coordinación de poblaciones de abejas, hormigas robóticas o en el área de los videos juegos. En este documento nos referiremos especialmente a la colisión entre abejas robóticas.   </w:t>
      </w:r>
    </w:p>
    <w:p w14:paraId="793878DD" w14:textId="5EBB27B5" w:rsidR="305D81B0" w:rsidRPr="00FB45D8" w:rsidRDefault="305D81B0">
      <w:pPr>
        <w:rPr>
          <w:sz w:val="24"/>
          <w:szCs w:val="24"/>
        </w:rPr>
      </w:pPr>
      <w:r w:rsidRPr="00FB45D8">
        <w:rPr>
          <w:sz w:val="24"/>
          <w:szCs w:val="24"/>
        </w:rPr>
        <w:t xml:space="preserve">Las abejas intervienen en la reproducción de muchas especies vegetales, siendo </w:t>
      </w:r>
      <w:r w:rsidR="000857AE" w:rsidRPr="00FB45D8">
        <w:rPr>
          <w:sz w:val="24"/>
          <w:szCs w:val="24"/>
        </w:rPr>
        <w:t>esta parte fundamental</w:t>
      </w:r>
      <w:r w:rsidRPr="00FB45D8">
        <w:rPr>
          <w:sz w:val="24"/>
          <w:szCs w:val="24"/>
        </w:rPr>
        <w:t xml:space="preserve"> en la vida vegetal. Debido al uso de pesticidas y herbicidas se ha visto reducida su población de manera preocupante, lo que ha llevado a la creación de abejas robóticas que suplan esta tarea en la naturaleza. </w:t>
      </w:r>
    </w:p>
    <w:p w14:paraId="6F07F4C8" w14:textId="77777777" w:rsidR="00B2054E" w:rsidRPr="000857AE" w:rsidRDefault="305D81B0">
      <w:pPr>
        <w:pStyle w:val="Ttulo1"/>
        <w:rPr>
          <w:sz w:val="24"/>
          <w:szCs w:val="24"/>
        </w:rPr>
      </w:pPr>
      <w:r w:rsidRPr="000857AE">
        <w:rPr>
          <w:b/>
          <w:bCs/>
          <w:sz w:val="24"/>
          <w:szCs w:val="24"/>
        </w:rPr>
        <w:t>2. PROBLEMA</w:t>
      </w:r>
      <w:r w:rsidRPr="000857AE">
        <w:rPr>
          <w:b/>
          <w:bCs/>
          <w:i/>
          <w:iCs/>
          <w:sz w:val="24"/>
          <w:szCs w:val="24"/>
        </w:rPr>
        <w:t xml:space="preserve"> </w:t>
      </w:r>
    </w:p>
    <w:p w14:paraId="749BCB4B" w14:textId="794495EC" w:rsidR="00B2054E" w:rsidRPr="00FB45D8" w:rsidRDefault="305D81B0" w:rsidP="305D81B0">
      <w:pPr>
        <w:rPr>
          <w:sz w:val="24"/>
          <w:szCs w:val="24"/>
        </w:rPr>
      </w:pPr>
      <w:r w:rsidRPr="00FB45D8">
        <w:rPr>
          <w:sz w:val="24"/>
          <w:szCs w:val="24"/>
        </w:rPr>
        <w:t xml:space="preserve">Las abejas intuitivamente mantienen cierta distancia entre ellas para evitar colisiones, con las abejas robóticas se espera que ocurra lo mismo por </w:t>
      </w:r>
      <w:r w:rsidRPr="00FB45D8">
        <w:rPr>
          <w:sz w:val="24"/>
          <w:szCs w:val="24"/>
        </w:rPr>
        <w:t>medio de la implementación de algoritmos. Resolviendo este problema se esperaría que las abejas robóticas puedan polinizar de manera efectiva y sin riesgos los cultivos.</w:t>
      </w:r>
    </w:p>
    <w:p w14:paraId="70DD2E2F" w14:textId="0FFECCC8" w:rsidR="00B2054E" w:rsidRPr="00876CCC" w:rsidRDefault="15994CEB" w:rsidP="305D81B0">
      <w:pPr>
        <w:pStyle w:val="Ttulo2"/>
        <w:spacing w:after="120"/>
        <w:rPr>
          <w:color w:val="000000" w:themeColor="text1"/>
          <w:sz w:val="24"/>
          <w:szCs w:val="24"/>
          <w:lang w:val="en-US"/>
        </w:rPr>
      </w:pPr>
      <w:r w:rsidRPr="00876CCC">
        <w:rPr>
          <w:b/>
          <w:bCs/>
          <w:sz w:val="24"/>
          <w:szCs w:val="24"/>
        </w:rPr>
        <w:t xml:space="preserve">3. TRABAJOS RELACIONADOS </w:t>
      </w:r>
    </w:p>
    <w:p w14:paraId="4622B8D0" w14:textId="0C65F215" w:rsidR="013B6BB9" w:rsidRPr="00876CCC" w:rsidRDefault="013B6BB9" w:rsidP="013B6BB9">
      <w:pPr>
        <w:rPr>
          <w:sz w:val="24"/>
          <w:szCs w:val="24"/>
        </w:rPr>
      </w:pPr>
      <w:r w:rsidRPr="00876CCC">
        <w:rPr>
          <w:b/>
          <w:bCs/>
          <w:sz w:val="24"/>
          <w:szCs w:val="24"/>
        </w:rPr>
        <w:t>3.1</w:t>
      </w:r>
      <w:r w:rsidRPr="00876CCC">
        <w:rPr>
          <w:sz w:val="24"/>
          <w:szCs w:val="24"/>
        </w:rPr>
        <w:t>“Con el auge de los drones, aumenta el riesgo de colisión con aviones</w:t>
      </w:r>
      <w:proofErr w:type="gramStart"/>
      <w:r w:rsidRPr="00876CCC">
        <w:rPr>
          <w:sz w:val="24"/>
          <w:szCs w:val="24"/>
        </w:rPr>
        <w:t>” .</w:t>
      </w:r>
      <w:proofErr w:type="gramEnd"/>
    </w:p>
    <w:p w14:paraId="0DF2517F" w14:textId="647C17DC" w:rsidR="00B2054E" w:rsidRPr="00876CCC" w:rsidRDefault="013B6BB9" w:rsidP="013B6BB9">
      <w:pPr>
        <w:pStyle w:val="Ttulo1"/>
        <w:rPr>
          <w:sz w:val="24"/>
          <w:szCs w:val="24"/>
        </w:rPr>
      </w:pPr>
      <w:r w:rsidRPr="00876CCC">
        <w:rPr>
          <w:sz w:val="24"/>
          <w:szCs w:val="24"/>
        </w:rPr>
        <w:t xml:space="preserve"> Los drones cada vez son </w:t>
      </w:r>
      <w:r w:rsidR="00916225" w:rsidRPr="00876CCC">
        <w:rPr>
          <w:sz w:val="24"/>
          <w:szCs w:val="24"/>
        </w:rPr>
        <w:t>más</w:t>
      </w:r>
      <w:r w:rsidRPr="00876CCC">
        <w:rPr>
          <w:sz w:val="24"/>
          <w:szCs w:val="24"/>
        </w:rPr>
        <w:t xml:space="preserve"> utilizados, tanto por civiles como por militares, el riesgo de que causen daños a los aviones se hace cada vez mayor, debido a su mal uso o el error humano. Una posible solución a esto sería que el dron posea un ángulo de 360º y un radio de la distancia que parezca más inofensiva, y que al detectar que esa barrera fue traspasada el dron tome una ruta alternativa alejándose del posible obstáculo.</w:t>
      </w:r>
    </w:p>
    <w:p w14:paraId="31D631B1" w14:textId="1C25BAB6" w:rsidR="013B6BB9" w:rsidRPr="00876CCC" w:rsidRDefault="000857AE" w:rsidP="013B6BB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3.1</w:t>
      </w:r>
      <w:r w:rsidR="013B6BB9" w:rsidRPr="00F340FE">
        <w:rPr>
          <w:b/>
          <w:sz w:val="24"/>
          <w:szCs w:val="24"/>
        </w:rPr>
        <w:t>“Colisiones con el tren, un problema en crecimiento”.</w:t>
      </w:r>
    </w:p>
    <w:p w14:paraId="3AE07D24" w14:textId="00C43DF6" w:rsidR="00B2054E" w:rsidRPr="00876CCC" w:rsidRDefault="013B6BB9" w:rsidP="013B6BB9">
      <w:pPr>
        <w:pStyle w:val="Ttulo1"/>
        <w:rPr>
          <w:sz w:val="24"/>
          <w:szCs w:val="24"/>
        </w:rPr>
      </w:pPr>
      <w:r w:rsidRPr="00876CCC">
        <w:rPr>
          <w:sz w:val="24"/>
          <w:szCs w:val="24"/>
        </w:rPr>
        <w:t xml:space="preserve"> Debido a la imprudencia de los conductores la colisión con trenes se hace cada vez más grande. Con la ayuda de algoritmos que sean implementados en los trenes se podrían evitar futuras colisiones. </w:t>
      </w:r>
    </w:p>
    <w:p w14:paraId="7897B6A8" w14:textId="6035B621" w:rsidR="013B6BB9" w:rsidRPr="00F340FE" w:rsidRDefault="013B6BB9" w:rsidP="013B6BB9">
      <w:pPr>
        <w:rPr>
          <w:b/>
          <w:sz w:val="24"/>
          <w:szCs w:val="24"/>
          <w:lang w:val="es-CO"/>
        </w:rPr>
      </w:pPr>
      <w:r w:rsidRPr="00876CCC">
        <w:rPr>
          <w:b/>
          <w:bCs/>
          <w:sz w:val="24"/>
          <w:szCs w:val="24"/>
        </w:rPr>
        <w:t>3.</w:t>
      </w:r>
      <w:r w:rsidR="000857AE">
        <w:rPr>
          <w:b/>
          <w:bCs/>
          <w:sz w:val="24"/>
          <w:szCs w:val="24"/>
        </w:rPr>
        <w:t>2</w:t>
      </w:r>
      <w:r w:rsidRPr="00876CCC">
        <w:rPr>
          <w:b/>
          <w:bCs/>
          <w:sz w:val="24"/>
          <w:szCs w:val="24"/>
        </w:rPr>
        <w:t xml:space="preserve"> </w:t>
      </w:r>
      <w:r w:rsidRPr="00F340FE">
        <w:rPr>
          <w:b/>
          <w:sz w:val="24"/>
          <w:szCs w:val="24"/>
          <w:lang w:val="en-US"/>
        </w:rPr>
        <w:t>“</w:t>
      </w:r>
      <w:r w:rsidRPr="00F340FE">
        <w:rPr>
          <w:b/>
          <w:sz w:val="24"/>
          <w:szCs w:val="24"/>
          <w:lang w:val="es-CO"/>
        </w:rPr>
        <w:t>El 'coche abeja' que evita colisiones</w:t>
      </w:r>
      <w:r w:rsidR="00F340FE" w:rsidRPr="00F340FE">
        <w:rPr>
          <w:b/>
          <w:sz w:val="24"/>
          <w:szCs w:val="24"/>
          <w:lang w:val="es-CO"/>
        </w:rPr>
        <w:t>”.</w:t>
      </w:r>
    </w:p>
    <w:p w14:paraId="0EB3554B" w14:textId="38F88282" w:rsidR="305D81B0" w:rsidRPr="00876CCC" w:rsidRDefault="013B6BB9" w:rsidP="013B6BB9">
      <w:pPr>
        <w:pStyle w:val="Sangradetextonormal"/>
        <w:spacing w:after="120"/>
        <w:ind w:firstLine="0"/>
        <w:rPr>
          <w:sz w:val="24"/>
          <w:szCs w:val="24"/>
          <w:lang w:val="es-CO"/>
        </w:rPr>
      </w:pPr>
      <w:r w:rsidRPr="00876CCC">
        <w:rPr>
          <w:sz w:val="24"/>
          <w:szCs w:val="24"/>
          <w:lang w:val="es-CO"/>
        </w:rPr>
        <w:t xml:space="preserve">Este robot permite evitar obstáculos, pero, aún no está terminado del todo. Puesto que esté sólo permite moverse en dos direcciones y en el ángulo que le permitan sus ruedas, no puede moverse en diagonal ni hacía arroba y abajo. </w:t>
      </w:r>
    </w:p>
    <w:p w14:paraId="0BC859EE" w14:textId="2718C5D6" w:rsidR="00B2054E" w:rsidRPr="00F340FE" w:rsidRDefault="013B6BB9" w:rsidP="013B6BB9">
      <w:pPr>
        <w:rPr>
          <w:b/>
          <w:sz w:val="24"/>
          <w:szCs w:val="24"/>
        </w:rPr>
      </w:pPr>
      <w:r w:rsidRPr="00876CCC">
        <w:rPr>
          <w:b/>
          <w:bCs/>
          <w:sz w:val="24"/>
          <w:szCs w:val="24"/>
        </w:rPr>
        <w:t>3.</w:t>
      </w:r>
      <w:r w:rsidR="000857AE">
        <w:rPr>
          <w:b/>
          <w:bCs/>
          <w:sz w:val="24"/>
          <w:szCs w:val="24"/>
        </w:rPr>
        <w:t>3</w:t>
      </w:r>
      <w:r w:rsidRPr="00876CCC">
        <w:rPr>
          <w:b/>
          <w:bCs/>
          <w:sz w:val="24"/>
          <w:szCs w:val="24"/>
        </w:rPr>
        <w:t xml:space="preserve"> </w:t>
      </w:r>
      <w:r w:rsidRPr="00F340FE">
        <w:rPr>
          <w:b/>
          <w:sz w:val="24"/>
          <w:szCs w:val="24"/>
        </w:rPr>
        <w:t>“Siguiendo la pista a un avión: qué tecnologías se usan y qué problemas hay”</w:t>
      </w:r>
    </w:p>
    <w:p w14:paraId="1A100536" w14:textId="3B111B21" w:rsidR="00566508" w:rsidRPr="00876CCC" w:rsidRDefault="013B6BB9" w:rsidP="013B6BB9">
      <w:pPr>
        <w:rPr>
          <w:sz w:val="24"/>
          <w:szCs w:val="24"/>
        </w:rPr>
      </w:pPr>
      <w:r w:rsidRPr="00876CCC">
        <w:rPr>
          <w:sz w:val="24"/>
          <w:szCs w:val="24"/>
        </w:rPr>
        <w:t xml:space="preserve"> Cuando el avión se encuentra en el océano su cobertura se hace mucho menor y su comunicación con el centro de control se vuelve problemática. Esto puede ocasionar accidentes en el vuelo. Por tal razón se buscan soluciones que sean </w:t>
      </w:r>
      <w:r w:rsidR="00916225" w:rsidRPr="00876CCC">
        <w:rPr>
          <w:sz w:val="24"/>
          <w:szCs w:val="24"/>
        </w:rPr>
        <w:lastRenderedPageBreak/>
        <w:t>económicas</w:t>
      </w:r>
      <w:r w:rsidRPr="00876CCC">
        <w:rPr>
          <w:sz w:val="24"/>
          <w:szCs w:val="24"/>
        </w:rPr>
        <w:t xml:space="preserve"> y eficientes para resolver este problema.</w:t>
      </w:r>
    </w:p>
    <w:p w14:paraId="3B170935" w14:textId="0F66FC5B" w:rsidR="00566508" w:rsidRPr="00876CCC" w:rsidRDefault="000857AE" w:rsidP="013B6B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FD0DE0" w:rsidRPr="00876CCC">
        <w:rPr>
          <w:b/>
          <w:sz w:val="24"/>
          <w:szCs w:val="24"/>
        </w:rPr>
        <w:t>COLAS COMO PRIMERA IDEA DE ESTRUCTURA DISEÑADA.</w:t>
      </w:r>
    </w:p>
    <w:p w14:paraId="3FC030BB" w14:textId="26DE1058" w:rsidR="00AF6E1B" w:rsidRPr="00F340FE" w:rsidRDefault="00566508" w:rsidP="013B6BB9">
      <w:pPr>
        <w:rPr>
          <w:sz w:val="24"/>
          <w:szCs w:val="24"/>
        </w:rPr>
      </w:pPr>
      <w:r w:rsidRPr="00F340FE">
        <w:rPr>
          <w:sz w:val="24"/>
          <w:szCs w:val="24"/>
        </w:rPr>
        <w:t>Para esta primera idea de desarrollo</w:t>
      </w:r>
      <w:r w:rsidR="00C548E8">
        <w:rPr>
          <w:sz w:val="24"/>
          <w:szCs w:val="24"/>
        </w:rPr>
        <w:t>,</w:t>
      </w:r>
      <w:r w:rsidRPr="00F340FE">
        <w:rPr>
          <w:sz w:val="24"/>
          <w:szCs w:val="24"/>
        </w:rPr>
        <w:t xml:space="preserve"> se propuso y se implemento unas pruebas con las estructuras de colas. </w:t>
      </w:r>
    </w:p>
    <w:p w14:paraId="5F16FD6D" w14:textId="13CA68AF" w:rsidR="0069593A" w:rsidRDefault="00AF6E1B" w:rsidP="013B6BB9">
      <w:pPr>
        <w:rPr>
          <w:sz w:val="24"/>
          <w:szCs w:val="24"/>
        </w:rPr>
      </w:pPr>
      <w:r w:rsidRPr="00F340FE">
        <w:rPr>
          <w:sz w:val="24"/>
          <w:szCs w:val="24"/>
        </w:rPr>
        <w:t xml:space="preserve">Consiste en comparar dato por dato, </w:t>
      </w:r>
      <w:r w:rsidR="00566508" w:rsidRPr="00F340FE">
        <w:rPr>
          <w:sz w:val="24"/>
          <w:szCs w:val="24"/>
        </w:rPr>
        <w:t>ingresa</w:t>
      </w:r>
      <w:r w:rsidRPr="00F340FE">
        <w:rPr>
          <w:sz w:val="24"/>
          <w:szCs w:val="24"/>
        </w:rPr>
        <w:t>ndo</w:t>
      </w:r>
      <w:r w:rsidR="00566508" w:rsidRPr="00F340FE">
        <w:rPr>
          <w:sz w:val="24"/>
          <w:szCs w:val="24"/>
        </w:rPr>
        <w:t xml:space="preserve"> tod</w:t>
      </w:r>
      <w:r w:rsidRPr="00F340FE">
        <w:rPr>
          <w:sz w:val="24"/>
          <w:szCs w:val="24"/>
        </w:rPr>
        <w:t>as las coordenadas</w:t>
      </w:r>
      <w:r w:rsidR="00566508" w:rsidRPr="00F340FE">
        <w:rPr>
          <w:sz w:val="24"/>
          <w:szCs w:val="24"/>
        </w:rPr>
        <w:t xml:space="preserve"> de las abejas</w:t>
      </w:r>
      <w:r w:rsidRPr="00F340FE">
        <w:rPr>
          <w:sz w:val="24"/>
          <w:szCs w:val="24"/>
        </w:rPr>
        <w:t xml:space="preserve"> en una cola</w:t>
      </w:r>
      <w:r w:rsidR="00236F04" w:rsidRPr="00F340FE">
        <w:rPr>
          <w:sz w:val="24"/>
          <w:szCs w:val="24"/>
        </w:rPr>
        <w:t xml:space="preserve"> y en otra segunda se </w:t>
      </w:r>
      <w:proofErr w:type="gramStart"/>
      <w:r w:rsidR="00236F04" w:rsidRPr="00F340FE">
        <w:rPr>
          <w:sz w:val="24"/>
          <w:szCs w:val="24"/>
        </w:rPr>
        <w:t>creara</w:t>
      </w:r>
      <w:proofErr w:type="gramEnd"/>
      <w:r w:rsidR="00236F04" w:rsidRPr="00F340FE">
        <w:rPr>
          <w:sz w:val="24"/>
          <w:szCs w:val="24"/>
        </w:rPr>
        <w:t xml:space="preserve"> para generar un mecanismos de recursión donde hay un método que recibe 2 parámetros cola 1, cola </w:t>
      </w:r>
      <w:r w:rsidR="008D140C" w:rsidRPr="00F340FE">
        <w:rPr>
          <w:sz w:val="24"/>
          <w:szCs w:val="24"/>
        </w:rPr>
        <w:t>2,</w:t>
      </w:r>
      <w:r w:rsidR="00236F04" w:rsidRPr="00F340FE">
        <w:rPr>
          <w:sz w:val="24"/>
          <w:szCs w:val="24"/>
        </w:rPr>
        <w:t xml:space="preserve"> cuando se saque la primera abeja, y se </w:t>
      </w:r>
      <w:r w:rsidR="00436742" w:rsidRPr="00F340FE">
        <w:rPr>
          <w:sz w:val="24"/>
          <w:szCs w:val="24"/>
        </w:rPr>
        <w:t>compare</w:t>
      </w:r>
      <w:r w:rsidR="00236F04" w:rsidRPr="00F340FE">
        <w:rPr>
          <w:sz w:val="24"/>
          <w:szCs w:val="24"/>
        </w:rPr>
        <w:t xml:space="preserve"> con cada </w:t>
      </w:r>
      <w:r w:rsidR="005542B2" w:rsidRPr="00F340FE">
        <w:rPr>
          <w:sz w:val="24"/>
          <w:szCs w:val="24"/>
        </w:rPr>
        <w:t xml:space="preserve">una, se van ingresando </w:t>
      </w:r>
      <w:r w:rsidR="00D340EB" w:rsidRPr="00F340FE">
        <w:rPr>
          <w:sz w:val="24"/>
          <w:szCs w:val="24"/>
        </w:rPr>
        <w:t>a la segunda cola</w:t>
      </w:r>
      <w:r w:rsidR="00BE68AE" w:rsidRPr="00F340FE">
        <w:rPr>
          <w:sz w:val="24"/>
          <w:szCs w:val="24"/>
        </w:rPr>
        <w:t xml:space="preserve"> para tener el proceso de comparación recursivo sin dejar de perder alguna coordenada. </w:t>
      </w:r>
    </w:p>
    <w:p w14:paraId="78782CAF" w14:textId="35573421" w:rsidR="006C4D82" w:rsidRDefault="006C4D82" w:rsidP="013B6BB9">
      <w:pPr>
        <w:rPr>
          <w:sz w:val="24"/>
          <w:szCs w:val="24"/>
        </w:rPr>
      </w:pPr>
    </w:p>
    <w:p w14:paraId="6D77A7E2" w14:textId="26DABBD5" w:rsidR="006C4D82" w:rsidRPr="006C4D82" w:rsidRDefault="006C4D82" w:rsidP="013B6BB9">
      <w:pPr>
        <w:rPr>
          <w:b/>
          <w:sz w:val="24"/>
          <w:szCs w:val="24"/>
        </w:rPr>
      </w:pPr>
      <w:r w:rsidRPr="006C4D82">
        <w:rPr>
          <w:b/>
          <w:sz w:val="24"/>
          <w:szCs w:val="24"/>
        </w:rPr>
        <w:t>4.1 Operación de la estructura de datos.</w:t>
      </w:r>
    </w:p>
    <w:p w14:paraId="2DC72FD9" w14:textId="6EAA3F6C" w:rsidR="00BD6824" w:rsidRDefault="00BD6824" w:rsidP="013B6BB9">
      <w:pPr>
        <w:rPr>
          <w:sz w:val="22"/>
          <w:szCs w:val="22"/>
        </w:rPr>
      </w:pPr>
    </w:p>
    <w:p w14:paraId="1E77D376" w14:textId="0EB43B65" w:rsidR="00BD6824" w:rsidRDefault="00C94C5E" w:rsidP="00BD6824">
      <w:pPr>
        <w:keepNext/>
      </w:pPr>
      <w:r>
        <w:rPr>
          <w:noProof/>
          <w:sz w:val="22"/>
          <w:szCs w:val="22"/>
        </w:rPr>
        <w:drawing>
          <wp:inline distT="0" distB="0" distL="0" distR="0" wp14:anchorId="0F7CE502" wp14:editId="39948B4C">
            <wp:extent cx="2057400" cy="971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ADD2" w14:textId="59B171B8" w:rsidR="006528A4" w:rsidRDefault="00BD6824" w:rsidP="00BD682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1</w:t>
      </w:r>
      <w:r>
        <w:fldChar w:fldCharType="end"/>
      </w:r>
      <w:r>
        <w:t xml:space="preserve"> </w:t>
      </w:r>
    </w:p>
    <w:p w14:paraId="288E1861" w14:textId="13C30E9D" w:rsidR="00177FBA" w:rsidRPr="00F340FE" w:rsidRDefault="00177FBA" w:rsidP="00BD6824">
      <w:pPr>
        <w:pStyle w:val="Descripcin"/>
        <w:rPr>
          <w:i w:val="0"/>
        </w:rPr>
      </w:pPr>
      <w:r w:rsidRPr="00F340FE">
        <w:rPr>
          <w:i w:val="0"/>
        </w:rPr>
        <w:t xml:space="preserve">Mecanismo recursivo </w:t>
      </w:r>
      <w:r w:rsidR="007C0009" w:rsidRPr="00F340FE">
        <w:rPr>
          <w:i w:val="0"/>
        </w:rPr>
        <w:t>donde se saca la primera abeja y se compara con el resto.</w:t>
      </w:r>
    </w:p>
    <w:p w14:paraId="7F1D5F94" w14:textId="1AC33024" w:rsidR="00177FBA" w:rsidRDefault="00177FBA" w:rsidP="00BD6824">
      <w:pPr>
        <w:pStyle w:val="Descripcin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08CC310" wp14:editId="33726CF9">
            <wp:simplePos x="0" y="0"/>
            <wp:positionH relativeFrom="margin">
              <wp:posOffset>-142875</wp:posOffset>
            </wp:positionH>
            <wp:positionV relativeFrom="paragraph">
              <wp:posOffset>118110</wp:posOffset>
            </wp:positionV>
            <wp:extent cx="3057525" cy="8191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6AF28D1C" w14:textId="54FD2CDB" w:rsidR="00BE68AE" w:rsidRDefault="00BE68AE" w:rsidP="013B6BB9">
      <w:pPr>
        <w:rPr>
          <w:sz w:val="22"/>
          <w:szCs w:val="22"/>
        </w:rPr>
      </w:pPr>
    </w:p>
    <w:p w14:paraId="0D7AFB1A" w14:textId="7EA55E11" w:rsidR="00FB1C48" w:rsidRDefault="00FB1C48" w:rsidP="013B6BB9">
      <w:pPr>
        <w:rPr>
          <w:sz w:val="22"/>
          <w:szCs w:val="22"/>
        </w:rPr>
      </w:pPr>
    </w:p>
    <w:p w14:paraId="0CB0F9E4" w14:textId="1D7D8110" w:rsidR="00FB1C48" w:rsidRDefault="00FB1C48" w:rsidP="013B6BB9">
      <w:pPr>
        <w:rPr>
          <w:sz w:val="22"/>
          <w:szCs w:val="22"/>
        </w:rPr>
      </w:pPr>
    </w:p>
    <w:p w14:paraId="62A19683" w14:textId="40949000" w:rsidR="00FB1C48" w:rsidRDefault="00FB1C48" w:rsidP="00FB1C48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2</w:t>
      </w:r>
      <w:r>
        <w:fldChar w:fldCharType="end"/>
      </w:r>
    </w:p>
    <w:p w14:paraId="5A86C723" w14:textId="42B2F27C" w:rsidR="007C0009" w:rsidRPr="00F340FE" w:rsidRDefault="007C0009" w:rsidP="00FB1C48">
      <w:pPr>
        <w:pStyle w:val="Descripcin"/>
        <w:rPr>
          <w:i w:val="0"/>
        </w:rPr>
      </w:pPr>
      <w:r w:rsidRPr="00F340FE">
        <w:rPr>
          <w:i w:val="0"/>
        </w:rPr>
        <w:t xml:space="preserve">Las que ya se compraron con la primera </w:t>
      </w:r>
      <w:r w:rsidR="00125F12" w:rsidRPr="00F340FE">
        <w:rPr>
          <w:i w:val="0"/>
        </w:rPr>
        <w:t xml:space="preserve">se ingresan a la </w:t>
      </w:r>
      <w:r w:rsidR="00B051E8" w:rsidRPr="00F340FE">
        <w:rPr>
          <w:i w:val="0"/>
        </w:rPr>
        <w:t>cola 2.</w:t>
      </w:r>
    </w:p>
    <w:p w14:paraId="6FDF9616" w14:textId="56DC227C" w:rsidR="00FB1C48" w:rsidRDefault="00177FBA" w:rsidP="00FB1C48">
      <w:pPr>
        <w:pStyle w:val="Descripcin"/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86C4D92" wp14:editId="7EDDE9DE">
            <wp:simplePos x="0" y="0"/>
            <wp:positionH relativeFrom="column">
              <wp:posOffset>-152400</wp:posOffset>
            </wp:positionH>
            <wp:positionV relativeFrom="paragraph">
              <wp:posOffset>133985</wp:posOffset>
            </wp:positionV>
            <wp:extent cx="3057525" cy="8096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1A4E5D" w14:textId="191DEE97" w:rsidR="00FB1C48" w:rsidRDefault="00FB1C48" w:rsidP="00FB1C48">
      <w:pPr>
        <w:pStyle w:val="Descripcin"/>
        <w:rPr>
          <w:sz w:val="22"/>
          <w:szCs w:val="22"/>
        </w:rPr>
      </w:pPr>
    </w:p>
    <w:p w14:paraId="3DFA661D" w14:textId="5623E210" w:rsidR="00FB1C48" w:rsidRDefault="00147545" w:rsidP="013B6BB9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ECB8D8" wp14:editId="777B0AA5">
                <wp:simplePos x="0" y="0"/>
                <wp:positionH relativeFrom="column">
                  <wp:posOffset>-76200</wp:posOffset>
                </wp:positionH>
                <wp:positionV relativeFrom="paragraph">
                  <wp:posOffset>158115</wp:posOffset>
                </wp:positionV>
                <wp:extent cx="3057525" cy="63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1C1BE" w14:textId="5247018E" w:rsidR="00147545" w:rsidRPr="00BE3579" w:rsidRDefault="00147545" w:rsidP="0014754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CF6F3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CB8D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6pt;margin-top:12.45pt;width:240.7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" stroked="f">
                <v:textbox style="mso-fit-shape-to-text:t" inset="0,0,0,0">
                  <w:txbxContent>
                    <w:p w14:paraId="5E41C1BE" w14:textId="5247018E" w:rsidR="00147545" w:rsidRPr="00BE3579" w:rsidRDefault="00147545" w:rsidP="0014754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CF6F3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8A53346" w14:textId="43E06DCA" w:rsidR="009C6047" w:rsidRDefault="009C6047" w:rsidP="013B6BB9">
      <w:pPr>
        <w:rPr>
          <w:sz w:val="22"/>
          <w:szCs w:val="22"/>
        </w:rPr>
      </w:pPr>
    </w:p>
    <w:p w14:paraId="08AF5559" w14:textId="75022395" w:rsidR="009C6047" w:rsidRDefault="009C6047" w:rsidP="009C6047">
      <w:pPr>
        <w:keepNext/>
      </w:pPr>
    </w:p>
    <w:p w14:paraId="6E1C1020" w14:textId="4BA976EF" w:rsidR="00554AAD" w:rsidRPr="00F340FE" w:rsidRDefault="00037FA7" w:rsidP="009C6047">
      <w:pPr>
        <w:keepNext/>
        <w:rPr>
          <w:sz w:val="24"/>
          <w:szCs w:val="24"/>
        </w:rPr>
      </w:pPr>
      <w:r w:rsidRPr="00F340FE">
        <w:rPr>
          <w:sz w:val="24"/>
          <w:szCs w:val="24"/>
        </w:rPr>
        <w:t xml:space="preserve">En este caso se </w:t>
      </w:r>
      <w:r w:rsidR="006144C8" w:rsidRPr="00F340FE">
        <w:rPr>
          <w:sz w:val="24"/>
          <w:szCs w:val="24"/>
        </w:rPr>
        <w:t>completó</w:t>
      </w:r>
      <w:r w:rsidR="00851783" w:rsidRPr="00F340FE">
        <w:rPr>
          <w:sz w:val="24"/>
          <w:szCs w:val="24"/>
        </w:rPr>
        <w:t xml:space="preserve"> </w:t>
      </w:r>
      <w:r w:rsidR="006144C8" w:rsidRPr="00F340FE">
        <w:rPr>
          <w:sz w:val="24"/>
          <w:szCs w:val="24"/>
        </w:rPr>
        <w:t>sin perderse ningún dato.</w:t>
      </w:r>
    </w:p>
    <w:p w14:paraId="2566A7D0" w14:textId="77777777" w:rsidR="005C3914" w:rsidRDefault="00554AAD" w:rsidP="005C3914">
      <w:pPr>
        <w:keepNext/>
      </w:pPr>
      <w:r>
        <w:rPr>
          <w:noProof/>
        </w:rPr>
        <w:drawing>
          <wp:inline distT="0" distB="0" distL="0" distR="0" wp14:anchorId="05921657" wp14:editId="6922082B">
            <wp:extent cx="3063240" cy="932180"/>
            <wp:effectExtent l="0" t="0" r="381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43BE" w14:textId="39AB2646" w:rsidR="0069593A" w:rsidRDefault="005C3914" w:rsidP="009773B2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4</w:t>
      </w:r>
      <w:r>
        <w:fldChar w:fldCharType="end"/>
      </w:r>
    </w:p>
    <w:p w14:paraId="49D34390" w14:textId="48B6046B" w:rsidR="0069593A" w:rsidRDefault="00B50996" w:rsidP="0069593A">
      <w:pPr>
        <w:pStyle w:val="Descripcin"/>
        <w:rPr>
          <w:i w:val="0"/>
        </w:rPr>
      </w:pPr>
      <w:r>
        <w:rPr>
          <w:i w:val="0"/>
        </w:rPr>
        <w:t xml:space="preserve">Después de que la primera </w:t>
      </w:r>
      <w:r w:rsidR="004815EC">
        <w:rPr>
          <w:i w:val="0"/>
        </w:rPr>
        <w:t>cola</w:t>
      </w:r>
      <w:r>
        <w:rPr>
          <w:i w:val="0"/>
        </w:rPr>
        <w:t xml:space="preserve"> </w:t>
      </w:r>
      <w:r w:rsidR="00424AF0">
        <w:rPr>
          <w:i w:val="0"/>
        </w:rPr>
        <w:t xml:space="preserve">no </w:t>
      </w:r>
      <w:r w:rsidR="00FF3195">
        <w:rPr>
          <w:i w:val="0"/>
        </w:rPr>
        <w:t>contenga</w:t>
      </w:r>
      <w:r w:rsidR="00424AF0">
        <w:rPr>
          <w:i w:val="0"/>
        </w:rPr>
        <w:t xml:space="preserve"> ninguna abeja se </w:t>
      </w:r>
      <w:r w:rsidR="008C3A55">
        <w:rPr>
          <w:i w:val="0"/>
        </w:rPr>
        <w:t xml:space="preserve">inicia </w:t>
      </w:r>
      <w:r w:rsidR="00424AF0">
        <w:rPr>
          <w:i w:val="0"/>
        </w:rPr>
        <w:t>proceso recursivo y es pasar la segu</w:t>
      </w:r>
      <w:r w:rsidR="00FF3195">
        <w:rPr>
          <w:i w:val="0"/>
        </w:rPr>
        <w:t>nda como primer parámetro</w:t>
      </w:r>
      <w:r w:rsidR="004815EC">
        <w:rPr>
          <w:i w:val="0"/>
        </w:rPr>
        <w:t xml:space="preserve"> ya el nuevo dato que se compara </w:t>
      </w:r>
      <w:r w:rsidR="009F34E3">
        <w:rPr>
          <w:i w:val="0"/>
        </w:rPr>
        <w:t xml:space="preserve">es la segunda abeja y así </w:t>
      </w:r>
      <w:r w:rsidR="00FB45D8">
        <w:rPr>
          <w:i w:val="0"/>
        </w:rPr>
        <w:t>sucesivamente.</w:t>
      </w:r>
    </w:p>
    <w:p w14:paraId="09D44854" w14:textId="1E1020E7" w:rsidR="007F3E21" w:rsidRDefault="007F3E21" w:rsidP="0069593A">
      <w:pPr>
        <w:pStyle w:val="Descripcin"/>
        <w:rPr>
          <w:i w:val="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0586068" wp14:editId="11D6B11B">
            <wp:simplePos x="0" y="0"/>
            <wp:positionH relativeFrom="margin">
              <wp:posOffset>3543300</wp:posOffset>
            </wp:positionH>
            <wp:positionV relativeFrom="paragraph">
              <wp:posOffset>83820</wp:posOffset>
            </wp:positionV>
            <wp:extent cx="2400300" cy="9239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8B94C3" w14:textId="71D6F639" w:rsidR="007F3E21" w:rsidRDefault="007F3E21" w:rsidP="0069593A">
      <w:pPr>
        <w:pStyle w:val="Descripcin"/>
        <w:rPr>
          <w:i w:val="0"/>
        </w:rPr>
      </w:pPr>
    </w:p>
    <w:p w14:paraId="5EB0CC6F" w14:textId="6BCB08EB" w:rsidR="007F3E21" w:rsidRDefault="002D0488" w:rsidP="0069593A">
      <w:pPr>
        <w:pStyle w:val="Descripcin"/>
        <w:rPr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87B38A5" wp14:editId="6D1A428C">
                <wp:simplePos x="0" y="0"/>
                <wp:positionH relativeFrom="column">
                  <wp:posOffset>310515</wp:posOffset>
                </wp:positionH>
                <wp:positionV relativeFrom="paragraph">
                  <wp:posOffset>274320</wp:posOffset>
                </wp:positionV>
                <wp:extent cx="2400300" cy="63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B5F9D9" w14:textId="07420F18" w:rsidR="007F3E21" w:rsidRPr="00FC0D24" w:rsidRDefault="007F3E21" w:rsidP="007F3E2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CF6F3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38A5" id="Cuadro de texto 11" o:spid="_x0000_s1027" type="#_x0000_t202" style="position:absolute;left:0;text-align:left;margin-left:24.45pt;margin-top:21.6pt;width:189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" stroked="f">
                <v:textbox style="mso-fit-shape-to-text:t" inset="0,0,0,0">
                  <w:txbxContent>
                    <w:p w14:paraId="57B5F9D9" w14:textId="07420F18" w:rsidR="007F3E21" w:rsidRPr="00FC0D24" w:rsidRDefault="007F3E21" w:rsidP="007F3E2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CF6F3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7F3E21">
        <w:t xml:space="preserve">    </w:t>
      </w:r>
    </w:p>
    <w:p w14:paraId="6D04223B" w14:textId="73A48091" w:rsidR="007F3E21" w:rsidRPr="0069593A" w:rsidRDefault="007F3E21" w:rsidP="0069593A">
      <w:pPr>
        <w:pStyle w:val="Descripcin"/>
        <w:rPr>
          <w:i w:val="0"/>
        </w:rPr>
      </w:pPr>
    </w:p>
    <w:p w14:paraId="19242E03" w14:textId="59E4EA50" w:rsidR="0069593A" w:rsidRDefault="0069593A" w:rsidP="0069593A">
      <w:pPr>
        <w:pStyle w:val="Descripcin"/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 wp14:anchorId="6A731E3D" wp14:editId="6E56DC88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3057525" cy="8382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1F19BD" w14:textId="5B67E899" w:rsidR="0069593A" w:rsidRDefault="0069593A" w:rsidP="0069593A">
      <w:pPr>
        <w:pStyle w:val="Descripcin"/>
      </w:pPr>
    </w:p>
    <w:p w14:paraId="6BA08779" w14:textId="77777777" w:rsidR="0069593A" w:rsidRDefault="0069593A" w:rsidP="0069593A">
      <w:pPr>
        <w:pStyle w:val="Descripcin"/>
      </w:pPr>
    </w:p>
    <w:p w14:paraId="0A0BFDD5" w14:textId="53F80AD2" w:rsidR="00566508" w:rsidRDefault="0069593A" w:rsidP="0069593A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6</w:t>
      </w:r>
      <w:r>
        <w:fldChar w:fldCharType="end"/>
      </w:r>
    </w:p>
    <w:p w14:paraId="44D835F7" w14:textId="08E9EF54" w:rsidR="009F34E3" w:rsidRDefault="007E5B89" w:rsidP="0069593A">
      <w:pPr>
        <w:pStyle w:val="Descripcin"/>
      </w:pPr>
      <w:r>
        <w:rPr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374C0044" wp14:editId="5DD9BE4A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3063240" cy="836930"/>
            <wp:effectExtent l="0" t="0" r="381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3A418" w14:textId="60FB4160" w:rsidR="009F34E3" w:rsidRDefault="009F34E3" w:rsidP="0069593A">
      <w:pPr>
        <w:pStyle w:val="Descripcin"/>
        <w:rPr>
          <w:sz w:val="22"/>
          <w:szCs w:val="22"/>
        </w:rPr>
      </w:pPr>
    </w:p>
    <w:p w14:paraId="7154B2B3" w14:textId="73E77680" w:rsidR="001D4017" w:rsidRDefault="001D4017" w:rsidP="013B6BB9">
      <w:pPr>
        <w:rPr>
          <w:sz w:val="22"/>
          <w:szCs w:val="22"/>
        </w:rPr>
      </w:pPr>
    </w:p>
    <w:p w14:paraId="4B4D7614" w14:textId="118F1D12" w:rsidR="00D6717D" w:rsidRDefault="00FB45D8" w:rsidP="013B6BB9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91C32A" wp14:editId="3A5AEDD1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3063240" cy="635"/>
                <wp:effectExtent l="0" t="0" r="381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3AEA37" w14:textId="69FDD904" w:rsidR="00FB45D8" w:rsidRPr="00F55DD8" w:rsidRDefault="00FB45D8" w:rsidP="00FB45D8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CF6F3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C32A" id="Cuadro de texto 10" o:spid="_x0000_s1028" type="#_x0000_t202" style="position:absolute;left:0;text-align:left;margin-left:190pt;margin-top:13.35pt;width:241.2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" stroked="f">
                <v:textbox style="mso-fit-shape-to-text:t" inset="0,0,0,0">
                  <w:txbxContent>
                    <w:p w14:paraId="413AEA37" w14:textId="69FDD904" w:rsidR="00FB45D8" w:rsidRPr="00F55DD8" w:rsidRDefault="00FB45D8" w:rsidP="00FB45D8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CF6F3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45862C" w14:textId="3C390706" w:rsidR="001D4017" w:rsidRDefault="001D4017" w:rsidP="013B6BB9">
      <w:pPr>
        <w:rPr>
          <w:sz w:val="22"/>
          <w:szCs w:val="22"/>
        </w:rPr>
      </w:pPr>
    </w:p>
    <w:p w14:paraId="72CF3E21" w14:textId="7F71D39F" w:rsidR="001D4017" w:rsidRDefault="001D4017" w:rsidP="013B6BB9">
      <w:pPr>
        <w:rPr>
          <w:sz w:val="22"/>
          <w:szCs w:val="22"/>
        </w:rPr>
      </w:pPr>
    </w:p>
    <w:p w14:paraId="25CA01D5" w14:textId="6CD22339" w:rsidR="0069593A" w:rsidRDefault="009773B2" w:rsidP="013B6BB9">
      <w:pPr>
        <w:rPr>
          <w:sz w:val="24"/>
          <w:szCs w:val="24"/>
        </w:rPr>
      </w:pPr>
      <w:r w:rsidRPr="00F340FE">
        <w:rPr>
          <w:sz w:val="24"/>
          <w:szCs w:val="24"/>
        </w:rPr>
        <w:t>Este proceso se seguirá ejecutando hasta que cada una de las abejas se com</w:t>
      </w:r>
      <w:r w:rsidR="00DC1CE0" w:rsidRPr="00F340FE">
        <w:rPr>
          <w:sz w:val="24"/>
          <w:szCs w:val="24"/>
        </w:rPr>
        <w:t>pare con el resto.</w:t>
      </w:r>
    </w:p>
    <w:p w14:paraId="549E21B0" w14:textId="7EC0A2C3" w:rsidR="0046706A" w:rsidRDefault="006C4D82" w:rsidP="013B6BB9">
      <w:pPr>
        <w:rPr>
          <w:b/>
          <w:sz w:val="24"/>
          <w:szCs w:val="24"/>
        </w:rPr>
      </w:pPr>
      <w:r w:rsidRPr="000A6EB4">
        <w:rPr>
          <w:b/>
          <w:sz w:val="24"/>
          <w:szCs w:val="24"/>
        </w:rPr>
        <w:t>4.2 Criterios de dise</w:t>
      </w:r>
      <w:r w:rsidR="000A6EB4" w:rsidRPr="000A6EB4">
        <w:rPr>
          <w:b/>
          <w:sz w:val="24"/>
          <w:szCs w:val="24"/>
        </w:rPr>
        <w:t>ño de la estructura.</w:t>
      </w:r>
    </w:p>
    <w:p w14:paraId="6D097CBC" w14:textId="229C6EA8" w:rsidR="00D10E68" w:rsidRDefault="008633B9" w:rsidP="013B6B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</w:t>
      </w:r>
      <w:r w:rsidR="00B74A98">
        <w:rPr>
          <w:sz w:val="24"/>
          <w:szCs w:val="24"/>
        </w:rPr>
        <w:t>esta primera estructura se tenían</w:t>
      </w:r>
      <w:r w:rsidR="00B37000">
        <w:rPr>
          <w:sz w:val="24"/>
          <w:szCs w:val="24"/>
        </w:rPr>
        <w:tab/>
        <w:t xml:space="preserve"> dos secciones importantes, insertar los datos y sacarlos, </w:t>
      </w:r>
      <w:r w:rsidR="00C356F9">
        <w:rPr>
          <w:sz w:val="24"/>
          <w:szCs w:val="24"/>
        </w:rPr>
        <w:t xml:space="preserve">empezamos a indagar y leer sobre </w:t>
      </w:r>
      <w:r w:rsidR="00BF088D">
        <w:rPr>
          <w:sz w:val="24"/>
          <w:szCs w:val="24"/>
        </w:rPr>
        <w:t xml:space="preserve">que estructura era mas optima para que se pudieran cumplir las dos secciones anteriores </w:t>
      </w:r>
      <w:r w:rsidR="00B32709">
        <w:rPr>
          <w:sz w:val="24"/>
          <w:szCs w:val="24"/>
        </w:rPr>
        <w:t>en el menor tiempo posible</w:t>
      </w:r>
      <w:r w:rsidR="001F37D2">
        <w:rPr>
          <w:sz w:val="24"/>
          <w:szCs w:val="24"/>
        </w:rPr>
        <w:t xml:space="preserve">, </w:t>
      </w:r>
      <w:r w:rsidR="00E70B03">
        <w:rPr>
          <w:sz w:val="24"/>
          <w:szCs w:val="24"/>
        </w:rPr>
        <w:t>de todo el filtro que se hizo se eligieron 3</w:t>
      </w:r>
      <w:r w:rsidR="00D10E68">
        <w:rPr>
          <w:sz w:val="24"/>
          <w:szCs w:val="24"/>
        </w:rPr>
        <w:t xml:space="preserve"> </w:t>
      </w:r>
      <w:r w:rsidR="004973ED">
        <w:rPr>
          <w:sz w:val="24"/>
          <w:szCs w:val="24"/>
        </w:rPr>
        <w:t>estructuras,</w:t>
      </w:r>
      <w:r w:rsidR="00D10E68">
        <w:rPr>
          <w:sz w:val="24"/>
          <w:szCs w:val="24"/>
        </w:rPr>
        <w:t xml:space="preserve"> los</w:t>
      </w:r>
      <w:r w:rsidR="00E70B03">
        <w:rPr>
          <w:sz w:val="24"/>
          <w:szCs w:val="24"/>
        </w:rPr>
        <w:t xml:space="preserve"> arreglo</w:t>
      </w:r>
      <w:r w:rsidR="00D10E68">
        <w:rPr>
          <w:sz w:val="24"/>
          <w:szCs w:val="24"/>
        </w:rPr>
        <w:t xml:space="preserve">, las </w:t>
      </w:r>
      <w:r w:rsidR="00B55394">
        <w:rPr>
          <w:sz w:val="24"/>
          <w:szCs w:val="24"/>
        </w:rPr>
        <w:t>pilas</w:t>
      </w:r>
      <w:r w:rsidR="00E70B03">
        <w:rPr>
          <w:sz w:val="24"/>
          <w:szCs w:val="24"/>
        </w:rPr>
        <w:t xml:space="preserve"> y </w:t>
      </w:r>
      <w:r w:rsidR="00D10E68">
        <w:rPr>
          <w:sz w:val="24"/>
          <w:szCs w:val="24"/>
        </w:rPr>
        <w:t xml:space="preserve">las </w:t>
      </w:r>
      <w:r w:rsidR="00B55394">
        <w:rPr>
          <w:sz w:val="24"/>
          <w:szCs w:val="24"/>
        </w:rPr>
        <w:t>colas</w:t>
      </w:r>
      <w:r w:rsidR="00D10E68">
        <w:rPr>
          <w:sz w:val="24"/>
          <w:szCs w:val="24"/>
        </w:rPr>
        <w:t>.</w:t>
      </w:r>
    </w:p>
    <w:p w14:paraId="2815B8CF" w14:textId="28993376" w:rsidR="008633B9" w:rsidRPr="000716BF" w:rsidRDefault="00D10E68" w:rsidP="000716B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0716BF">
        <w:rPr>
          <w:sz w:val="24"/>
          <w:szCs w:val="24"/>
        </w:rPr>
        <w:t xml:space="preserve">En un arreglo </w:t>
      </w:r>
      <w:r w:rsidR="004973ED" w:rsidRPr="000716BF">
        <w:rPr>
          <w:sz w:val="24"/>
          <w:szCs w:val="24"/>
        </w:rPr>
        <w:t>se van insertando los datos</w:t>
      </w:r>
      <w:r w:rsidRPr="000716BF">
        <w:rPr>
          <w:sz w:val="24"/>
          <w:szCs w:val="24"/>
        </w:rPr>
        <w:t xml:space="preserve">, posición por </w:t>
      </w:r>
      <w:r w:rsidR="001312B6" w:rsidRPr="000716BF">
        <w:rPr>
          <w:sz w:val="24"/>
          <w:szCs w:val="24"/>
        </w:rPr>
        <w:t>posición,</w:t>
      </w:r>
      <w:r w:rsidR="00094C4C" w:rsidRPr="000716BF">
        <w:rPr>
          <w:sz w:val="24"/>
          <w:szCs w:val="24"/>
        </w:rPr>
        <w:t xml:space="preserve"> este proceso tiene una complejidad O(n), </w:t>
      </w:r>
      <w:r w:rsidR="003916EA" w:rsidRPr="000716BF">
        <w:rPr>
          <w:sz w:val="24"/>
          <w:szCs w:val="24"/>
        </w:rPr>
        <w:t xml:space="preserve">y para sacar los datos, simplemente es ir a cada posición </w:t>
      </w:r>
      <w:r w:rsidR="00B030F8" w:rsidRPr="000716BF">
        <w:rPr>
          <w:sz w:val="24"/>
          <w:szCs w:val="24"/>
        </w:rPr>
        <w:t xml:space="preserve">y obtener lo que se encontrara allí, la cosas es </w:t>
      </w:r>
      <w:r w:rsidR="00C7505B" w:rsidRPr="000716BF">
        <w:rPr>
          <w:sz w:val="24"/>
          <w:szCs w:val="24"/>
        </w:rPr>
        <w:t>que cuando se va y averigua por un dato que se encuentra en una</w:t>
      </w:r>
      <w:r w:rsidR="00B01906" w:rsidRPr="000716BF">
        <w:rPr>
          <w:sz w:val="24"/>
          <w:szCs w:val="24"/>
        </w:rPr>
        <w:t xml:space="preserve"> posición</w:t>
      </w:r>
      <w:r w:rsidR="00C7505B" w:rsidRPr="000716BF">
        <w:rPr>
          <w:sz w:val="24"/>
          <w:szCs w:val="24"/>
        </w:rPr>
        <w:t xml:space="preserve"> x, solamente se muestra el </w:t>
      </w:r>
      <w:r w:rsidR="001312B6" w:rsidRPr="000716BF">
        <w:rPr>
          <w:sz w:val="24"/>
          <w:szCs w:val="24"/>
        </w:rPr>
        <w:t>dato,</w:t>
      </w:r>
      <w:r w:rsidR="00C7505B" w:rsidRPr="000716BF">
        <w:rPr>
          <w:sz w:val="24"/>
          <w:szCs w:val="24"/>
        </w:rPr>
        <w:t xml:space="preserve"> pero </w:t>
      </w:r>
      <w:r w:rsidR="00B01906" w:rsidRPr="000716BF">
        <w:rPr>
          <w:sz w:val="24"/>
          <w:szCs w:val="24"/>
        </w:rPr>
        <w:t>el espacio queda ahí.</w:t>
      </w:r>
      <w:r w:rsidR="001312B6" w:rsidRPr="000716BF">
        <w:rPr>
          <w:sz w:val="24"/>
          <w:szCs w:val="24"/>
        </w:rPr>
        <w:t xml:space="preserve"> </w:t>
      </w:r>
      <w:r w:rsidR="00FE0C21">
        <w:rPr>
          <w:sz w:val="24"/>
          <w:szCs w:val="24"/>
        </w:rPr>
        <w:t>este</w:t>
      </w:r>
      <w:r w:rsidR="001312B6" w:rsidRPr="000716BF">
        <w:rPr>
          <w:sz w:val="24"/>
          <w:szCs w:val="24"/>
        </w:rPr>
        <w:t xml:space="preserve"> proceso también tiene una complejidad O(n).</w:t>
      </w:r>
    </w:p>
    <w:p w14:paraId="51914EFA" w14:textId="165C3231" w:rsidR="0092354B" w:rsidRDefault="0092354B" w:rsidP="000716BF">
      <w:pPr>
        <w:pStyle w:val="Prrafodelista"/>
        <w:numPr>
          <w:ilvl w:val="0"/>
          <w:numId w:val="20"/>
        </w:numPr>
        <w:rPr>
          <w:sz w:val="24"/>
          <w:szCs w:val="24"/>
        </w:rPr>
      </w:pPr>
      <w:r w:rsidRPr="000716BF">
        <w:rPr>
          <w:sz w:val="24"/>
          <w:szCs w:val="24"/>
        </w:rPr>
        <w:t xml:space="preserve">En una pila </w:t>
      </w:r>
      <w:r w:rsidR="00022F1B" w:rsidRPr="000716BF">
        <w:rPr>
          <w:sz w:val="24"/>
          <w:szCs w:val="24"/>
        </w:rPr>
        <w:t xml:space="preserve">se va insertando los datos </w:t>
      </w:r>
      <w:r w:rsidR="009B7AD7" w:rsidRPr="000716BF">
        <w:rPr>
          <w:sz w:val="24"/>
          <w:szCs w:val="24"/>
        </w:rPr>
        <w:t xml:space="preserve">apilados uno encima del otro, </w:t>
      </w:r>
      <w:r w:rsidR="00B14437" w:rsidRPr="000716BF">
        <w:rPr>
          <w:sz w:val="24"/>
          <w:szCs w:val="24"/>
        </w:rPr>
        <w:t>este proceso tiene una complejidad asintótica</w:t>
      </w:r>
      <w:r w:rsidR="008663DC" w:rsidRPr="000716BF">
        <w:rPr>
          <w:sz w:val="24"/>
          <w:szCs w:val="24"/>
        </w:rPr>
        <w:t xml:space="preserve"> </w:t>
      </w:r>
      <w:proofErr w:type="gramStart"/>
      <w:r w:rsidR="008663DC" w:rsidRPr="000716BF">
        <w:rPr>
          <w:sz w:val="24"/>
          <w:szCs w:val="24"/>
        </w:rPr>
        <w:t>O(</w:t>
      </w:r>
      <w:proofErr w:type="gramEnd"/>
      <w:r w:rsidR="008663DC" w:rsidRPr="000716BF">
        <w:rPr>
          <w:sz w:val="24"/>
          <w:szCs w:val="24"/>
        </w:rPr>
        <w:t>1)</w:t>
      </w:r>
      <w:r w:rsidR="00B14437" w:rsidRPr="000716BF">
        <w:rPr>
          <w:sz w:val="24"/>
          <w:szCs w:val="24"/>
        </w:rPr>
        <w:t xml:space="preserve"> por lo cual el algoritmo </w:t>
      </w:r>
      <w:r w:rsidR="00FE0C21">
        <w:rPr>
          <w:sz w:val="24"/>
          <w:szCs w:val="24"/>
        </w:rPr>
        <w:t xml:space="preserve">mejorara con respecto a los arreglos, </w:t>
      </w:r>
      <w:r w:rsidR="00DF3971">
        <w:rPr>
          <w:sz w:val="24"/>
          <w:szCs w:val="24"/>
        </w:rPr>
        <w:t xml:space="preserve">para sacar los datos simplemente no se necesita ir a una posición en especifica si no que simplemente </w:t>
      </w:r>
      <w:r w:rsidR="00B14437" w:rsidRPr="000716BF">
        <w:rPr>
          <w:sz w:val="24"/>
          <w:szCs w:val="24"/>
        </w:rPr>
        <w:t xml:space="preserve"> </w:t>
      </w:r>
      <w:r w:rsidR="00EC7FDB">
        <w:rPr>
          <w:sz w:val="24"/>
          <w:szCs w:val="24"/>
        </w:rPr>
        <w:t>va sacando el dato que ingreso de ultimas</w:t>
      </w:r>
      <w:r w:rsidR="009F5214">
        <w:rPr>
          <w:sz w:val="24"/>
          <w:szCs w:val="24"/>
        </w:rPr>
        <w:t>, y se va eliminado cada vez que se saca, este proceso tiene una complejidad O(1)</w:t>
      </w:r>
    </w:p>
    <w:p w14:paraId="69FE5173" w14:textId="0A3898C5" w:rsidR="00BD7EB7" w:rsidRDefault="00E94047" w:rsidP="000716BF">
      <w:pPr>
        <w:pStyle w:val="Prrafode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Este tiene la misma</w:t>
      </w:r>
      <w:r w:rsidR="00412CD3">
        <w:rPr>
          <w:sz w:val="24"/>
          <w:szCs w:val="24"/>
        </w:rPr>
        <w:t xml:space="preserve"> complejidad y funcionalidad que la pila lo que cambia es la forma de como sale los datos, el primero que ingresa es el primero que sale.</w:t>
      </w:r>
    </w:p>
    <w:p w14:paraId="384967C0" w14:textId="6D8F4335" w:rsidR="00412CD3" w:rsidRDefault="00412CD3" w:rsidP="00412CD3">
      <w:pPr>
        <w:rPr>
          <w:sz w:val="24"/>
          <w:szCs w:val="24"/>
        </w:rPr>
      </w:pPr>
      <w:r>
        <w:rPr>
          <w:sz w:val="24"/>
          <w:szCs w:val="24"/>
        </w:rPr>
        <w:t xml:space="preserve">Después de haber mirado </w:t>
      </w:r>
      <w:r w:rsidR="009B49B7">
        <w:rPr>
          <w:sz w:val="24"/>
          <w:szCs w:val="24"/>
        </w:rPr>
        <w:t xml:space="preserve">ciertas </w:t>
      </w:r>
      <w:r w:rsidR="00DA085E">
        <w:rPr>
          <w:sz w:val="24"/>
          <w:szCs w:val="24"/>
        </w:rPr>
        <w:t xml:space="preserve">diferencias entre algunas de las </w:t>
      </w:r>
      <w:r w:rsidR="00191631">
        <w:rPr>
          <w:sz w:val="24"/>
          <w:szCs w:val="24"/>
        </w:rPr>
        <w:t>estructuras</w:t>
      </w:r>
      <w:r w:rsidR="00DA085E">
        <w:rPr>
          <w:sz w:val="24"/>
          <w:szCs w:val="24"/>
        </w:rPr>
        <w:t xml:space="preserve"> se planteo que para la necesidad inicial</w:t>
      </w:r>
      <w:r w:rsidR="004A6F4E">
        <w:rPr>
          <w:sz w:val="24"/>
          <w:szCs w:val="24"/>
        </w:rPr>
        <w:t xml:space="preserve"> </w:t>
      </w:r>
      <w:r w:rsidR="00191631">
        <w:rPr>
          <w:sz w:val="24"/>
          <w:szCs w:val="24"/>
        </w:rPr>
        <w:t xml:space="preserve">se usaría las colas, ya que primero tiene una complejidad de inserción y de búsqueda </w:t>
      </w:r>
      <w:proofErr w:type="gramStart"/>
      <w:r w:rsidR="00191631">
        <w:rPr>
          <w:sz w:val="24"/>
          <w:szCs w:val="24"/>
        </w:rPr>
        <w:t>O(</w:t>
      </w:r>
      <w:proofErr w:type="gramEnd"/>
      <w:r w:rsidR="00191631">
        <w:rPr>
          <w:sz w:val="24"/>
          <w:szCs w:val="24"/>
        </w:rPr>
        <w:t>1)</w:t>
      </w:r>
      <w:r w:rsidR="00946774">
        <w:rPr>
          <w:sz w:val="24"/>
          <w:szCs w:val="24"/>
        </w:rPr>
        <w:t xml:space="preserve">, dos se facilita el proceso de recursión </w:t>
      </w:r>
      <w:r w:rsidR="00A43612">
        <w:rPr>
          <w:sz w:val="24"/>
          <w:szCs w:val="24"/>
        </w:rPr>
        <w:t xml:space="preserve">permitiendo utilizar 2 colas y no tener que crear  cada vez que se </w:t>
      </w:r>
      <w:r w:rsidR="00A43612" w:rsidRPr="00A43612">
        <w:rPr>
          <w:sz w:val="24"/>
          <w:szCs w:val="24"/>
          <w:u w:val="single"/>
        </w:rPr>
        <w:t>termine</w:t>
      </w:r>
      <w:r w:rsidR="00A43612">
        <w:rPr>
          <w:sz w:val="24"/>
          <w:szCs w:val="24"/>
        </w:rPr>
        <w:t xml:space="preserve"> de comparar dato por dato</w:t>
      </w:r>
      <w:r w:rsidR="004338A2">
        <w:rPr>
          <w:sz w:val="24"/>
          <w:szCs w:val="24"/>
        </w:rPr>
        <w:t xml:space="preserve"> y por otro lados los datos salen en orden teniendo un control mejor de ellos.</w:t>
      </w:r>
    </w:p>
    <w:p w14:paraId="2C123DAB" w14:textId="52D494DF" w:rsidR="00D3184E" w:rsidRDefault="00D3184E" w:rsidP="00412CD3">
      <w:pPr>
        <w:rPr>
          <w:sz w:val="24"/>
          <w:szCs w:val="24"/>
        </w:rPr>
      </w:pPr>
    </w:p>
    <w:p w14:paraId="4060215A" w14:textId="42EC5A94" w:rsidR="00D3184E" w:rsidRDefault="00D3184E" w:rsidP="00412CD3">
      <w:pPr>
        <w:rPr>
          <w:sz w:val="24"/>
          <w:szCs w:val="24"/>
        </w:rPr>
      </w:pPr>
    </w:p>
    <w:p w14:paraId="005BB44A" w14:textId="59202A29" w:rsidR="00D3184E" w:rsidRDefault="00D3184E" w:rsidP="00412CD3">
      <w:pPr>
        <w:rPr>
          <w:sz w:val="24"/>
          <w:szCs w:val="24"/>
        </w:rPr>
      </w:pPr>
    </w:p>
    <w:p w14:paraId="41FE5856" w14:textId="558FC39E" w:rsidR="00D3184E" w:rsidRDefault="00D3184E" w:rsidP="00412CD3">
      <w:pPr>
        <w:rPr>
          <w:sz w:val="24"/>
          <w:szCs w:val="24"/>
        </w:rPr>
      </w:pPr>
    </w:p>
    <w:p w14:paraId="07505F37" w14:textId="77777777" w:rsidR="00D3184E" w:rsidRDefault="00D3184E" w:rsidP="00412CD3">
      <w:pPr>
        <w:rPr>
          <w:sz w:val="24"/>
          <w:szCs w:val="24"/>
        </w:rPr>
      </w:pPr>
    </w:p>
    <w:p w14:paraId="43D7F378" w14:textId="197B8D35" w:rsidR="004338A2" w:rsidRDefault="00D42B10" w:rsidP="00412CD3">
      <w:pPr>
        <w:rPr>
          <w:b/>
          <w:sz w:val="24"/>
          <w:szCs w:val="24"/>
        </w:rPr>
      </w:pPr>
      <w:r w:rsidRPr="00D42B10">
        <w:rPr>
          <w:b/>
          <w:sz w:val="24"/>
          <w:szCs w:val="24"/>
        </w:rPr>
        <w:t xml:space="preserve">4.3 </w:t>
      </w:r>
      <w:r w:rsidR="00340D2E" w:rsidRPr="00D42B10">
        <w:rPr>
          <w:b/>
          <w:sz w:val="24"/>
          <w:szCs w:val="24"/>
        </w:rPr>
        <w:t xml:space="preserve">Análisis de la complejidad </w:t>
      </w:r>
      <w:r w:rsidR="00330747" w:rsidRPr="00D42B10">
        <w:rPr>
          <w:b/>
          <w:sz w:val="24"/>
          <w:szCs w:val="24"/>
        </w:rPr>
        <w:t xml:space="preserve">del algoritmo.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F57318" w14:paraId="506044E7" w14:textId="77777777" w:rsidTr="00F57318">
        <w:tc>
          <w:tcPr>
            <w:tcW w:w="2407" w:type="dxa"/>
          </w:tcPr>
          <w:p w14:paraId="52737135" w14:textId="41874F7A" w:rsidR="00F57318" w:rsidRDefault="00786602" w:rsidP="00412C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Método</w:t>
            </w:r>
          </w:p>
        </w:tc>
        <w:tc>
          <w:tcPr>
            <w:tcW w:w="2407" w:type="dxa"/>
          </w:tcPr>
          <w:p w14:paraId="31CAE92E" w14:textId="091057FF" w:rsidR="00F57318" w:rsidRDefault="00F57318" w:rsidP="00412CD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Complejidad</w:t>
            </w:r>
          </w:p>
        </w:tc>
      </w:tr>
      <w:tr w:rsidR="00F57318" w14:paraId="1277045C" w14:textId="77777777" w:rsidTr="00F57318">
        <w:tc>
          <w:tcPr>
            <w:tcW w:w="2407" w:type="dxa"/>
          </w:tcPr>
          <w:p w14:paraId="605F32F4" w14:textId="22C6B23D" w:rsidR="00F57318" w:rsidRPr="00D3184E" w:rsidRDefault="00786602" w:rsidP="00412C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Sacar los datos del archivo</w:t>
            </w:r>
            <w:r w:rsidR="00D3184E" w:rsidRPr="00D318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7" w:type="dxa"/>
          </w:tcPr>
          <w:p w14:paraId="3F32947B" w14:textId="18D3AC05" w:rsidR="00F57318" w:rsidRPr="00D3184E" w:rsidRDefault="00D3184E" w:rsidP="00412CD3">
            <w:pPr>
              <w:rPr>
                <w:sz w:val="24"/>
                <w:szCs w:val="24"/>
              </w:rPr>
            </w:pPr>
            <w:r w:rsidRPr="00D3184E">
              <w:rPr>
                <w:sz w:val="24"/>
                <w:szCs w:val="24"/>
              </w:rPr>
              <w:t>O(</w:t>
            </w:r>
            <w:r w:rsidR="00786602">
              <w:rPr>
                <w:sz w:val="24"/>
                <w:szCs w:val="24"/>
              </w:rPr>
              <w:t>n</w:t>
            </w:r>
            <w:r w:rsidRPr="00D3184E">
              <w:rPr>
                <w:sz w:val="24"/>
                <w:szCs w:val="24"/>
              </w:rPr>
              <w:t>)</w:t>
            </w:r>
          </w:p>
        </w:tc>
      </w:tr>
      <w:tr w:rsidR="00D3184E" w14:paraId="0B331214" w14:textId="77777777" w:rsidTr="00F57318">
        <w:tc>
          <w:tcPr>
            <w:tcW w:w="2407" w:type="dxa"/>
          </w:tcPr>
          <w:p w14:paraId="595E4E79" w14:textId="529D2E87" w:rsidR="00D3184E" w:rsidRPr="00D3184E" w:rsidRDefault="00786602" w:rsidP="00412C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Insertar los datos a la pila</w:t>
            </w:r>
          </w:p>
        </w:tc>
        <w:tc>
          <w:tcPr>
            <w:tcW w:w="2407" w:type="dxa"/>
          </w:tcPr>
          <w:p w14:paraId="11F5510D" w14:textId="60BAA325" w:rsidR="00D3184E" w:rsidRPr="00D3184E" w:rsidRDefault="00D3184E" w:rsidP="00412CD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D3184E" w14:paraId="78684169" w14:textId="77777777" w:rsidTr="00F57318">
        <w:tc>
          <w:tcPr>
            <w:tcW w:w="2407" w:type="dxa"/>
          </w:tcPr>
          <w:p w14:paraId="2CB47C65" w14:textId="7065F00B" w:rsidR="00D3184E" w:rsidRDefault="00D3184E" w:rsidP="00412C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Comparar datos</w:t>
            </w:r>
          </w:p>
        </w:tc>
        <w:tc>
          <w:tcPr>
            <w:tcW w:w="2407" w:type="dxa"/>
          </w:tcPr>
          <w:p w14:paraId="231504DC" w14:textId="786CCD70" w:rsidR="00D3184E" w:rsidRDefault="00D3184E" w:rsidP="00412CD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sz w:val="24"/>
                <w:szCs w:val="24"/>
              </w:rPr>
              <w:t>)</w:t>
            </w:r>
          </w:p>
        </w:tc>
      </w:tr>
    </w:tbl>
    <w:p w14:paraId="33E4D68A" w14:textId="77777777" w:rsidR="00D42B10" w:rsidRPr="00D42B10" w:rsidRDefault="00D42B10" w:rsidP="00412CD3">
      <w:pPr>
        <w:rPr>
          <w:b/>
          <w:sz w:val="24"/>
          <w:szCs w:val="24"/>
        </w:rPr>
      </w:pPr>
    </w:p>
    <w:p w14:paraId="1D0B310F" w14:textId="4096EED2" w:rsidR="004338A2" w:rsidRDefault="00036B48" w:rsidP="00412CD3">
      <w:pPr>
        <w:rPr>
          <w:sz w:val="24"/>
          <w:szCs w:val="24"/>
        </w:rPr>
      </w:pPr>
      <w:r>
        <w:rPr>
          <w:sz w:val="24"/>
          <w:szCs w:val="24"/>
        </w:rPr>
        <w:t xml:space="preserve">La complejidad mayor el del algoritmo es de </w:t>
      </w:r>
      <w:proofErr w:type="gramStart"/>
      <w:r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 </w:t>
      </w:r>
    </w:p>
    <w:p w14:paraId="32E912CF" w14:textId="2E399BA9" w:rsidR="005B0537" w:rsidRDefault="008653B5" w:rsidP="00412CD3">
      <w:pPr>
        <w:rPr>
          <w:b/>
          <w:sz w:val="24"/>
          <w:szCs w:val="24"/>
        </w:rPr>
      </w:pPr>
      <w:r w:rsidRPr="00C77A76">
        <w:rPr>
          <w:b/>
          <w:sz w:val="24"/>
          <w:szCs w:val="24"/>
        </w:rPr>
        <w:t>4.4</w:t>
      </w:r>
      <w:r w:rsidR="000327B5">
        <w:rPr>
          <w:b/>
          <w:sz w:val="24"/>
          <w:szCs w:val="24"/>
        </w:rPr>
        <w:t xml:space="preserve"> </w:t>
      </w:r>
      <w:r w:rsidRPr="00C77A76">
        <w:rPr>
          <w:b/>
          <w:sz w:val="24"/>
          <w:szCs w:val="24"/>
        </w:rPr>
        <w:t>Prueba del algoritmo con diferentes datos procesados</w:t>
      </w:r>
      <w:r w:rsidR="000327B5">
        <w:rPr>
          <w:b/>
          <w:sz w:val="24"/>
          <w:szCs w:val="24"/>
        </w:rPr>
        <w:t xml:space="preserve"> para calcular el tiempo de ejecución</w:t>
      </w:r>
      <w:r w:rsidRPr="00C77A76">
        <w:rPr>
          <w:b/>
          <w:sz w:val="24"/>
          <w:szCs w:val="24"/>
        </w:rPr>
        <w:t xml:space="preserve">. </w:t>
      </w:r>
    </w:p>
    <w:p w14:paraId="16666859" w14:textId="77777777" w:rsidR="00F92FD0" w:rsidRDefault="00F92FD0" w:rsidP="00F92FD0">
      <w:pPr>
        <w:suppressAutoHyphens w:val="0"/>
        <w:spacing w:after="0"/>
        <w:jc w:val="left"/>
        <w:rPr>
          <w:b/>
          <w:sz w:val="24"/>
          <w:szCs w:val="24"/>
        </w:rPr>
      </w:pP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407"/>
        <w:gridCol w:w="2691"/>
      </w:tblGrid>
      <w:tr w:rsidR="00F92FD0" w14:paraId="719D5CAE" w14:textId="77777777" w:rsidTr="005D1D9A">
        <w:tc>
          <w:tcPr>
            <w:tcW w:w="2407" w:type="dxa"/>
          </w:tcPr>
          <w:p w14:paraId="71BDDBFF" w14:textId="77777777" w:rsidR="00F92FD0" w:rsidRDefault="00F92FD0" w:rsidP="005D1D9A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Cantidad de abejas</w:t>
            </w:r>
          </w:p>
        </w:tc>
        <w:tc>
          <w:tcPr>
            <w:tcW w:w="2691" w:type="dxa"/>
          </w:tcPr>
          <w:p w14:paraId="1BADB249" w14:textId="77777777" w:rsidR="00F92FD0" w:rsidRDefault="00F92FD0" w:rsidP="005D1D9A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Tiempo en milisegundos</w:t>
            </w:r>
          </w:p>
        </w:tc>
      </w:tr>
      <w:tr w:rsidR="00F92FD0" w14:paraId="36CF2111" w14:textId="77777777" w:rsidTr="005D1D9A">
        <w:tc>
          <w:tcPr>
            <w:tcW w:w="2407" w:type="dxa"/>
          </w:tcPr>
          <w:p w14:paraId="3CF967F6" w14:textId="387FC899" w:rsidR="00F92FD0" w:rsidRPr="00FF7D95" w:rsidRDefault="00103EE1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 xml:space="preserve"> </w:t>
            </w:r>
          </w:p>
        </w:tc>
        <w:tc>
          <w:tcPr>
            <w:tcW w:w="2691" w:type="dxa"/>
          </w:tcPr>
          <w:p w14:paraId="47161FCF" w14:textId="77777777" w:rsidR="00F92FD0" w:rsidRPr="004C4D72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 w:rsidRPr="004C4D72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</w:t>
            </w:r>
          </w:p>
        </w:tc>
      </w:tr>
      <w:tr w:rsidR="00F92FD0" w14:paraId="162EA32A" w14:textId="77777777" w:rsidTr="005D1D9A">
        <w:tc>
          <w:tcPr>
            <w:tcW w:w="2407" w:type="dxa"/>
          </w:tcPr>
          <w:p w14:paraId="43344CFC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</w:t>
            </w:r>
          </w:p>
        </w:tc>
        <w:tc>
          <w:tcPr>
            <w:tcW w:w="2691" w:type="dxa"/>
          </w:tcPr>
          <w:p w14:paraId="487A4826" w14:textId="77777777" w:rsidR="00F92FD0" w:rsidRPr="004C4D72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12</w:t>
            </w:r>
          </w:p>
        </w:tc>
      </w:tr>
      <w:tr w:rsidR="00F92FD0" w14:paraId="38D9B937" w14:textId="77777777" w:rsidTr="005D1D9A">
        <w:tc>
          <w:tcPr>
            <w:tcW w:w="2407" w:type="dxa"/>
          </w:tcPr>
          <w:p w14:paraId="16362F11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</w:t>
            </w:r>
          </w:p>
        </w:tc>
        <w:tc>
          <w:tcPr>
            <w:tcW w:w="2691" w:type="dxa"/>
          </w:tcPr>
          <w:p w14:paraId="37B86A7B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13</w:t>
            </w:r>
          </w:p>
        </w:tc>
      </w:tr>
      <w:tr w:rsidR="00F92FD0" w14:paraId="533C8161" w14:textId="77777777" w:rsidTr="005D1D9A">
        <w:tc>
          <w:tcPr>
            <w:tcW w:w="2407" w:type="dxa"/>
          </w:tcPr>
          <w:p w14:paraId="13A3463B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</w:t>
            </w:r>
          </w:p>
        </w:tc>
        <w:tc>
          <w:tcPr>
            <w:tcW w:w="2691" w:type="dxa"/>
          </w:tcPr>
          <w:p w14:paraId="79C9F157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30</w:t>
            </w:r>
          </w:p>
        </w:tc>
      </w:tr>
      <w:tr w:rsidR="00F92FD0" w14:paraId="0BCFB58C" w14:textId="77777777" w:rsidTr="005D1D9A">
        <w:tc>
          <w:tcPr>
            <w:tcW w:w="2407" w:type="dxa"/>
          </w:tcPr>
          <w:p w14:paraId="533C39EF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150</w:t>
            </w:r>
          </w:p>
        </w:tc>
        <w:tc>
          <w:tcPr>
            <w:tcW w:w="2691" w:type="dxa"/>
          </w:tcPr>
          <w:p w14:paraId="48875B8B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48</w:t>
            </w:r>
          </w:p>
        </w:tc>
      </w:tr>
      <w:tr w:rsidR="00F92FD0" w14:paraId="1C088932" w14:textId="77777777" w:rsidTr="005D1D9A">
        <w:tc>
          <w:tcPr>
            <w:tcW w:w="2407" w:type="dxa"/>
          </w:tcPr>
          <w:p w14:paraId="3A746B5D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1000</w:t>
            </w:r>
          </w:p>
        </w:tc>
        <w:tc>
          <w:tcPr>
            <w:tcW w:w="2691" w:type="dxa"/>
          </w:tcPr>
          <w:p w14:paraId="1F47AEC5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169</w:t>
            </w:r>
          </w:p>
        </w:tc>
      </w:tr>
      <w:tr w:rsidR="00F92FD0" w14:paraId="02325596" w14:textId="77777777" w:rsidTr="005D1D9A">
        <w:tc>
          <w:tcPr>
            <w:tcW w:w="2407" w:type="dxa"/>
          </w:tcPr>
          <w:p w14:paraId="0E83FD89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1500</w:t>
            </w:r>
          </w:p>
        </w:tc>
        <w:tc>
          <w:tcPr>
            <w:tcW w:w="2691" w:type="dxa"/>
          </w:tcPr>
          <w:p w14:paraId="78A23759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288</w:t>
            </w:r>
          </w:p>
        </w:tc>
      </w:tr>
      <w:tr w:rsidR="00F92FD0" w14:paraId="1899BD68" w14:textId="77777777" w:rsidTr="005D1D9A">
        <w:tc>
          <w:tcPr>
            <w:tcW w:w="2407" w:type="dxa"/>
          </w:tcPr>
          <w:p w14:paraId="7126471E" w14:textId="22CC340E" w:rsidR="00F92FD0" w:rsidRDefault="00C60A1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sz w:val="24"/>
                <w:szCs w:val="24"/>
              </w:rPr>
              <w:t>Solo es capaz de procesar hasta 1500 abejas</w:t>
            </w:r>
          </w:p>
        </w:tc>
        <w:tc>
          <w:tcPr>
            <w:tcW w:w="2691" w:type="dxa"/>
          </w:tcPr>
          <w:p w14:paraId="6483351E" w14:textId="77777777" w:rsidR="00F92FD0" w:rsidRDefault="00F92FD0" w:rsidP="005D1D9A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</w:p>
        </w:tc>
      </w:tr>
    </w:tbl>
    <w:p w14:paraId="5A60FBA5" w14:textId="1E1FDDF3" w:rsidR="008653B5" w:rsidRDefault="008653B5" w:rsidP="00412CD3">
      <w:pPr>
        <w:rPr>
          <w:sz w:val="24"/>
          <w:szCs w:val="24"/>
        </w:rPr>
      </w:pPr>
    </w:p>
    <w:p w14:paraId="47927165" w14:textId="772CF10C" w:rsidR="00A83298" w:rsidRDefault="000327B5" w:rsidP="00412CD3">
      <w:pPr>
        <w:rPr>
          <w:b/>
          <w:sz w:val="24"/>
          <w:szCs w:val="24"/>
        </w:rPr>
      </w:pPr>
      <w:r w:rsidRPr="000327B5">
        <w:rPr>
          <w:b/>
          <w:sz w:val="24"/>
          <w:szCs w:val="24"/>
        </w:rPr>
        <w:t>4.5 Prueba del algoritmo con diferentes datos procesados para calcular el consumo de memoria.</w:t>
      </w: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263"/>
        <w:gridCol w:w="2835"/>
      </w:tblGrid>
      <w:tr w:rsidR="00C60A10" w14:paraId="40263349" w14:textId="77777777" w:rsidTr="00DC4BE7">
        <w:trPr>
          <w:trHeight w:val="349"/>
        </w:trPr>
        <w:tc>
          <w:tcPr>
            <w:tcW w:w="2263" w:type="dxa"/>
          </w:tcPr>
          <w:p w14:paraId="2FAAAA60" w14:textId="77777777" w:rsidR="00C60A10" w:rsidRDefault="00C60A10" w:rsidP="005D1D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de abejas</w:t>
            </w:r>
          </w:p>
        </w:tc>
        <w:tc>
          <w:tcPr>
            <w:tcW w:w="2835" w:type="dxa"/>
          </w:tcPr>
          <w:p w14:paraId="4156F5F3" w14:textId="77777777" w:rsidR="00C60A10" w:rsidRDefault="00C60A10" w:rsidP="005D1D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Memoria en MB</w:t>
            </w:r>
          </w:p>
        </w:tc>
      </w:tr>
      <w:tr w:rsidR="00C60A10" w14:paraId="4BB374ED" w14:textId="77777777" w:rsidTr="00DC4BE7">
        <w:trPr>
          <w:trHeight w:val="349"/>
        </w:trPr>
        <w:tc>
          <w:tcPr>
            <w:tcW w:w="2263" w:type="dxa"/>
          </w:tcPr>
          <w:p w14:paraId="148A405A" w14:textId="77777777" w:rsidR="00C60A10" w:rsidRPr="00733E2A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6D38574" w14:textId="77777777" w:rsidR="00C60A10" w:rsidRPr="008F3C6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</w:tr>
      <w:tr w:rsidR="00C60A10" w14:paraId="6B03836A" w14:textId="77777777" w:rsidTr="00DC4BE7">
        <w:trPr>
          <w:trHeight w:val="358"/>
        </w:trPr>
        <w:tc>
          <w:tcPr>
            <w:tcW w:w="2263" w:type="dxa"/>
          </w:tcPr>
          <w:p w14:paraId="3E99945F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24DDC60C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</w:tr>
      <w:tr w:rsidR="00C60A10" w14:paraId="604F8AEB" w14:textId="77777777" w:rsidTr="00DC4BE7">
        <w:trPr>
          <w:trHeight w:val="349"/>
        </w:trPr>
        <w:tc>
          <w:tcPr>
            <w:tcW w:w="2263" w:type="dxa"/>
          </w:tcPr>
          <w:p w14:paraId="00D5572C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835" w:type="dxa"/>
          </w:tcPr>
          <w:p w14:paraId="137DE890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</w:tr>
      <w:tr w:rsidR="00C60A10" w14:paraId="24686B85" w14:textId="77777777" w:rsidTr="00DC4BE7">
        <w:trPr>
          <w:trHeight w:val="349"/>
        </w:trPr>
        <w:tc>
          <w:tcPr>
            <w:tcW w:w="2263" w:type="dxa"/>
          </w:tcPr>
          <w:p w14:paraId="66913DF6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835" w:type="dxa"/>
          </w:tcPr>
          <w:p w14:paraId="6D02EDC4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1.2087</w:t>
            </w:r>
          </w:p>
        </w:tc>
      </w:tr>
      <w:tr w:rsidR="00C60A10" w14:paraId="7F015CA5" w14:textId="77777777" w:rsidTr="00DC4BE7">
        <w:trPr>
          <w:trHeight w:val="349"/>
        </w:trPr>
        <w:tc>
          <w:tcPr>
            <w:tcW w:w="2263" w:type="dxa"/>
          </w:tcPr>
          <w:p w14:paraId="54F195C5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835" w:type="dxa"/>
          </w:tcPr>
          <w:p w14:paraId="530B9935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1.271</w:t>
            </w:r>
          </w:p>
        </w:tc>
      </w:tr>
      <w:tr w:rsidR="00C60A10" w14:paraId="205872D2" w14:textId="77777777" w:rsidTr="00DC4BE7">
        <w:trPr>
          <w:trHeight w:val="349"/>
        </w:trPr>
        <w:tc>
          <w:tcPr>
            <w:tcW w:w="2263" w:type="dxa"/>
          </w:tcPr>
          <w:p w14:paraId="724C1056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835" w:type="dxa"/>
          </w:tcPr>
          <w:p w14:paraId="6B1BB0BF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13.264</w:t>
            </w:r>
          </w:p>
        </w:tc>
      </w:tr>
      <w:tr w:rsidR="00C60A10" w14:paraId="11591DBB" w14:textId="77777777" w:rsidTr="00DC4BE7">
        <w:trPr>
          <w:trHeight w:val="349"/>
        </w:trPr>
        <w:tc>
          <w:tcPr>
            <w:tcW w:w="2263" w:type="dxa"/>
          </w:tcPr>
          <w:p w14:paraId="7C399743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1500</w:t>
            </w:r>
          </w:p>
        </w:tc>
        <w:tc>
          <w:tcPr>
            <w:tcW w:w="2835" w:type="dxa"/>
          </w:tcPr>
          <w:p w14:paraId="486CCF4A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0.395</w:t>
            </w:r>
          </w:p>
        </w:tc>
      </w:tr>
      <w:tr w:rsidR="00C60A10" w14:paraId="667565FD" w14:textId="77777777" w:rsidTr="00DC4BE7">
        <w:trPr>
          <w:trHeight w:val="349"/>
        </w:trPr>
        <w:tc>
          <w:tcPr>
            <w:tcW w:w="2263" w:type="dxa"/>
          </w:tcPr>
          <w:p w14:paraId="22D64C3A" w14:textId="68AB673A" w:rsidR="00C60A10" w:rsidRDefault="00DC4BE7" w:rsidP="005D1D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es capaz de procesar hasta 150 abejas</w:t>
            </w:r>
          </w:p>
        </w:tc>
        <w:tc>
          <w:tcPr>
            <w:tcW w:w="2835" w:type="dxa"/>
          </w:tcPr>
          <w:p w14:paraId="123716E1" w14:textId="77777777" w:rsidR="00C60A10" w:rsidRDefault="00C60A10" w:rsidP="005D1D9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C0A061" w14:textId="4DD5A0C0" w:rsidR="00FD0DE0" w:rsidRDefault="00FD0DE0" w:rsidP="00412CD3">
      <w:pPr>
        <w:rPr>
          <w:b/>
          <w:sz w:val="24"/>
          <w:szCs w:val="24"/>
        </w:rPr>
      </w:pPr>
    </w:p>
    <w:p w14:paraId="1784B4BA" w14:textId="6C5BAF51" w:rsidR="00FD0DE0" w:rsidRDefault="00EA3DA6" w:rsidP="00412C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4.6. </w:t>
      </w:r>
      <w:r w:rsidR="0004395C">
        <w:rPr>
          <w:b/>
          <w:sz w:val="24"/>
          <w:szCs w:val="24"/>
        </w:rPr>
        <w:t xml:space="preserve">Análisis. </w:t>
      </w:r>
    </w:p>
    <w:p w14:paraId="7B02473B" w14:textId="5109ED43" w:rsidR="001A09EE" w:rsidRDefault="0004395C" w:rsidP="00412CD3">
      <w:pPr>
        <w:rPr>
          <w:sz w:val="24"/>
          <w:szCs w:val="24"/>
        </w:rPr>
      </w:pPr>
      <w:r>
        <w:rPr>
          <w:sz w:val="24"/>
          <w:szCs w:val="24"/>
        </w:rPr>
        <w:t>Se puede observar que cada vez que aumente el la cantidad de abejas o datos, el tiempo</w:t>
      </w:r>
      <w:r w:rsidR="00D611D7">
        <w:rPr>
          <w:sz w:val="24"/>
          <w:szCs w:val="24"/>
        </w:rPr>
        <w:t xml:space="preserve"> de ejecución</w:t>
      </w:r>
      <w:r>
        <w:rPr>
          <w:sz w:val="24"/>
          <w:szCs w:val="24"/>
        </w:rPr>
        <w:t xml:space="preserve"> será mucho mayor, ya que </w:t>
      </w:r>
      <w:r w:rsidR="00BE755A">
        <w:rPr>
          <w:sz w:val="24"/>
          <w:szCs w:val="24"/>
        </w:rPr>
        <w:t>se tiene una complejidad</w:t>
      </w:r>
      <w:r w:rsidR="008A6977">
        <w:rPr>
          <w:sz w:val="24"/>
          <w:szCs w:val="24"/>
        </w:rPr>
        <w:t xml:space="preserve"> asintótica</w:t>
      </w:r>
      <w:r w:rsidR="00BE755A">
        <w:rPr>
          <w:sz w:val="24"/>
          <w:szCs w:val="24"/>
        </w:rPr>
        <w:t xml:space="preserve"> n*n o </w:t>
      </w:r>
      <w:proofErr w:type="gramStart"/>
      <w:r w:rsidR="00BE755A"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E755A">
        <w:rPr>
          <w:sz w:val="24"/>
          <w:szCs w:val="24"/>
        </w:rPr>
        <w:t>)</w:t>
      </w:r>
      <w:r w:rsidR="008A6977">
        <w:rPr>
          <w:sz w:val="24"/>
          <w:szCs w:val="24"/>
        </w:rPr>
        <w:t xml:space="preserve"> y lo peor después de cierta cantidad de datos</w:t>
      </w:r>
      <w:r w:rsidR="00CD7980">
        <w:rPr>
          <w:sz w:val="24"/>
          <w:szCs w:val="24"/>
        </w:rPr>
        <w:t xml:space="preserve">, en este caso después de 15000 abejas el algoritmo empieza a tener problemas. </w:t>
      </w:r>
    </w:p>
    <w:p w14:paraId="12B3ED3A" w14:textId="77777777" w:rsidR="001A09EE" w:rsidRPr="0004395C" w:rsidRDefault="001A09EE" w:rsidP="00412CD3">
      <w:pPr>
        <w:rPr>
          <w:sz w:val="24"/>
          <w:szCs w:val="24"/>
        </w:rPr>
      </w:pPr>
    </w:p>
    <w:p w14:paraId="3D487B49" w14:textId="20AE8427" w:rsidR="00FD0DE0" w:rsidRDefault="00FD0DE0" w:rsidP="00412CD3">
      <w:pPr>
        <w:rPr>
          <w:b/>
          <w:sz w:val="24"/>
          <w:szCs w:val="24"/>
        </w:rPr>
      </w:pPr>
    </w:p>
    <w:p w14:paraId="62107D78" w14:textId="51D03966" w:rsidR="00FD0DE0" w:rsidRDefault="00FD0DE0" w:rsidP="00412CD3">
      <w:pPr>
        <w:rPr>
          <w:b/>
          <w:sz w:val="24"/>
          <w:szCs w:val="24"/>
        </w:rPr>
      </w:pPr>
      <w:r w:rsidRPr="00FD0DE0">
        <w:rPr>
          <w:b/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 OCTREE COMO IDEA FINAL DE DESARROLLO.</w:t>
      </w:r>
    </w:p>
    <w:p w14:paraId="2E5C809E" w14:textId="78F60D88" w:rsidR="00AE29FE" w:rsidRDefault="0060756F" w:rsidP="00412CD3">
      <w:pPr>
        <w:rPr>
          <w:sz w:val="24"/>
          <w:szCs w:val="24"/>
        </w:rPr>
      </w:pPr>
      <w:r>
        <w:rPr>
          <w:sz w:val="24"/>
          <w:szCs w:val="24"/>
        </w:rPr>
        <w:t xml:space="preserve">Al </w:t>
      </w:r>
      <w:r w:rsidR="00BC5EF6">
        <w:rPr>
          <w:sz w:val="24"/>
          <w:szCs w:val="24"/>
        </w:rPr>
        <w:t xml:space="preserve">hacer el análisis y ejecución de la estructura anterior se </w:t>
      </w:r>
      <w:r w:rsidR="00A03873">
        <w:rPr>
          <w:sz w:val="24"/>
          <w:szCs w:val="24"/>
        </w:rPr>
        <w:t>encontraron</w:t>
      </w:r>
      <w:r w:rsidR="00BC5EF6">
        <w:rPr>
          <w:sz w:val="24"/>
          <w:szCs w:val="24"/>
        </w:rPr>
        <w:t xml:space="preserve"> varios problemas </w:t>
      </w:r>
      <w:r w:rsidR="00A03873">
        <w:rPr>
          <w:sz w:val="24"/>
          <w:szCs w:val="24"/>
        </w:rPr>
        <w:t xml:space="preserve">y resulto que el algoritmo </w:t>
      </w:r>
      <w:r w:rsidR="001F1331">
        <w:rPr>
          <w:sz w:val="24"/>
          <w:szCs w:val="24"/>
        </w:rPr>
        <w:t>quedó</w:t>
      </w:r>
      <w:r w:rsidR="00A03873">
        <w:rPr>
          <w:sz w:val="24"/>
          <w:szCs w:val="24"/>
        </w:rPr>
        <w:t xml:space="preserve"> con una complejidad </w:t>
      </w:r>
      <w:proofErr w:type="gramStart"/>
      <w:r w:rsidR="00A03873"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A03873">
        <w:rPr>
          <w:sz w:val="24"/>
          <w:szCs w:val="24"/>
        </w:rPr>
        <w:t>)</w:t>
      </w:r>
      <w:r w:rsidR="00AE29FE">
        <w:rPr>
          <w:sz w:val="24"/>
          <w:szCs w:val="24"/>
        </w:rPr>
        <w:t>,</w:t>
      </w:r>
      <w:r w:rsidR="00797455">
        <w:rPr>
          <w:sz w:val="24"/>
          <w:szCs w:val="24"/>
        </w:rPr>
        <w:t xml:space="preserve"> </w:t>
      </w:r>
      <w:r w:rsidR="00A03873">
        <w:rPr>
          <w:sz w:val="24"/>
          <w:szCs w:val="24"/>
        </w:rPr>
        <w:t xml:space="preserve"> esto no es nada </w:t>
      </w:r>
      <w:r w:rsidR="005E60D7">
        <w:rPr>
          <w:sz w:val="24"/>
          <w:szCs w:val="24"/>
        </w:rPr>
        <w:t>ò</w:t>
      </w:r>
      <w:r w:rsidR="00A03873">
        <w:rPr>
          <w:sz w:val="24"/>
          <w:szCs w:val="24"/>
        </w:rPr>
        <w:t>ptimo si se quiere</w:t>
      </w:r>
      <w:r w:rsidR="00AE29FE">
        <w:rPr>
          <w:sz w:val="24"/>
          <w:szCs w:val="24"/>
        </w:rPr>
        <w:t xml:space="preserve"> evaluar los datos y verificar </w:t>
      </w:r>
      <w:r w:rsidR="005E60D7">
        <w:rPr>
          <w:sz w:val="24"/>
          <w:szCs w:val="24"/>
        </w:rPr>
        <w:t>qué</w:t>
      </w:r>
      <w:r w:rsidR="00AE29FE">
        <w:rPr>
          <w:sz w:val="24"/>
          <w:szCs w:val="24"/>
        </w:rPr>
        <w:t xml:space="preserve"> abejas van a colisionar</w:t>
      </w:r>
      <w:r w:rsidR="00795916">
        <w:rPr>
          <w:sz w:val="24"/>
          <w:szCs w:val="24"/>
        </w:rPr>
        <w:t xml:space="preserve"> y poder resolver </w:t>
      </w:r>
      <w:r w:rsidR="00157FE6">
        <w:rPr>
          <w:sz w:val="24"/>
          <w:szCs w:val="24"/>
        </w:rPr>
        <w:t xml:space="preserve">esto </w:t>
      </w:r>
      <w:r w:rsidR="00AE29FE">
        <w:rPr>
          <w:sz w:val="24"/>
          <w:szCs w:val="24"/>
        </w:rPr>
        <w:t xml:space="preserve">en </w:t>
      </w:r>
      <w:r w:rsidR="00096448">
        <w:rPr>
          <w:sz w:val="24"/>
          <w:szCs w:val="24"/>
        </w:rPr>
        <w:t>el menor tiempo posible</w:t>
      </w:r>
      <w:r w:rsidR="00AE29FE">
        <w:rPr>
          <w:sz w:val="24"/>
          <w:szCs w:val="24"/>
        </w:rPr>
        <w:t>.</w:t>
      </w:r>
    </w:p>
    <w:p w14:paraId="53B2A6C9" w14:textId="31155EBE" w:rsidR="00717453" w:rsidRDefault="00CC784B" w:rsidP="00412CD3">
      <w:pPr>
        <w:rPr>
          <w:sz w:val="24"/>
          <w:szCs w:val="24"/>
        </w:rPr>
      </w:pPr>
      <w:r>
        <w:rPr>
          <w:sz w:val="24"/>
          <w:szCs w:val="24"/>
        </w:rPr>
        <w:t xml:space="preserve">Uno de los problemas es que el proceso se limita </w:t>
      </w:r>
      <w:r w:rsidR="00BF72F1">
        <w:rPr>
          <w:sz w:val="24"/>
          <w:szCs w:val="24"/>
        </w:rPr>
        <w:t>a un máximo de</w:t>
      </w:r>
      <w:r>
        <w:rPr>
          <w:sz w:val="24"/>
          <w:szCs w:val="24"/>
        </w:rPr>
        <w:t xml:space="preserve"> </w:t>
      </w:r>
      <w:r w:rsidR="00717453">
        <w:rPr>
          <w:sz w:val="24"/>
          <w:szCs w:val="24"/>
        </w:rPr>
        <w:t xml:space="preserve">1500 </w:t>
      </w:r>
      <w:r w:rsidR="00795916">
        <w:rPr>
          <w:sz w:val="24"/>
          <w:szCs w:val="24"/>
        </w:rPr>
        <w:t xml:space="preserve">abejas </w:t>
      </w:r>
      <w:r w:rsidR="00717453">
        <w:rPr>
          <w:sz w:val="24"/>
          <w:szCs w:val="24"/>
        </w:rPr>
        <w:t>y</w:t>
      </w:r>
      <w:r w:rsidR="003B72C1">
        <w:rPr>
          <w:sz w:val="24"/>
          <w:szCs w:val="24"/>
        </w:rPr>
        <w:t xml:space="preserve"> la idea es procesar </w:t>
      </w:r>
      <w:r w:rsidR="00717453">
        <w:rPr>
          <w:sz w:val="24"/>
          <w:szCs w:val="24"/>
        </w:rPr>
        <w:t>al menos</w:t>
      </w:r>
      <w:r w:rsidR="003B72C1">
        <w:rPr>
          <w:sz w:val="24"/>
          <w:szCs w:val="24"/>
        </w:rPr>
        <w:t xml:space="preserve"> 10</w:t>
      </w:r>
      <w:r w:rsidR="00717453">
        <w:rPr>
          <w:sz w:val="24"/>
          <w:szCs w:val="24"/>
        </w:rPr>
        <w:t>.</w:t>
      </w:r>
      <w:r w:rsidR="003B72C1">
        <w:rPr>
          <w:sz w:val="24"/>
          <w:szCs w:val="24"/>
        </w:rPr>
        <w:t>00</w:t>
      </w:r>
      <w:r w:rsidR="00362CEA">
        <w:rPr>
          <w:sz w:val="24"/>
          <w:szCs w:val="24"/>
        </w:rPr>
        <w:t>0</w:t>
      </w:r>
      <w:r w:rsidR="00717453">
        <w:rPr>
          <w:sz w:val="24"/>
          <w:szCs w:val="24"/>
        </w:rPr>
        <w:t>.</w:t>
      </w:r>
    </w:p>
    <w:p w14:paraId="7BCEBA23" w14:textId="1F24C092" w:rsidR="00903EE7" w:rsidRDefault="009A3ECC" w:rsidP="00412CD3">
      <w:pPr>
        <w:rPr>
          <w:sz w:val="24"/>
          <w:szCs w:val="24"/>
        </w:rPr>
      </w:pPr>
      <w:r>
        <w:rPr>
          <w:sz w:val="24"/>
          <w:szCs w:val="24"/>
        </w:rPr>
        <w:t xml:space="preserve">Para llegar </w:t>
      </w:r>
      <w:r w:rsidR="00F775AD">
        <w:rPr>
          <w:sz w:val="24"/>
          <w:szCs w:val="24"/>
        </w:rPr>
        <w:t>a este valor</w:t>
      </w:r>
      <w:r w:rsidR="00C9320B">
        <w:rPr>
          <w:sz w:val="24"/>
          <w:szCs w:val="24"/>
        </w:rPr>
        <w:t xml:space="preserve"> o más</w:t>
      </w:r>
      <w:r w:rsidR="00F775AD">
        <w:rPr>
          <w:sz w:val="24"/>
          <w:szCs w:val="24"/>
        </w:rPr>
        <w:t>, se inició con una nueva investigación de posibles estructuras optimas</w:t>
      </w:r>
      <w:r w:rsidR="00903EE7">
        <w:rPr>
          <w:sz w:val="24"/>
          <w:szCs w:val="24"/>
        </w:rPr>
        <w:t xml:space="preserve">, encontrándonos con frases como </w:t>
      </w:r>
      <w:r w:rsidR="006D7FEC">
        <w:rPr>
          <w:sz w:val="24"/>
          <w:szCs w:val="24"/>
        </w:rPr>
        <w:t>“</w:t>
      </w:r>
      <w:r w:rsidR="00543BC2">
        <w:rPr>
          <w:sz w:val="24"/>
          <w:szCs w:val="24"/>
        </w:rPr>
        <w:t>Dividí y vencerás”</w:t>
      </w:r>
      <w:r w:rsidR="00F775AD">
        <w:rPr>
          <w:sz w:val="24"/>
          <w:szCs w:val="24"/>
        </w:rPr>
        <w:t xml:space="preserve"> </w:t>
      </w:r>
      <w:r w:rsidR="00D1067C">
        <w:rPr>
          <w:sz w:val="24"/>
          <w:szCs w:val="24"/>
        </w:rPr>
        <w:t>(</w:t>
      </w:r>
      <w:r w:rsidR="00D1067C" w:rsidRPr="00D1067C">
        <w:rPr>
          <w:sz w:val="24"/>
          <w:szCs w:val="24"/>
        </w:rPr>
        <w:t>Julio César</w:t>
      </w:r>
      <w:r w:rsidR="00D1067C">
        <w:rPr>
          <w:sz w:val="24"/>
          <w:szCs w:val="24"/>
        </w:rPr>
        <w:t>)</w:t>
      </w:r>
      <w:r w:rsidR="00903EE7">
        <w:rPr>
          <w:sz w:val="24"/>
          <w:szCs w:val="24"/>
        </w:rPr>
        <w:t>,</w:t>
      </w:r>
      <w:r w:rsidR="00D1067C">
        <w:rPr>
          <w:sz w:val="24"/>
          <w:szCs w:val="24"/>
        </w:rPr>
        <w:t xml:space="preserve"> una frase </w:t>
      </w:r>
      <w:r w:rsidR="003C34BC">
        <w:rPr>
          <w:sz w:val="24"/>
          <w:szCs w:val="24"/>
        </w:rPr>
        <w:t>que dice mucho para resolver este tipo de problemas</w:t>
      </w:r>
      <w:r w:rsidR="0016061B">
        <w:rPr>
          <w:sz w:val="24"/>
          <w:szCs w:val="24"/>
        </w:rPr>
        <w:t xml:space="preserve"> y nos da mas claridad de </w:t>
      </w:r>
      <w:r w:rsidR="00855C24">
        <w:rPr>
          <w:sz w:val="24"/>
          <w:szCs w:val="24"/>
        </w:rPr>
        <w:t>cómo</w:t>
      </w:r>
      <w:r w:rsidR="0016061B">
        <w:rPr>
          <w:sz w:val="24"/>
          <w:szCs w:val="24"/>
        </w:rPr>
        <w:t xml:space="preserve"> se puede </w:t>
      </w:r>
      <w:r w:rsidR="00A94262">
        <w:rPr>
          <w:sz w:val="24"/>
          <w:szCs w:val="24"/>
        </w:rPr>
        <w:t>construi</w:t>
      </w:r>
      <w:r w:rsidR="00855C24">
        <w:rPr>
          <w:sz w:val="24"/>
          <w:szCs w:val="24"/>
        </w:rPr>
        <w:t>r un algoritmo</w:t>
      </w:r>
      <w:r w:rsidR="00A94262">
        <w:rPr>
          <w:sz w:val="24"/>
          <w:szCs w:val="24"/>
        </w:rPr>
        <w:t xml:space="preserve"> </w:t>
      </w:r>
      <w:r w:rsidR="00855C24">
        <w:rPr>
          <w:sz w:val="24"/>
          <w:szCs w:val="24"/>
        </w:rPr>
        <w:t>más</w:t>
      </w:r>
      <w:r w:rsidR="00A94262">
        <w:rPr>
          <w:sz w:val="24"/>
          <w:szCs w:val="24"/>
        </w:rPr>
        <w:t xml:space="preserve"> optim</w:t>
      </w:r>
      <w:r w:rsidR="00855C24">
        <w:rPr>
          <w:sz w:val="24"/>
          <w:szCs w:val="24"/>
        </w:rPr>
        <w:t>o</w:t>
      </w:r>
      <w:r w:rsidR="00CF061C">
        <w:rPr>
          <w:sz w:val="24"/>
          <w:szCs w:val="24"/>
        </w:rPr>
        <w:t xml:space="preserve">, en la investigación se llegó a la conclusión que la estructura más adecuada es </w:t>
      </w:r>
      <w:proofErr w:type="spellStart"/>
      <w:r w:rsidR="00CF061C">
        <w:rPr>
          <w:sz w:val="24"/>
          <w:szCs w:val="24"/>
        </w:rPr>
        <w:t>octree</w:t>
      </w:r>
      <w:proofErr w:type="spellEnd"/>
      <w:r w:rsidR="00F8022E">
        <w:rPr>
          <w:sz w:val="24"/>
          <w:szCs w:val="24"/>
        </w:rPr>
        <w:t>.</w:t>
      </w:r>
    </w:p>
    <w:p w14:paraId="5681C4F0" w14:textId="64C973A1" w:rsidR="006E2437" w:rsidRDefault="00C634DF" w:rsidP="00412CD3">
      <w:pPr>
        <w:rPr>
          <w:sz w:val="24"/>
          <w:szCs w:val="24"/>
        </w:rPr>
      </w:pPr>
      <w:r w:rsidRPr="00C634DF">
        <w:rPr>
          <w:sz w:val="24"/>
          <w:szCs w:val="24"/>
        </w:rPr>
        <w:t xml:space="preserve">Un </w:t>
      </w:r>
      <w:proofErr w:type="spellStart"/>
      <w:r w:rsidRPr="00C634DF">
        <w:rPr>
          <w:sz w:val="24"/>
          <w:szCs w:val="24"/>
        </w:rPr>
        <w:t>octree</w:t>
      </w:r>
      <w:proofErr w:type="spellEnd"/>
      <w:r w:rsidRPr="00C634DF">
        <w:rPr>
          <w:sz w:val="24"/>
          <w:szCs w:val="24"/>
        </w:rPr>
        <w:t xml:space="preserve"> o árbol octal es una estructura en "árbol" de datos en la cual cada nodo interno tiene exactamente 8 "hijos". </w:t>
      </w:r>
      <w:r w:rsidR="00FB533A" w:rsidRPr="00C634DF">
        <w:rPr>
          <w:sz w:val="24"/>
          <w:szCs w:val="24"/>
        </w:rPr>
        <w:t>Las estructuras</w:t>
      </w:r>
      <w:r w:rsidRPr="00C634DF">
        <w:rPr>
          <w:sz w:val="24"/>
          <w:szCs w:val="24"/>
        </w:rPr>
        <w:t xml:space="preserve"> </w:t>
      </w:r>
      <w:proofErr w:type="spellStart"/>
      <w:r w:rsidRPr="00C634DF">
        <w:rPr>
          <w:sz w:val="24"/>
          <w:szCs w:val="24"/>
        </w:rPr>
        <w:t>octree</w:t>
      </w:r>
      <w:proofErr w:type="spellEnd"/>
      <w:r w:rsidRPr="00C634DF">
        <w:rPr>
          <w:sz w:val="24"/>
          <w:szCs w:val="24"/>
        </w:rPr>
        <w:t xml:space="preserve"> </w:t>
      </w:r>
      <w:r w:rsidR="00F25F82" w:rsidRPr="00C634DF">
        <w:rPr>
          <w:sz w:val="24"/>
          <w:szCs w:val="24"/>
        </w:rPr>
        <w:t xml:space="preserve">se </w:t>
      </w:r>
      <w:r w:rsidR="007E5DDD" w:rsidRPr="00C634DF">
        <w:rPr>
          <w:sz w:val="24"/>
          <w:szCs w:val="24"/>
        </w:rPr>
        <w:t>usó</w:t>
      </w:r>
      <w:r w:rsidR="00476D23">
        <w:rPr>
          <w:sz w:val="24"/>
          <w:szCs w:val="24"/>
        </w:rPr>
        <w:t xml:space="preserve"> para particionar</w:t>
      </w:r>
      <w:r w:rsidR="00F25F82">
        <w:rPr>
          <w:sz w:val="24"/>
          <w:szCs w:val="24"/>
        </w:rPr>
        <w:t xml:space="preserve"> recursivamente</w:t>
      </w:r>
      <w:r w:rsidR="00476D23">
        <w:rPr>
          <w:sz w:val="24"/>
          <w:szCs w:val="24"/>
        </w:rPr>
        <w:t xml:space="preserve"> el espacio </w:t>
      </w:r>
      <w:r w:rsidR="00153128">
        <w:rPr>
          <w:sz w:val="24"/>
          <w:szCs w:val="24"/>
        </w:rPr>
        <w:t>tridimensional</w:t>
      </w:r>
      <w:r w:rsidR="00D22330">
        <w:rPr>
          <w:sz w:val="24"/>
          <w:szCs w:val="24"/>
        </w:rPr>
        <w:t xml:space="preserve"> creando zonas o cubos con la distancia </w:t>
      </w:r>
      <w:r w:rsidR="005F7413">
        <w:rPr>
          <w:sz w:val="24"/>
          <w:szCs w:val="24"/>
        </w:rPr>
        <w:t xml:space="preserve">en la </w:t>
      </w:r>
      <w:r w:rsidR="00F25F82">
        <w:rPr>
          <w:sz w:val="24"/>
          <w:szCs w:val="24"/>
        </w:rPr>
        <w:t>que las</w:t>
      </w:r>
      <w:r w:rsidR="00153128">
        <w:rPr>
          <w:sz w:val="24"/>
          <w:szCs w:val="24"/>
        </w:rPr>
        <w:t xml:space="preserve"> abejas p</w:t>
      </w:r>
      <w:r w:rsidR="0098039B">
        <w:rPr>
          <w:sz w:val="24"/>
          <w:szCs w:val="24"/>
        </w:rPr>
        <w:t>odr</w:t>
      </w:r>
      <w:r w:rsidR="005F7413">
        <w:rPr>
          <w:sz w:val="24"/>
          <w:szCs w:val="24"/>
        </w:rPr>
        <w:t>í</w:t>
      </w:r>
      <w:r w:rsidR="0098039B">
        <w:rPr>
          <w:sz w:val="24"/>
          <w:szCs w:val="24"/>
        </w:rPr>
        <w:t>an</w:t>
      </w:r>
      <w:r w:rsidR="00153128">
        <w:rPr>
          <w:sz w:val="24"/>
          <w:szCs w:val="24"/>
        </w:rPr>
        <w:t xml:space="preserve"> estar </w:t>
      </w:r>
      <w:r w:rsidR="002E22F4">
        <w:rPr>
          <w:sz w:val="24"/>
          <w:szCs w:val="24"/>
        </w:rPr>
        <w:t>en colisión</w:t>
      </w:r>
      <w:r w:rsidR="00080CDD">
        <w:rPr>
          <w:sz w:val="24"/>
          <w:szCs w:val="24"/>
        </w:rPr>
        <w:t>,</w:t>
      </w:r>
      <w:r w:rsidR="00F87947">
        <w:rPr>
          <w:sz w:val="24"/>
          <w:szCs w:val="24"/>
        </w:rPr>
        <w:t xml:space="preserve"> </w:t>
      </w:r>
      <w:r w:rsidR="00DA0966">
        <w:rPr>
          <w:sz w:val="24"/>
          <w:szCs w:val="24"/>
        </w:rPr>
        <w:t xml:space="preserve">esto nos permite </w:t>
      </w:r>
      <w:r w:rsidR="001611F6">
        <w:rPr>
          <w:sz w:val="24"/>
          <w:szCs w:val="24"/>
        </w:rPr>
        <w:t xml:space="preserve">filtrar </w:t>
      </w:r>
      <w:r w:rsidR="00483D6B">
        <w:rPr>
          <w:sz w:val="24"/>
          <w:szCs w:val="24"/>
        </w:rPr>
        <w:t>e</w:t>
      </w:r>
      <w:r w:rsidR="001611F6">
        <w:rPr>
          <w:sz w:val="24"/>
          <w:szCs w:val="24"/>
        </w:rPr>
        <w:t xml:space="preserve"> ingresar las </w:t>
      </w:r>
      <w:r w:rsidR="001611F6">
        <w:rPr>
          <w:sz w:val="24"/>
          <w:szCs w:val="24"/>
        </w:rPr>
        <w:t xml:space="preserve">abejas </w:t>
      </w:r>
      <w:r w:rsidR="00FF25F3">
        <w:rPr>
          <w:sz w:val="24"/>
          <w:szCs w:val="24"/>
        </w:rPr>
        <w:t>a la zona que pertenece</w:t>
      </w:r>
      <w:r w:rsidR="00483D6B">
        <w:rPr>
          <w:sz w:val="24"/>
          <w:szCs w:val="24"/>
        </w:rPr>
        <w:t>n</w:t>
      </w:r>
      <w:r w:rsidR="00FF25F3">
        <w:rPr>
          <w:sz w:val="24"/>
          <w:szCs w:val="24"/>
        </w:rPr>
        <w:t xml:space="preserve"> dependiendo su coordenada</w:t>
      </w:r>
      <w:r w:rsidR="002427C4">
        <w:rPr>
          <w:sz w:val="24"/>
          <w:szCs w:val="24"/>
        </w:rPr>
        <w:t>,</w:t>
      </w:r>
      <w:r w:rsidR="00837088">
        <w:rPr>
          <w:sz w:val="24"/>
          <w:szCs w:val="24"/>
        </w:rPr>
        <w:t xml:space="preserve"> </w:t>
      </w:r>
      <w:r w:rsidR="001A3410">
        <w:rPr>
          <w:sz w:val="24"/>
          <w:szCs w:val="24"/>
        </w:rPr>
        <w:t xml:space="preserve">dando como resultado </w:t>
      </w:r>
      <w:r w:rsidR="000849EA">
        <w:rPr>
          <w:sz w:val="24"/>
          <w:szCs w:val="24"/>
        </w:rPr>
        <w:t xml:space="preserve">una </w:t>
      </w:r>
      <w:r w:rsidR="00AA5D5E">
        <w:rPr>
          <w:sz w:val="24"/>
          <w:szCs w:val="24"/>
        </w:rPr>
        <w:t>cantidad de</w:t>
      </w:r>
      <w:r w:rsidR="001A3410">
        <w:rPr>
          <w:sz w:val="24"/>
          <w:szCs w:val="24"/>
        </w:rPr>
        <w:t xml:space="preserve"> </w:t>
      </w:r>
      <w:r w:rsidR="00BD5BD4">
        <w:rPr>
          <w:sz w:val="24"/>
          <w:szCs w:val="24"/>
        </w:rPr>
        <w:t xml:space="preserve">cubos </w:t>
      </w:r>
      <w:r w:rsidR="00E35FD8">
        <w:rPr>
          <w:sz w:val="24"/>
          <w:szCs w:val="24"/>
        </w:rPr>
        <w:t xml:space="preserve">que agrupan las abejas que están en </w:t>
      </w:r>
      <w:r w:rsidR="006575C3">
        <w:rPr>
          <w:sz w:val="24"/>
          <w:szCs w:val="24"/>
        </w:rPr>
        <w:t xml:space="preserve">riesgo </w:t>
      </w:r>
      <w:r w:rsidR="00E35FD8">
        <w:rPr>
          <w:sz w:val="24"/>
          <w:szCs w:val="24"/>
        </w:rPr>
        <w:t>colisión</w:t>
      </w:r>
      <w:r w:rsidR="00827BD9">
        <w:rPr>
          <w:sz w:val="24"/>
          <w:szCs w:val="24"/>
        </w:rPr>
        <w:t xml:space="preserve"> y solamente </w:t>
      </w:r>
      <w:r w:rsidR="00AF37BA">
        <w:rPr>
          <w:sz w:val="24"/>
          <w:szCs w:val="24"/>
        </w:rPr>
        <w:t>se necesita comparar las abejas que se encuentran en esa área.</w:t>
      </w:r>
      <w:r w:rsidR="00827BD9">
        <w:rPr>
          <w:sz w:val="24"/>
          <w:szCs w:val="24"/>
        </w:rPr>
        <w:t xml:space="preserve"> </w:t>
      </w:r>
      <w:r w:rsidR="0005405D">
        <w:rPr>
          <w:sz w:val="24"/>
          <w:szCs w:val="24"/>
        </w:rPr>
        <w:t xml:space="preserve"> </w:t>
      </w:r>
    </w:p>
    <w:p w14:paraId="6A6729E9" w14:textId="77777777" w:rsidR="005C429D" w:rsidRDefault="007E5DDD" w:rsidP="005C429D">
      <w:pPr>
        <w:keepNext/>
      </w:pPr>
      <w:r>
        <w:rPr>
          <w:noProof/>
        </w:rPr>
        <w:drawing>
          <wp:inline distT="0" distB="0" distL="0" distR="0" wp14:anchorId="34FF8AC1" wp14:editId="2B276A5A">
            <wp:extent cx="3063240" cy="1758950"/>
            <wp:effectExtent l="0" t="0" r="3810" b="0"/>
            <wp:docPr id="12" name="Imagen 12" descr="Resultado de imagen para oc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oct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4B56" w14:textId="5ECAA68A" w:rsidR="00F25F82" w:rsidRDefault="005C429D" w:rsidP="005C429D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8</w:t>
      </w:r>
      <w:r>
        <w:fldChar w:fldCharType="end"/>
      </w:r>
    </w:p>
    <w:p w14:paraId="08FD6C75" w14:textId="794ED070" w:rsidR="002A1D75" w:rsidRDefault="002A1D75" w:rsidP="00412CD3">
      <w:pPr>
        <w:rPr>
          <w:sz w:val="24"/>
          <w:szCs w:val="24"/>
        </w:rPr>
      </w:pPr>
    </w:p>
    <w:p w14:paraId="5F9F4508" w14:textId="7C2836EB" w:rsidR="00902A82" w:rsidRDefault="00902A82" w:rsidP="00412CD3">
      <w:pPr>
        <w:rPr>
          <w:sz w:val="24"/>
          <w:szCs w:val="24"/>
        </w:rPr>
      </w:pPr>
    </w:p>
    <w:p w14:paraId="2DCFCE9B" w14:textId="031ABCED" w:rsidR="00902A82" w:rsidRDefault="00A41148" w:rsidP="00412CD3">
      <w:pPr>
        <w:rPr>
          <w:b/>
          <w:sz w:val="24"/>
          <w:szCs w:val="24"/>
        </w:rPr>
      </w:pPr>
      <w:r w:rsidRPr="00A41148">
        <w:rPr>
          <w:b/>
          <w:sz w:val="24"/>
          <w:szCs w:val="24"/>
        </w:rPr>
        <w:t>5.1</w:t>
      </w:r>
      <w:r>
        <w:rPr>
          <w:b/>
          <w:sz w:val="24"/>
          <w:szCs w:val="24"/>
        </w:rPr>
        <w:t xml:space="preserve"> Operación de la estructura de datos.</w:t>
      </w:r>
    </w:p>
    <w:p w14:paraId="1BA352E0" w14:textId="77777777" w:rsidR="00A41148" w:rsidRPr="00A41148" w:rsidRDefault="00A41148" w:rsidP="00412CD3">
      <w:pPr>
        <w:rPr>
          <w:b/>
          <w:sz w:val="24"/>
          <w:szCs w:val="24"/>
        </w:rPr>
      </w:pPr>
    </w:p>
    <w:p w14:paraId="640F60E7" w14:textId="0878F935" w:rsidR="00C758CC" w:rsidRDefault="00E04C4F" w:rsidP="00412CD3">
      <w:pPr>
        <w:rPr>
          <w:sz w:val="24"/>
          <w:szCs w:val="24"/>
        </w:rPr>
      </w:pPr>
      <w:r>
        <w:rPr>
          <w:sz w:val="24"/>
          <w:szCs w:val="24"/>
        </w:rPr>
        <w:t>Se crea un nodo</w:t>
      </w:r>
      <w:r w:rsidR="00E325CF">
        <w:rPr>
          <w:sz w:val="24"/>
          <w:szCs w:val="24"/>
        </w:rPr>
        <w:t xml:space="preserve"> que será la raíz,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octreel</w:t>
      </w:r>
      <w:proofErr w:type="spellEnd"/>
      <w:r>
        <w:rPr>
          <w:sz w:val="24"/>
          <w:szCs w:val="24"/>
        </w:rPr>
        <w:t xml:space="preserve"> con </w:t>
      </w:r>
      <w:r w:rsidR="000B24F2">
        <w:rPr>
          <w:sz w:val="24"/>
          <w:szCs w:val="24"/>
        </w:rPr>
        <w:t xml:space="preserve">los valores mínimos y máximos de </w:t>
      </w:r>
      <w:proofErr w:type="spellStart"/>
      <w:proofErr w:type="gramStart"/>
      <w:r w:rsidR="000B24F2">
        <w:rPr>
          <w:sz w:val="24"/>
          <w:szCs w:val="24"/>
        </w:rPr>
        <w:t>x,y</w:t>
      </w:r>
      <w:proofErr w:type="gramEnd"/>
      <w:r w:rsidR="000B24F2">
        <w:rPr>
          <w:sz w:val="24"/>
          <w:szCs w:val="24"/>
        </w:rPr>
        <w:t>,z</w:t>
      </w:r>
      <w:proofErr w:type="spellEnd"/>
    </w:p>
    <w:p w14:paraId="3780C408" w14:textId="77777777" w:rsidR="00E325CF" w:rsidRDefault="00E325CF" w:rsidP="00E325CF">
      <w:pPr>
        <w:keepNext/>
      </w:pPr>
      <w:r>
        <w:rPr>
          <w:noProof/>
          <w:sz w:val="24"/>
          <w:szCs w:val="24"/>
        </w:rPr>
        <w:drawing>
          <wp:inline distT="0" distB="0" distL="0" distR="0" wp14:anchorId="36AAF21D" wp14:editId="0B070B43">
            <wp:extent cx="3017520" cy="19202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2D89" w14:textId="54A79E17" w:rsidR="009A6767" w:rsidRDefault="00E325CF" w:rsidP="00E325C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9</w:t>
      </w:r>
      <w:r>
        <w:fldChar w:fldCharType="end"/>
      </w:r>
    </w:p>
    <w:p w14:paraId="7A4A4B06" w14:textId="14A3AE67" w:rsidR="002E6FC5" w:rsidRPr="002E6FC5" w:rsidRDefault="0098701B" w:rsidP="00E325CF">
      <w:pPr>
        <w:pStyle w:val="Descripcin"/>
        <w:rPr>
          <w:i w:val="0"/>
        </w:rPr>
      </w:pPr>
      <w:r>
        <w:rPr>
          <w:i w:val="0"/>
        </w:rPr>
        <w:t xml:space="preserve">El </w:t>
      </w:r>
      <w:proofErr w:type="spellStart"/>
      <w:r>
        <w:rPr>
          <w:i w:val="0"/>
        </w:rPr>
        <w:t>octree</w:t>
      </w:r>
      <w:r w:rsidR="005E30AC">
        <w:rPr>
          <w:i w:val="0"/>
        </w:rPr>
        <w:t>l</w:t>
      </w:r>
      <w:proofErr w:type="spellEnd"/>
      <w:r w:rsidR="005E30AC">
        <w:rPr>
          <w:i w:val="0"/>
        </w:rPr>
        <w:t xml:space="preserve"> se empieza a </w:t>
      </w:r>
      <w:r w:rsidR="00843C8A">
        <w:rPr>
          <w:i w:val="0"/>
        </w:rPr>
        <w:t>subdividir</w:t>
      </w:r>
      <w:r w:rsidR="005E30AC">
        <w:rPr>
          <w:i w:val="0"/>
        </w:rPr>
        <w:t xml:space="preserve"> en partes </w:t>
      </w:r>
      <w:r w:rsidR="00843C8A">
        <w:rPr>
          <w:i w:val="0"/>
        </w:rPr>
        <w:t>más</w:t>
      </w:r>
      <w:r w:rsidR="005E30AC">
        <w:rPr>
          <w:i w:val="0"/>
        </w:rPr>
        <w:t xml:space="preserve"> </w:t>
      </w:r>
      <w:r w:rsidR="00843C8A">
        <w:rPr>
          <w:i w:val="0"/>
        </w:rPr>
        <w:t xml:space="preserve">pequeñas </w:t>
      </w:r>
      <w:r w:rsidR="005E30AC">
        <w:rPr>
          <w:i w:val="0"/>
        </w:rPr>
        <w:t xml:space="preserve">creando 8 hijos a cada nodo, </w:t>
      </w:r>
      <w:r w:rsidR="00843C8A">
        <w:rPr>
          <w:i w:val="0"/>
        </w:rPr>
        <w:t>donde</w:t>
      </w:r>
      <w:r w:rsidR="005E30AC">
        <w:rPr>
          <w:i w:val="0"/>
        </w:rPr>
        <w:t xml:space="preserve"> los nodos finales estará cada </w:t>
      </w:r>
      <w:r w:rsidR="00843C8A">
        <w:rPr>
          <w:i w:val="0"/>
        </w:rPr>
        <w:t xml:space="preserve">grupo de abejas que se encuentren en el rango de distancia </w:t>
      </w:r>
      <w:r w:rsidR="00383EE5">
        <w:rPr>
          <w:i w:val="0"/>
        </w:rPr>
        <w:t>menor o igual a 100 metros.</w:t>
      </w:r>
    </w:p>
    <w:p w14:paraId="52EFF796" w14:textId="77777777" w:rsidR="002E6FC5" w:rsidRDefault="002E6FC5" w:rsidP="00E325CF">
      <w:pPr>
        <w:pStyle w:val="Descripcin"/>
      </w:pPr>
    </w:p>
    <w:p w14:paraId="05CAB06E" w14:textId="77777777" w:rsidR="00CF6F3B" w:rsidRDefault="002E6FC5" w:rsidP="00CF6F3B">
      <w:pPr>
        <w:pStyle w:val="Descripcin"/>
        <w:keepNext/>
      </w:pPr>
      <w:r>
        <w:rPr>
          <w:noProof/>
        </w:rPr>
        <w:lastRenderedPageBreak/>
        <w:drawing>
          <wp:inline distT="0" distB="0" distL="0" distR="0" wp14:anchorId="626603EB" wp14:editId="25FC6CF9">
            <wp:extent cx="3057525" cy="1726565"/>
            <wp:effectExtent l="0" t="0" r="9525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8B80" w14:textId="4843DA1E" w:rsidR="005126C3" w:rsidRDefault="00CF6F3B" w:rsidP="00CF6F3B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2D1A8D14" w14:textId="6EA2F3FB" w:rsidR="005126C3" w:rsidRDefault="005126C3" w:rsidP="00412CD3">
      <w:pPr>
        <w:rPr>
          <w:sz w:val="24"/>
          <w:szCs w:val="24"/>
        </w:rPr>
      </w:pPr>
    </w:p>
    <w:p w14:paraId="7C76DB77" w14:textId="784CE132" w:rsidR="005126C3" w:rsidRDefault="00AC0F79" w:rsidP="00412CD3">
      <w:pPr>
        <w:rPr>
          <w:sz w:val="24"/>
          <w:szCs w:val="24"/>
        </w:rPr>
      </w:pPr>
      <w:r>
        <w:rPr>
          <w:sz w:val="24"/>
          <w:szCs w:val="24"/>
        </w:rPr>
        <w:t>Al terminar de dividirse lo suficiente, empieza a ingresar la</w:t>
      </w:r>
      <w:r w:rsidR="00AC40FA">
        <w:rPr>
          <w:sz w:val="24"/>
          <w:szCs w:val="24"/>
        </w:rPr>
        <w:t>s</w:t>
      </w:r>
      <w:r>
        <w:rPr>
          <w:sz w:val="24"/>
          <w:szCs w:val="24"/>
        </w:rPr>
        <w:t xml:space="preserve"> abeja</w:t>
      </w:r>
      <w:r w:rsidR="00AC40FA">
        <w:rPr>
          <w:sz w:val="24"/>
          <w:szCs w:val="24"/>
        </w:rPr>
        <w:t>s a los nodos</w:t>
      </w:r>
      <w:r w:rsidR="00F92B5C">
        <w:rPr>
          <w:sz w:val="24"/>
          <w:szCs w:val="24"/>
        </w:rPr>
        <w:t xml:space="preserve"> que son de tipo </w:t>
      </w:r>
      <w:proofErr w:type="spellStart"/>
      <w:r w:rsidR="00F92B5C">
        <w:rPr>
          <w:sz w:val="24"/>
          <w:szCs w:val="24"/>
        </w:rPr>
        <w:t>LinkedList</w:t>
      </w:r>
      <w:proofErr w:type="spellEnd"/>
      <w:r w:rsidR="00F92B5C">
        <w:rPr>
          <w:sz w:val="24"/>
          <w:szCs w:val="24"/>
        </w:rPr>
        <w:t xml:space="preserve"> para guardar las múltiples abejas que estén en esa área</w:t>
      </w:r>
      <w:r>
        <w:rPr>
          <w:sz w:val="24"/>
          <w:szCs w:val="24"/>
        </w:rPr>
        <w:t xml:space="preserve"> y po</w:t>
      </w:r>
      <w:r w:rsidR="001A1C53">
        <w:rPr>
          <w:sz w:val="24"/>
          <w:szCs w:val="24"/>
        </w:rPr>
        <w:t>der tener un mejor</w:t>
      </w:r>
      <w:r w:rsidR="00AE711A">
        <w:rPr>
          <w:sz w:val="24"/>
          <w:szCs w:val="24"/>
        </w:rPr>
        <w:t xml:space="preserve"> control</w:t>
      </w:r>
      <w:r w:rsidR="001A1C53">
        <w:rPr>
          <w:sz w:val="24"/>
          <w:szCs w:val="24"/>
        </w:rPr>
        <w:t xml:space="preserve"> de</w:t>
      </w:r>
      <w:r w:rsidR="00DF65A6">
        <w:rPr>
          <w:sz w:val="24"/>
          <w:szCs w:val="24"/>
        </w:rPr>
        <w:t xml:space="preserve"> ellas. </w:t>
      </w:r>
    </w:p>
    <w:p w14:paraId="3C765660" w14:textId="77777777" w:rsidR="00FD262F" w:rsidRDefault="00FD262F" w:rsidP="00FD262F">
      <w:pPr>
        <w:keepNext/>
      </w:pPr>
      <w:r>
        <w:rPr>
          <w:noProof/>
          <w:sz w:val="24"/>
          <w:szCs w:val="24"/>
        </w:rPr>
        <w:drawing>
          <wp:inline distT="0" distB="0" distL="0" distR="0" wp14:anchorId="06733158" wp14:editId="0D4936A7">
            <wp:extent cx="3061335" cy="1375410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6B25" w14:textId="7A08C970" w:rsidR="00C239BD" w:rsidRDefault="00FD262F" w:rsidP="00FD262F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CF6F3B">
        <w:rPr>
          <w:noProof/>
        </w:rPr>
        <w:t>11</w:t>
      </w:r>
      <w:r>
        <w:fldChar w:fldCharType="end"/>
      </w:r>
    </w:p>
    <w:p w14:paraId="7BEDDC4F" w14:textId="6F29BF74" w:rsidR="00975AF4" w:rsidRDefault="00975AF4" w:rsidP="00FD262F">
      <w:pPr>
        <w:pStyle w:val="Descripcin"/>
      </w:pPr>
    </w:p>
    <w:p w14:paraId="2FA2AF9D" w14:textId="732813D6" w:rsidR="00975AF4" w:rsidRDefault="00975AF4" w:rsidP="00FD262F">
      <w:pPr>
        <w:pStyle w:val="Descripcin"/>
        <w:rPr>
          <w:b/>
          <w:i w:val="0"/>
        </w:rPr>
      </w:pPr>
      <w:r w:rsidRPr="00BA0A92">
        <w:rPr>
          <w:b/>
          <w:i w:val="0"/>
        </w:rPr>
        <w:t>5.</w:t>
      </w:r>
      <w:r w:rsidR="00BA0A92" w:rsidRPr="00BA0A92">
        <w:rPr>
          <w:b/>
          <w:i w:val="0"/>
        </w:rPr>
        <w:t>3</w:t>
      </w:r>
      <w:r>
        <w:rPr>
          <w:b/>
        </w:rPr>
        <w:t xml:space="preserve"> </w:t>
      </w:r>
      <w:r w:rsidRPr="00644D8D">
        <w:rPr>
          <w:b/>
          <w:i w:val="0"/>
        </w:rPr>
        <w:t xml:space="preserve">Criterios </w:t>
      </w:r>
      <w:r w:rsidR="00644D8D" w:rsidRPr="00644D8D">
        <w:rPr>
          <w:b/>
          <w:i w:val="0"/>
        </w:rPr>
        <w:t xml:space="preserve">del diseño de la estructura final. </w:t>
      </w:r>
    </w:p>
    <w:p w14:paraId="6755542B" w14:textId="495DE053" w:rsidR="003417F2" w:rsidRDefault="00F95F9A" w:rsidP="00FD262F">
      <w:pPr>
        <w:pStyle w:val="Descripcin"/>
        <w:rPr>
          <w:i w:val="0"/>
        </w:rPr>
      </w:pPr>
      <w:r w:rsidRPr="00126B94">
        <w:rPr>
          <w:i w:val="0"/>
        </w:rPr>
        <w:t>Esta estructura se eligió basándose en el paradigma de diseño de algoritmo</w:t>
      </w:r>
      <w:r w:rsidR="00126B94">
        <w:rPr>
          <w:i w:val="0"/>
        </w:rPr>
        <w:t>,</w:t>
      </w:r>
      <w:r w:rsidRPr="00126B94">
        <w:rPr>
          <w:i w:val="0"/>
        </w:rPr>
        <w:t xml:space="preserve"> que </w:t>
      </w:r>
      <w:r w:rsidR="003417F2">
        <w:rPr>
          <w:i w:val="0"/>
        </w:rPr>
        <w:t>dice</w:t>
      </w:r>
      <w:r w:rsidRPr="00126B94">
        <w:rPr>
          <w:i w:val="0"/>
        </w:rPr>
        <w:t xml:space="preserve"> </w:t>
      </w:r>
      <w:r w:rsidR="00126B94" w:rsidRPr="00126B94">
        <w:rPr>
          <w:i w:val="0"/>
        </w:rPr>
        <w:t>divide y vencerás (DYV</w:t>
      </w:r>
      <w:r w:rsidR="00031287" w:rsidRPr="00126B94">
        <w:rPr>
          <w:i w:val="0"/>
        </w:rPr>
        <w:t>), implica</w:t>
      </w:r>
      <w:r w:rsidR="00126B94" w:rsidRPr="00126B94">
        <w:rPr>
          <w:i w:val="0"/>
        </w:rPr>
        <w:t xml:space="preserve"> resolver un problema difícil, dividiéndolo en partes mas simples tantas veces </w:t>
      </w:r>
      <w:r w:rsidR="00126B94">
        <w:rPr>
          <w:i w:val="0"/>
        </w:rPr>
        <w:t xml:space="preserve">como </w:t>
      </w:r>
      <w:r w:rsidR="00126B94" w:rsidRPr="00126B94">
        <w:rPr>
          <w:i w:val="0"/>
        </w:rPr>
        <w:t>sea necesario</w:t>
      </w:r>
      <w:r w:rsidR="00126B94">
        <w:rPr>
          <w:i w:val="0"/>
        </w:rPr>
        <w:t xml:space="preserve">, hasta que la resolución </w:t>
      </w:r>
      <w:r w:rsidR="00382390">
        <w:rPr>
          <w:i w:val="0"/>
        </w:rPr>
        <w:t xml:space="preserve">de </w:t>
      </w:r>
      <w:r w:rsidR="00E71B1A">
        <w:rPr>
          <w:i w:val="0"/>
        </w:rPr>
        <w:t>la parte</w:t>
      </w:r>
      <w:r w:rsidR="00382390">
        <w:rPr>
          <w:i w:val="0"/>
        </w:rPr>
        <w:t xml:space="preserve"> se torne obvia. </w:t>
      </w:r>
    </w:p>
    <w:p w14:paraId="48618109" w14:textId="04F3EBCF" w:rsidR="00AB68DD" w:rsidRDefault="003417F2" w:rsidP="00FD262F">
      <w:pPr>
        <w:pStyle w:val="Descripcin"/>
        <w:rPr>
          <w:i w:val="0"/>
        </w:rPr>
      </w:pPr>
      <w:r>
        <w:rPr>
          <w:i w:val="0"/>
        </w:rPr>
        <w:t xml:space="preserve">En el caso del problema de las abejas es dividir </w:t>
      </w:r>
      <w:r w:rsidR="002858B8">
        <w:rPr>
          <w:i w:val="0"/>
        </w:rPr>
        <w:t>el cubo hasta que la distancia</w:t>
      </w:r>
      <w:r w:rsidR="00BA2A9B">
        <w:rPr>
          <w:i w:val="0"/>
        </w:rPr>
        <w:t xml:space="preserve"> en </w:t>
      </w:r>
      <w:proofErr w:type="spellStart"/>
      <w:proofErr w:type="gramStart"/>
      <w:r w:rsidR="00BA2A9B">
        <w:rPr>
          <w:i w:val="0"/>
        </w:rPr>
        <w:t>x,y</w:t>
      </w:r>
      <w:proofErr w:type="spellEnd"/>
      <w:proofErr w:type="gramEnd"/>
      <w:r w:rsidR="00BA2A9B">
        <w:rPr>
          <w:i w:val="0"/>
        </w:rPr>
        <w:t xml:space="preserve"> y z</w:t>
      </w:r>
      <w:r w:rsidR="002858B8">
        <w:rPr>
          <w:i w:val="0"/>
        </w:rPr>
        <w:t xml:space="preserve"> </w:t>
      </w:r>
      <w:r w:rsidR="00823B00">
        <w:rPr>
          <w:i w:val="0"/>
        </w:rPr>
        <w:t xml:space="preserve">sea menor o </w:t>
      </w:r>
      <w:r w:rsidR="00FF3789">
        <w:rPr>
          <w:i w:val="0"/>
        </w:rPr>
        <w:t xml:space="preserve">igual a 100 metros. </w:t>
      </w:r>
      <w:r w:rsidR="009648B6">
        <w:rPr>
          <w:i w:val="0"/>
        </w:rPr>
        <w:t xml:space="preserve">Permitiendo como se menciono anteriormente filtrar </w:t>
      </w:r>
      <w:r w:rsidR="00031287">
        <w:rPr>
          <w:i w:val="0"/>
        </w:rPr>
        <w:t>e ingresar las abejas a sus áreas correspondientes</w:t>
      </w:r>
      <w:r w:rsidR="00E71B1A">
        <w:rPr>
          <w:i w:val="0"/>
        </w:rPr>
        <w:t>.</w:t>
      </w:r>
      <w:r w:rsidR="00897604">
        <w:rPr>
          <w:i w:val="0"/>
        </w:rPr>
        <w:t xml:space="preserve"> </w:t>
      </w:r>
    </w:p>
    <w:p w14:paraId="69B2BE70" w14:textId="77777777" w:rsidR="00CF6F3B" w:rsidRDefault="00100B10" w:rsidP="00CF6F3B">
      <w:pPr>
        <w:pStyle w:val="Descripcin"/>
        <w:keepNext/>
      </w:pPr>
      <w:r>
        <w:rPr>
          <w:i w:val="0"/>
          <w:noProof/>
        </w:rPr>
        <w:drawing>
          <wp:inline distT="0" distB="0" distL="0" distR="0" wp14:anchorId="748D5D07" wp14:editId="6427E2A3">
            <wp:extent cx="3061335" cy="1948180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06F8" w14:textId="037E7CE5" w:rsidR="00100B10" w:rsidRDefault="00CF6F3B" w:rsidP="00CF6F3B">
      <w:pPr>
        <w:pStyle w:val="Descripcin"/>
        <w:rPr>
          <w:i w:val="0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170BF380" w14:textId="77777777" w:rsidR="003B376E" w:rsidRDefault="00381FB0" w:rsidP="00FD262F">
      <w:pPr>
        <w:pStyle w:val="Descripcin"/>
        <w:rPr>
          <w:i w:val="0"/>
        </w:rPr>
      </w:pPr>
      <w:r>
        <w:rPr>
          <w:i w:val="0"/>
        </w:rPr>
        <w:t>S</w:t>
      </w:r>
      <w:r w:rsidR="00A04D18">
        <w:rPr>
          <w:i w:val="0"/>
        </w:rPr>
        <w:t>i se</w:t>
      </w:r>
      <w:r>
        <w:rPr>
          <w:i w:val="0"/>
        </w:rPr>
        <w:t xml:space="preserve"> hace el análisis generar lo que nos queda es que solo se va a coger </w:t>
      </w:r>
      <w:r w:rsidR="00A04D18">
        <w:rPr>
          <w:i w:val="0"/>
        </w:rPr>
        <w:t xml:space="preserve">y se va a hacer un proceso </w:t>
      </w:r>
      <w:r w:rsidR="005C2CBF">
        <w:rPr>
          <w:i w:val="0"/>
        </w:rPr>
        <w:t>de comparación de cada una de las abejas con respecto a las que se encuentran en ese lugar o áre</w:t>
      </w:r>
      <w:r w:rsidR="00452863">
        <w:rPr>
          <w:i w:val="0"/>
        </w:rPr>
        <w:t>a.</w:t>
      </w:r>
    </w:p>
    <w:p w14:paraId="4591065D" w14:textId="77777777" w:rsidR="008A59AF" w:rsidRDefault="003B376E" w:rsidP="00FD262F">
      <w:pPr>
        <w:pStyle w:val="Descripcin"/>
        <w:rPr>
          <w:i w:val="0"/>
        </w:rPr>
      </w:pPr>
      <w:r>
        <w:rPr>
          <w:i w:val="0"/>
        </w:rPr>
        <w:t>Logrando hacer el proceso mas optimo ya que la complejidad quedaría O(</w:t>
      </w:r>
      <w:proofErr w:type="spellStart"/>
      <w:r>
        <w:rPr>
          <w:i w:val="0"/>
        </w:rPr>
        <w:t>fr</w:t>
      </w:r>
      <w:proofErr w:type="spellEnd"/>
      <w:r>
        <w:rPr>
          <w:i w:val="0"/>
        </w:rPr>
        <w:t>*n)</w:t>
      </w:r>
      <w:r w:rsidR="008A59AF">
        <w:rPr>
          <w:i w:val="0"/>
        </w:rPr>
        <w:t xml:space="preserve">                                  </w:t>
      </w:r>
    </w:p>
    <w:p w14:paraId="485D4492" w14:textId="173B2FB9" w:rsidR="008A59AF" w:rsidRDefault="008A59AF" w:rsidP="00FD262F">
      <w:pPr>
        <w:pStyle w:val="Descripcin"/>
        <w:rPr>
          <w:i w:val="0"/>
        </w:rPr>
      </w:pPr>
      <w:proofErr w:type="spellStart"/>
      <w:r w:rsidRPr="008A59AF">
        <w:rPr>
          <w:b/>
          <w:i w:val="0"/>
        </w:rPr>
        <w:t>f</w:t>
      </w:r>
      <w:r w:rsidR="003B376E" w:rsidRPr="008A59AF">
        <w:rPr>
          <w:b/>
          <w:i w:val="0"/>
        </w:rPr>
        <w:t>r</w:t>
      </w:r>
      <w:proofErr w:type="spellEnd"/>
      <w:r w:rsidR="003B376E">
        <w:rPr>
          <w:i w:val="0"/>
        </w:rPr>
        <w:t xml:space="preserve">: abeja que se va </w:t>
      </w:r>
      <w:r>
        <w:rPr>
          <w:i w:val="0"/>
        </w:rPr>
        <w:t xml:space="preserve">a comparar con el resto                                     </w:t>
      </w:r>
      <w:r w:rsidRPr="008A59AF">
        <w:rPr>
          <w:b/>
          <w:i w:val="0"/>
        </w:rPr>
        <w:t>n</w:t>
      </w:r>
      <w:r>
        <w:rPr>
          <w:i w:val="0"/>
        </w:rPr>
        <w:t xml:space="preserve">: cantidad de abejas que se encuentran en el área. </w:t>
      </w:r>
    </w:p>
    <w:p w14:paraId="047198B3" w14:textId="05C81FB9" w:rsidR="00786602" w:rsidRDefault="00BA0A92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5.4 </w:t>
      </w:r>
      <w:r w:rsidR="009B2CC0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>Análisis de complejidad</w:t>
      </w:r>
      <w:r w:rsidR="00786602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>.</w:t>
      </w:r>
    </w:p>
    <w:p w14:paraId="6975A916" w14:textId="77777777" w:rsidR="00E925AB" w:rsidRDefault="00E925AB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786602" w14:paraId="635D4A67" w14:textId="77777777" w:rsidTr="00786602">
        <w:tc>
          <w:tcPr>
            <w:tcW w:w="2407" w:type="dxa"/>
          </w:tcPr>
          <w:p w14:paraId="081DAEF3" w14:textId="54F0B9D3" w:rsidR="00786602" w:rsidRDefault="00786602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Método</w:t>
            </w:r>
          </w:p>
        </w:tc>
        <w:tc>
          <w:tcPr>
            <w:tcW w:w="2407" w:type="dxa"/>
          </w:tcPr>
          <w:p w14:paraId="75CD6309" w14:textId="385F7942" w:rsidR="00786602" w:rsidRDefault="00786602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Complejidad</w:t>
            </w:r>
          </w:p>
        </w:tc>
      </w:tr>
      <w:tr w:rsidR="00786602" w14:paraId="1D4D99D5" w14:textId="77777777" w:rsidTr="00786602">
        <w:tc>
          <w:tcPr>
            <w:tcW w:w="2407" w:type="dxa"/>
          </w:tcPr>
          <w:p w14:paraId="4F43AA21" w14:textId="35DF7A10" w:rsidR="00786602" w:rsidRPr="00E925AB" w:rsidRDefault="002744A6">
            <w:pPr>
              <w:suppressAutoHyphens w:val="0"/>
              <w:spacing w:after="0"/>
              <w:jc w:val="left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 w:rsidRPr="00E925AB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Sacar los datos del archivo</w:t>
            </w:r>
          </w:p>
        </w:tc>
        <w:tc>
          <w:tcPr>
            <w:tcW w:w="2407" w:type="dxa"/>
          </w:tcPr>
          <w:p w14:paraId="71E29A7D" w14:textId="27242923" w:rsidR="00786602" w:rsidRPr="00E925AB" w:rsidRDefault="00E925AB" w:rsidP="00E925AB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 w:rsidRPr="00E925AB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O(n)</w:t>
            </w:r>
          </w:p>
        </w:tc>
      </w:tr>
      <w:tr w:rsidR="00E925AB" w14:paraId="10BEE0F0" w14:textId="77777777" w:rsidTr="00786602">
        <w:tc>
          <w:tcPr>
            <w:tcW w:w="2407" w:type="dxa"/>
          </w:tcPr>
          <w:p w14:paraId="1A527C77" w14:textId="7DC8CBA8" w:rsidR="00E925AB" w:rsidRPr="00E925AB" w:rsidRDefault="002E611E">
            <w:pPr>
              <w:suppressAutoHyphens w:val="0"/>
              <w:spacing w:after="0"/>
              <w:jc w:val="left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 xml:space="preserve">Insertar los datos a la </w:t>
            </w:r>
            <w:r w:rsidR="00F34229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 xml:space="preserve">lista enlazada </w:t>
            </w:r>
          </w:p>
        </w:tc>
        <w:tc>
          <w:tcPr>
            <w:tcW w:w="2407" w:type="dxa"/>
          </w:tcPr>
          <w:p w14:paraId="697D8E09" w14:textId="4F31CB68" w:rsidR="00E925AB" w:rsidRPr="00E925AB" w:rsidRDefault="00F34229" w:rsidP="00E925AB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proofErr w:type="gramStart"/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O(</w:t>
            </w:r>
            <w:proofErr w:type="gramEnd"/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1)</w:t>
            </w:r>
          </w:p>
        </w:tc>
      </w:tr>
      <w:tr w:rsidR="00F34229" w14:paraId="669FA66F" w14:textId="77777777" w:rsidTr="00786602">
        <w:tc>
          <w:tcPr>
            <w:tcW w:w="2407" w:type="dxa"/>
          </w:tcPr>
          <w:p w14:paraId="31B0C494" w14:textId="126E838F" w:rsidR="00F34229" w:rsidRDefault="00F34229">
            <w:pPr>
              <w:suppressAutoHyphens w:val="0"/>
              <w:spacing w:after="0"/>
              <w:jc w:val="left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Comparar los datos</w:t>
            </w:r>
          </w:p>
        </w:tc>
        <w:tc>
          <w:tcPr>
            <w:tcW w:w="2407" w:type="dxa"/>
          </w:tcPr>
          <w:p w14:paraId="6572226D" w14:textId="0DB1ECA9" w:rsidR="00F34229" w:rsidRDefault="00F34229" w:rsidP="00E925AB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O</w:t>
            </w:r>
            <w:r w:rsidR="004137D7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(</w:t>
            </w:r>
            <w:proofErr w:type="spellStart"/>
            <w:r w:rsidR="004137D7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fr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*</w:t>
            </w:r>
            <w:r w:rsidR="004137D7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n</w:t>
            </w: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)</w:t>
            </w:r>
          </w:p>
        </w:tc>
      </w:tr>
    </w:tbl>
    <w:p w14:paraId="197E924B" w14:textId="1487BDEF" w:rsidR="00786602" w:rsidRDefault="00786602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</w:p>
    <w:p w14:paraId="368E3804" w14:textId="7D294169" w:rsidR="007C5ACC" w:rsidRDefault="009910B5">
      <w:pPr>
        <w:suppressAutoHyphens w:val="0"/>
        <w:spacing w:after="0"/>
        <w:jc w:val="left"/>
        <w:rPr>
          <w:b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>5.5</w:t>
      </w:r>
      <w:r w:rsidR="00894B18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 </w:t>
      </w:r>
      <w:r w:rsidR="00894B18" w:rsidRPr="00C77A76">
        <w:rPr>
          <w:b/>
          <w:sz w:val="24"/>
          <w:szCs w:val="24"/>
        </w:rPr>
        <w:t>Prueba del algoritmo con diferentes datos procesados</w:t>
      </w:r>
      <w:r w:rsidR="00894B18">
        <w:rPr>
          <w:b/>
          <w:sz w:val="24"/>
          <w:szCs w:val="24"/>
        </w:rPr>
        <w:t xml:space="preserve"> para calcular el tiempo de ejecución</w:t>
      </w:r>
      <w:r w:rsidR="00894B18" w:rsidRPr="00C77A76">
        <w:rPr>
          <w:b/>
          <w:sz w:val="24"/>
          <w:szCs w:val="24"/>
        </w:rPr>
        <w:t>.</w:t>
      </w:r>
    </w:p>
    <w:p w14:paraId="32BF486A" w14:textId="6F49DA4E" w:rsidR="00894B18" w:rsidRDefault="00894B18">
      <w:pPr>
        <w:suppressAutoHyphens w:val="0"/>
        <w:spacing w:after="0"/>
        <w:jc w:val="left"/>
        <w:rPr>
          <w:b/>
          <w:sz w:val="24"/>
          <w:szCs w:val="24"/>
        </w:rPr>
      </w:pP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407"/>
        <w:gridCol w:w="2691"/>
      </w:tblGrid>
      <w:tr w:rsidR="00894B18" w14:paraId="35A4A582" w14:textId="77777777" w:rsidTr="00FF7D95">
        <w:tc>
          <w:tcPr>
            <w:tcW w:w="2407" w:type="dxa"/>
          </w:tcPr>
          <w:p w14:paraId="4D926BF6" w14:textId="5A8EF8AA" w:rsidR="00894B18" w:rsidRDefault="00894B18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Cantidad de abejas</w:t>
            </w:r>
          </w:p>
        </w:tc>
        <w:tc>
          <w:tcPr>
            <w:tcW w:w="2691" w:type="dxa"/>
          </w:tcPr>
          <w:p w14:paraId="0544A618" w14:textId="1D4DC57B" w:rsidR="00894B18" w:rsidRDefault="00894B18">
            <w:pPr>
              <w:suppressAutoHyphens w:val="0"/>
              <w:spacing w:after="0"/>
              <w:jc w:val="left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Tiempo en milisegundo</w:t>
            </w:r>
            <w:r w:rsidR="00FF7D9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" w:eastAsia="es-ES"/>
              </w:rPr>
              <w:t>s</w:t>
            </w:r>
          </w:p>
        </w:tc>
      </w:tr>
      <w:tr w:rsidR="00FF7D95" w14:paraId="2F5EA4F9" w14:textId="77777777" w:rsidTr="00FF7D95">
        <w:tc>
          <w:tcPr>
            <w:tcW w:w="2407" w:type="dxa"/>
          </w:tcPr>
          <w:p w14:paraId="69A2E25A" w14:textId="1A368B9B" w:rsidR="00FF7D95" w:rsidRPr="00FF7D95" w:rsidRDefault="00FF7D95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4</w:t>
            </w:r>
          </w:p>
        </w:tc>
        <w:tc>
          <w:tcPr>
            <w:tcW w:w="2691" w:type="dxa"/>
          </w:tcPr>
          <w:p w14:paraId="28D285AA" w14:textId="7E8AC59E" w:rsidR="00FF7D95" w:rsidRPr="004C4D72" w:rsidRDefault="004C4D72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 w:rsidRPr="004C4D72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</w:t>
            </w:r>
          </w:p>
        </w:tc>
      </w:tr>
      <w:tr w:rsidR="004C4D72" w14:paraId="3F28EBEE" w14:textId="77777777" w:rsidTr="00FF7D95">
        <w:tc>
          <w:tcPr>
            <w:tcW w:w="2407" w:type="dxa"/>
          </w:tcPr>
          <w:p w14:paraId="15346E85" w14:textId="4D654D8B" w:rsidR="004C4D72" w:rsidRDefault="0045770F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</w:t>
            </w:r>
          </w:p>
        </w:tc>
        <w:tc>
          <w:tcPr>
            <w:tcW w:w="2691" w:type="dxa"/>
          </w:tcPr>
          <w:p w14:paraId="1780B192" w14:textId="7F744A32" w:rsidR="004C4D72" w:rsidRPr="004C4D72" w:rsidRDefault="0045770F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</w:t>
            </w:r>
            <w:r w:rsidR="00771F2D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3</w:t>
            </w:r>
          </w:p>
        </w:tc>
      </w:tr>
      <w:tr w:rsidR="00FF530E" w14:paraId="7AD816DB" w14:textId="77777777" w:rsidTr="00FF7D95">
        <w:tc>
          <w:tcPr>
            <w:tcW w:w="2407" w:type="dxa"/>
          </w:tcPr>
          <w:p w14:paraId="73230097" w14:textId="75237A5A" w:rsidR="00FF530E" w:rsidRDefault="00F338E3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</w:t>
            </w:r>
          </w:p>
        </w:tc>
        <w:tc>
          <w:tcPr>
            <w:tcW w:w="2691" w:type="dxa"/>
          </w:tcPr>
          <w:p w14:paraId="20DA8975" w14:textId="7812AAAC" w:rsidR="00FF530E" w:rsidRDefault="00221F72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14</w:t>
            </w:r>
          </w:p>
        </w:tc>
      </w:tr>
      <w:tr w:rsidR="00BE3DFA" w14:paraId="6EECEE19" w14:textId="77777777" w:rsidTr="00FF7D95">
        <w:tc>
          <w:tcPr>
            <w:tcW w:w="2407" w:type="dxa"/>
          </w:tcPr>
          <w:p w14:paraId="0EA80804" w14:textId="2B8D40F2" w:rsidR="00BE3DFA" w:rsidRDefault="00BE3DFA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</w:t>
            </w:r>
          </w:p>
        </w:tc>
        <w:tc>
          <w:tcPr>
            <w:tcW w:w="2691" w:type="dxa"/>
          </w:tcPr>
          <w:p w14:paraId="5F482CD6" w14:textId="415FA548" w:rsidR="00BE3DFA" w:rsidRDefault="005557CA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25</w:t>
            </w:r>
          </w:p>
        </w:tc>
      </w:tr>
      <w:tr w:rsidR="00AD47F4" w14:paraId="404E4726" w14:textId="77777777" w:rsidTr="00FF7D95">
        <w:tc>
          <w:tcPr>
            <w:tcW w:w="2407" w:type="dxa"/>
          </w:tcPr>
          <w:p w14:paraId="2C074BF5" w14:textId="76E1023A" w:rsidR="00AD47F4" w:rsidRDefault="00B16ECB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150</w:t>
            </w:r>
          </w:p>
        </w:tc>
        <w:tc>
          <w:tcPr>
            <w:tcW w:w="2691" w:type="dxa"/>
          </w:tcPr>
          <w:p w14:paraId="2EF9CD86" w14:textId="448DD721" w:rsidR="00AD47F4" w:rsidRDefault="00CB1B93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28</w:t>
            </w:r>
          </w:p>
        </w:tc>
      </w:tr>
      <w:tr w:rsidR="00B16ECB" w14:paraId="1F810E3D" w14:textId="77777777" w:rsidTr="00FF7D95">
        <w:tc>
          <w:tcPr>
            <w:tcW w:w="2407" w:type="dxa"/>
          </w:tcPr>
          <w:p w14:paraId="461305DE" w14:textId="2979D659" w:rsidR="00B16ECB" w:rsidRDefault="00696BBC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1000</w:t>
            </w:r>
          </w:p>
        </w:tc>
        <w:tc>
          <w:tcPr>
            <w:tcW w:w="2691" w:type="dxa"/>
          </w:tcPr>
          <w:p w14:paraId="62D4F9D3" w14:textId="056AD5B8" w:rsidR="00B16ECB" w:rsidRDefault="0098672E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82</w:t>
            </w:r>
          </w:p>
        </w:tc>
      </w:tr>
      <w:tr w:rsidR="00696BBC" w14:paraId="2F390673" w14:textId="77777777" w:rsidTr="00FF7D95">
        <w:tc>
          <w:tcPr>
            <w:tcW w:w="2407" w:type="dxa"/>
          </w:tcPr>
          <w:p w14:paraId="7E006AB2" w14:textId="318FF9FD" w:rsidR="00696BBC" w:rsidRDefault="006529FD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1500</w:t>
            </w:r>
          </w:p>
        </w:tc>
        <w:tc>
          <w:tcPr>
            <w:tcW w:w="2691" w:type="dxa"/>
          </w:tcPr>
          <w:p w14:paraId="710A324F" w14:textId="1906EDBD" w:rsidR="00696BBC" w:rsidRDefault="00F65EAE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76</w:t>
            </w:r>
          </w:p>
        </w:tc>
      </w:tr>
      <w:tr w:rsidR="009A650B" w14:paraId="2FB830A4" w14:textId="77777777" w:rsidTr="00FF7D95">
        <w:tc>
          <w:tcPr>
            <w:tcW w:w="2407" w:type="dxa"/>
          </w:tcPr>
          <w:p w14:paraId="0CA3A4A8" w14:textId="53AB8940" w:rsidR="009A650B" w:rsidRDefault="009A650B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10000</w:t>
            </w:r>
          </w:p>
        </w:tc>
        <w:tc>
          <w:tcPr>
            <w:tcW w:w="2691" w:type="dxa"/>
          </w:tcPr>
          <w:p w14:paraId="7CF074A7" w14:textId="43740C0A" w:rsidR="009A650B" w:rsidRDefault="009A650B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224</w:t>
            </w:r>
          </w:p>
        </w:tc>
      </w:tr>
      <w:tr w:rsidR="0045103A" w14:paraId="383D4DC4" w14:textId="77777777" w:rsidTr="00FF7D95">
        <w:tc>
          <w:tcPr>
            <w:tcW w:w="2407" w:type="dxa"/>
          </w:tcPr>
          <w:p w14:paraId="337CA9D7" w14:textId="3FAFB5E2" w:rsidR="0045103A" w:rsidRDefault="0045103A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lastRenderedPageBreak/>
              <w:t>15</w:t>
            </w:r>
            <w:r w:rsidR="00EB0B34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000</w:t>
            </w:r>
          </w:p>
        </w:tc>
        <w:tc>
          <w:tcPr>
            <w:tcW w:w="2691" w:type="dxa"/>
          </w:tcPr>
          <w:p w14:paraId="508C7A51" w14:textId="15140094" w:rsidR="0045103A" w:rsidRDefault="00EB0B34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350</w:t>
            </w:r>
          </w:p>
        </w:tc>
      </w:tr>
      <w:tr w:rsidR="00CE6DC5" w14:paraId="3A56F45C" w14:textId="77777777" w:rsidTr="00FF7D95">
        <w:tc>
          <w:tcPr>
            <w:tcW w:w="2407" w:type="dxa"/>
          </w:tcPr>
          <w:p w14:paraId="43A1705B" w14:textId="77DFD99B" w:rsidR="00CE6DC5" w:rsidRDefault="00F51FB9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1000000</w:t>
            </w:r>
          </w:p>
        </w:tc>
        <w:tc>
          <w:tcPr>
            <w:tcW w:w="2691" w:type="dxa"/>
          </w:tcPr>
          <w:p w14:paraId="23602422" w14:textId="15759C64" w:rsidR="00CE6DC5" w:rsidRDefault="00F51FB9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35</w:t>
            </w:r>
            <w:r w:rsidR="007F5C16"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28</w:t>
            </w:r>
          </w:p>
        </w:tc>
      </w:tr>
      <w:tr w:rsidR="009472B4" w14:paraId="2542E989" w14:textId="77777777" w:rsidTr="00FF7D95">
        <w:tc>
          <w:tcPr>
            <w:tcW w:w="2407" w:type="dxa"/>
          </w:tcPr>
          <w:p w14:paraId="2723E4F4" w14:textId="78EE8EA3" w:rsidR="009472B4" w:rsidRDefault="009472B4" w:rsidP="00FF7D95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1500000</w:t>
            </w:r>
          </w:p>
        </w:tc>
        <w:tc>
          <w:tcPr>
            <w:tcW w:w="2691" w:type="dxa"/>
          </w:tcPr>
          <w:p w14:paraId="27132A1A" w14:textId="17E84D49" w:rsidR="009472B4" w:rsidRDefault="00413728" w:rsidP="004C4D72">
            <w:pPr>
              <w:suppressAutoHyphens w:val="0"/>
              <w:spacing w:after="0"/>
              <w:jc w:val="center"/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  <w:lang w:val="es" w:eastAsia="es-ES"/>
              </w:rPr>
              <w:t>9526</w:t>
            </w:r>
          </w:p>
        </w:tc>
      </w:tr>
    </w:tbl>
    <w:p w14:paraId="7F48CD54" w14:textId="3DB847BF" w:rsidR="00894B18" w:rsidRDefault="00894B18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</w:p>
    <w:p w14:paraId="754EFE37" w14:textId="6D1D705E" w:rsidR="00733E2A" w:rsidRDefault="00733E2A" w:rsidP="00733E2A">
      <w:pPr>
        <w:rPr>
          <w:b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5.6 </w:t>
      </w:r>
      <w:r w:rsidRPr="000327B5">
        <w:rPr>
          <w:b/>
          <w:sz w:val="24"/>
          <w:szCs w:val="24"/>
        </w:rPr>
        <w:t>Prueba del algoritmo con diferentes datos procesados para calcular el consumo de memoria.</w:t>
      </w:r>
      <w:r w:rsidR="004C218B">
        <w:rPr>
          <w:b/>
          <w:sz w:val="24"/>
          <w:szCs w:val="24"/>
        </w:rPr>
        <w:t xml:space="preserve"> </w:t>
      </w:r>
    </w:p>
    <w:tbl>
      <w:tblPr>
        <w:tblStyle w:val="Tablaconcuadrcula"/>
        <w:tblW w:w="4655" w:type="dxa"/>
        <w:tblLook w:val="04A0" w:firstRow="1" w:lastRow="0" w:firstColumn="1" w:lastColumn="0" w:noHBand="0" w:noVBand="1"/>
      </w:tblPr>
      <w:tblGrid>
        <w:gridCol w:w="2198"/>
        <w:gridCol w:w="2457"/>
      </w:tblGrid>
      <w:tr w:rsidR="00733E2A" w14:paraId="4A35D313" w14:textId="77777777" w:rsidTr="004D3A9C">
        <w:trPr>
          <w:trHeight w:val="349"/>
        </w:trPr>
        <w:tc>
          <w:tcPr>
            <w:tcW w:w="2198" w:type="dxa"/>
          </w:tcPr>
          <w:p w14:paraId="727B811C" w14:textId="77777777" w:rsidR="00733E2A" w:rsidRDefault="00733E2A" w:rsidP="005D1D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 de abejas</w:t>
            </w:r>
          </w:p>
        </w:tc>
        <w:tc>
          <w:tcPr>
            <w:tcW w:w="2457" w:type="dxa"/>
          </w:tcPr>
          <w:p w14:paraId="0714F634" w14:textId="77777777" w:rsidR="00733E2A" w:rsidRDefault="00733E2A" w:rsidP="005D1D9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Memoria en MB</w:t>
            </w:r>
          </w:p>
        </w:tc>
      </w:tr>
      <w:tr w:rsidR="00733E2A" w14:paraId="336997A1" w14:textId="77777777" w:rsidTr="004D3A9C">
        <w:trPr>
          <w:trHeight w:val="349"/>
        </w:trPr>
        <w:tc>
          <w:tcPr>
            <w:tcW w:w="2198" w:type="dxa"/>
          </w:tcPr>
          <w:p w14:paraId="4DE7204B" w14:textId="79DBAA7F" w:rsidR="00733E2A" w:rsidRPr="00733E2A" w:rsidRDefault="00733E2A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7" w:type="dxa"/>
          </w:tcPr>
          <w:p w14:paraId="36CEB7AF" w14:textId="23BDB3C2" w:rsidR="00733E2A" w:rsidRPr="008F3C60" w:rsidRDefault="008F3C60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</w:tr>
      <w:tr w:rsidR="008F3C60" w14:paraId="432B8A55" w14:textId="77777777" w:rsidTr="004D3A9C">
        <w:trPr>
          <w:trHeight w:val="358"/>
        </w:trPr>
        <w:tc>
          <w:tcPr>
            <w:tcW w:w="2198" w:type="dxa"/>
          </w:tcPr>
          <w:p w14:paraId="2B8A4640" w14:textId="5EAA2B3C" w:rsidR="008F3C60" w:rsidRDefault="0070254B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57" w:type="dxa"/>
          </w:tcPr>
          <w:p w14:paraId="72B5CAA1" w14:textId="1EA3A358" w:rsidR="008F3C60" w:rsidRDefault="0070254B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0.576</w:t>
            </w:r>
          </w:p>
        </w:tc>
      </w:tr>
      <w:tr w:rsidR="00F338E3" w14:paraId="4206A7D8" w14:textId="77777777" w:rsidTr="004D3A9C">
        <w:trPr>
          <w:trHeight w:val="349"/>
        </w:trPr>
        <w:tc>
          <w:tcPr>
            <w:tcW w:w="2198" w:type="dxa"/>
          </w:tcPr>
          <w:p w14:paraId="5C650A67" w14:textId="0C6267F7" w:rsidR="00F338E3" w:rsidRDefault="00F338E3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57" w:type="dxa"/>
          </w:tcPr>
          <w:p w14:paraId="2B4CF2AD" w14:textId="46E05958" w:rsidR="00F338E3" w:rsidRDefault="00F338E3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B2288A">
              <w:rPr>
                <w:sz w:val="24"/>
                <w:szCs w:val="24"/>
              </w:rPr>
              <w:t>576</w:t>
            </w:r>
          </w:p>
        </w:tc>
      </w:tr>
      <w:tr w:rsidR="00BE3DFA" w14:paraId="006D3652" w14:textId="77777777" w:rsidTr="004D3A9C">
        <w:trPr>
          <w:trHeight w:val="349"/>
        </w:trPr>
        <w:tc>
          <w:tcPr>
            <w:tcW w:w="2198" w:type="dxa"/>
          </w:tcPr>
          <w:p w14:paraId="723A9502" w14:textId="6300CD5B" w:rsidR="00BE3DFA" w:rsidRDefault="00BE3DFA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457" w:type="dxa"/>
          </w:tcPr>
          <w:p w14:paraId="4C735ABF" w14:textId="4A49EFB8" w:rsidR="00BE3DFA" w:rsidRDefault="00AD47F4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1.2087</w:t>
            </w:r>
          </w:p>
        </w:tc>
      </w:tr>
      <w:tr w:rsidR="00B16ECB" w14:paraId="0F781ACC" w14:textId="77777777" w:rsidTr="004D3A9C">
        <w:trPr>
          <w:trHeight w:val="349"/>
        </w:trPr>
        <w:tc>
          <w:tcPr>
            <w:tcW w:w="2198" w:type="dxa"/>
          </w:tcPr>
          <w:p w14:paraId="48B8D6B2" w14:textId="525B7447" w:rsidR="00B16ECB" w:rsidRDefault="00B16ECB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457" w:type="dxa"/>
          </w:tcPr>
          <w:p w14:paraId="7611445A" w14:textId="1769244B" w:rsidR="00B16ECB" w:rsidRDefault="00B16ECB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CB1B93">
              <w:rPr>
                <w:sz w:val="24"/>
                <w:szCs w:val="24"/>
              </w:rPr>
              <w:t>153</w:t>
            </w:r>
          </w:p>
        </w:tc>
      </w:tr>
      <w:tr w:rsidR="00B16ECB" w14:paraId="6C0D06E4" w14:textId="77777777" w:rsidTr="004D3A9C">
        <w:trPr>
          <w:trHeight w:val="349"/>
        </w:trPr>
        <w:tc>
          <w:tcPr>
            <w:tcW w:w="2198" w:type="dxa"/>
          </w:tcPr>
          <w:p w14:paraId="45062200" w14:textId="438348D0" w:rsidR="00B16ECB" w:rsidRDefault="00696BBC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457" w:type="dxa"/>
          </w:tcPr>
          <w:p w14:paraId="17532707" w14:textId="41215CD7" w:rsidR="00B16ECB" w:rsidRDefault="00172DF2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F4318F">
              <w:rPr>
                <w:sz w:val="24"/>
                <w:szCs w:val="24"/>
              </w:rPr>
              <w:t>73</w:t>
            </w:r>
            <w:r w:rsidR="00045791">
              <w:rPr>
                <w:sz w:val="24"/>
                <w:szCs w:val="24"/>
              </w:rPr>
              <w:t>0</w:t>
            </w:r>
          </w:p>
        </w:tc>
      </w:tr>
      <w:tr w:rsidR="004D3A9C" w14:paraId="7FD3E812" w14:textId="77777777" w:rsidTr="004D3A9C">
        <w:trPr>
          <w:trHeight w:val="349"/>
        </w:trPr>
        <w:tc>
          <w:tcPr>
            <w:tcW w:w="2198" w:type="dxa"/>
          </w:tcPr>
          <w:p w14:paraId="75F48E01" w14:textId="6B3796C0" w:rsidR="004D3A9C" w:rsidRDefault="004D3A9C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</w:t>
            </w:r>
          </w:p>
        </w:tc>
        <w:tc>
          <w:tcPr>
            <w:tcW w:w="2457" w:type="dxa"/>
          </w:tcPr>
          <w:p w14:paraId="41F8C615" w14:textId="11E10404" w:rsidR="004D3A9C" w:rsidRDefault="002842E1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</w:t>
            </w:r>
            <w:r w:rsidR="0021654C">
              <w:rPr>
                <w:sz w:val="24"/>
                <w:szCs w:val="24"/>
              </w:rPr>
              <w:t>699</w:t>
            </w:r>
          </w:p>
        </w:tc>
      </w:tr>
      <w:tr w:rsidR="001D726E" w14:paraId="78DDBFF5" w14:textId="77777777" w:rsidTr="004D3A9C">
        <w:trPr>
          <w:trHeight w:val="349"/>
        </w:trPr>
        <w:tc>
          <w:tcPr>
            <w:tcW w:w="2198" w:type="dxa"/>
          </w:tcPr>
          <w:p w14:paraId="373B4371" w14:textId="76BD33EA" w:rsidR="001D726E" w:rsidRDefault="009A650B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2457" w:type="dxa"/>
          </w:tcPr>
          <w:p w14:paraId="77970D14" w14:textId="711F8A81" w:rsidR="001D726E" w:rsidRDefault="009A650B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10.38</w:t>
            </w:r>
          </w:p>
        </w:tc>
      </w:tr>
      <w:tr w:rsidR="00EB0B34" w14:paraId="02D66B20" w14:textId="77777777" w:rsidTr="004D3A9C">
        <w:trPr>
          <w:trHeight w:val="349"/>
        </w:trPr>
        <w:tc>
          <w:tcPr>
            <w:tcW w:w="2198" w:type="dxa"/>
          </w:tcPr>
          <w:p w14:paraId="5FC676F1" w14:textId="066809F9" w:rsidR="00EB0B34" w:rsidRDefault="00EB0B34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</w:p>
        </w:tc>
        <w:tc>
          <w:tcPr>
            <w:tcW w:w="2457" w:type="dxa"/>
          </w:tcPr>
          <w:p w14:paraId="5BCDD7A3" w14:textId="6670753B" w:rsidR="00EB0B34" w:rsidRDefault="00451CB9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15.572</w:t>
            </w:r>
          </w:p>
        </w:tc>
      </w:tr>
      <w:tr w:rsidR="00451CB9" w14:paraId="24594B25" w14:textId="77777777" w:rsidTr="004D3A9C">
        <w:trPr>
          <w:trHeight w:val="349"/>
        </w:trPr>
        <w:tc>
          <w:tcPr>
            <w:tcW w:w="2198" w:type="dxa"/>
          </w:tcPr>
          <w:p w14:paraId="538B25C3" w14:textId="2374EAC9" w:rsidR="00451CB9" w:rsidRDefault="007F5C16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</w:t>
            </w:r>
          </w:p>
        </w:tc>
        <w:tc>
          <w:tcPr>
            <w:tcW w:w="2457" w:type="dxa"/>
          </w:tcPr>
          <w:p w14:paraId="1C347AD7" w14:textId="31F622E5" w:rsidR="00451CB9" w:rsidRDefault="00840E5C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155.504</w:t>
            </w:r>
          </w:p>
        </w:tc>
      </w:tr>
      <w:tr w:rsidR="00413728" w14:paraId="6CFF9652" w14:textId="77777777" w:rsidTr="004D3A9C">
        <w:trPr>
          <w:trHeight w:val="349"/>
        </w:trPr>
        <w:tc>
          <w:tcPr>
            <w:tcW w:w="2198" w:type="dxa"/>
          </w:tcPr>
          <w:p w14:paraId="6DCB3CCB" w14:textId="29DF39DF" w:rsidR="00413728" w:rsidRDefault="00413728" w:rsidP="00733E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15000</w:t>
            </w:r>
            <w:r w:rsidR="003007D7">
              <w:rPr>
                <w:sz w:val="24"/>
                <w:szCs w:val="24"/>
              </w:rPr>
              <w:t>00</w:t>
            </w:r>
          </w:p>
        </w:tc>
        <w:tc>
          <w:tcPr>
            <w:tcW w:w="2457" w:type="dxa"/>
          </w:tcPr>
          <w:p w14:paraId="28E825D1" w14:textId="78FDBCCD" w:rsidR="00413728" w:rsidRDefault="003007D7" w:rsidP="008F3C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274.184</w:t>
            </w:r>
          </w:p>
        </w:tc>
      </w:tr>
    </w:tbl>
    <w:p w14:paraId="65E5C384" w14:textId="77777777" w:rsidR="00441F33" w:rsidRDefault="00441F33" w:rsidP="00441F33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</w:p>
    <w:p w14:paraId="711A2972" w14:textId="7C8BA335" w:rsidR="00441F33" w:rsidRDefault="00103EE1" w:rsidP="00441F33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5.6 </w:t>
      </w:r>
      <w:r w:rsidR="001B7EC4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>Análisis</w:t>
      </w: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 </w:t>
      </w:r>
    </w:p>
    <w:p w14:paraId="2C28D2F8" w14:textId="77777777" w:rsidR="004049B2" w:rsidRDefault="001B7EC4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Se puede observar </w:t>
      </w:r>
      <w:r w:rsidR="00E5042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que entre mas se </w:t>
      </w:r>
      <w:r w:rsidR="006975B5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dividan</w:t>
      </w:r>
      <w:r w:rsidR="00E5042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las </w:t>
      </w:r>
      <w:r w:rsidR="006975B5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áreas mas eficientes se vuelve el algoritmo, ya que </w:t>
      </w:r>
      <w:r w:rsidR="004A410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simplemente es</w:t>
      </w:r>
      <w:r w:rsidR="00632EE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cuestión de comparar las distancias de </w:t>
      </w:r>
      <w:r w:rsidR="005626A0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la abeja</w:t>
      </w:r>
      <w:r w:rsidR="00632EE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por grupos, generando </w:t>
      </w:r>
    </w:p>
    <w:p w14:paraId="1401317D" w14:textId="61559000" w:rsidR="001B7EC4" w:rsidRDefault="00632EE1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una </w:t>
      </w:r>
      <w:r w:rsidR="00F4777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complejidad </w:t>
      </w:r>
      <w:r w:rsidR="004049B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más</w:t>
      </w:r>
      <w:r w:rsidR="00F4777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considerada a la hora de</w:t>
      </w:r>
      <w:r w:rsidR="00512D0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4A410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desarrollar algoritmos para este tipo de problemas</w:t>
      </w:r>
      <w:r w:rsidR="005626A0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</w:p>
    <w:p w14:paraId="27F625E1" w14:textId="2917DF70" w:rsidR="005626A0" w:rsidRDefault="005626A0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13E39618" w14:textId="77777777" w:rsidR="005626A0" w:rsidRDefault="005626A0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042DA501" w14:textId="38953910" w:rsidR="005626A0" w:rsidRDefault="0028585C" w:rsidP="00441F33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  <w:r w:rsidRPr="00812D3A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6. </w:t>
      </w:r>
      <w:r w:rsidR="00812D3A" w:rsidRPr="00812D3A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 xml:space="preserve">conclusión </w:t>
      </w:r>
    </w:p>
    <w:p w14:paraId="4FBAF2DA" w14:textId="52037F71" w:rsidR="00812D3A" w:rsidRDefault="00812D3A" w:rsidP="00441F33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</w:p>
    <w:p w14:paraId="3B2C4BE2" w14:textId="77777777" w:rsidR="00E125E2" w:rsidRDefault="00812D3A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En el mundo día a día nos enfrentamos a femémonos naturales que pueden ser </w:t>
      </w:r>
      <w:r w:rsidR="00512D0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mode</w:t>
      </w:r>
      <w:r w:rsidR="004F629A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lados y </w:t>
      </w:r>
      <w:r w:rsidR="00F227C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solucionados por medio de algoritmos </w:t>
      </w:r>
      <w:r w:rsidR="00EC0B6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véase</w:t>
      </w:r>
      <w:r w:rsidR="00A47B5F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el caso que abordamos </w:t>
      </w:r>
      <w:r w:rsidR="00357D16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e</w:t>
      </w:r>
      <w:r w:rsidR="00A47B5F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intentamos buscar una </w:t>
      </w:r>
      <w:r w:rsidR="00EC0B6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solución</w:t>
      </w:r>
      <w:r w:rsidR="00A47B5F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80410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óptima</w:t>
      </w:r>
      <w:r w:rsidR="00EC0B6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para detectar posibles </w:t>
      </w:r>
      <w:r w:rsidR="00357D16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colisiones</w:t>
      </w:r>
      <w:r w:rsidR="00EC0B6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entre abejas robóticas</w:t>
      </w:r>
      <w:r w:rsidR="006A2310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. </w:t>
      </w:r>
    </w:p>
    <w:p w14:paraId="6132525F" w14:textId="68B30300" w:rsidR="00536DB3" w:rsidRDefault="005953D7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Para esto inicialmente se </w:t>
      </w:r>
      <w:r w:rsidR="007F63C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planteó</w:t>
      </w: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7F63C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una estructura basada</w:t>
      </w:r>
      <w:r w:rsidR="00E125E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en </w:t>
      </w:r>
      <w:r w:rsidR="007F63C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cola</w:t>
      </w:r>
      <w:r w:rsidR="00E125E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s donde </w:t>
      </w:r>
      <w:r w:rsidR="007F63C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la cantidad x de abejas ingresaban y se acomodaban en una cola para empezar a implementarse </w:t>
      </w:r>
      <w:r w:rsidR="009853A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la recursión de comparación, </w:t>
      </w:r>
      <w:r w:rsidR="005F0538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este proceso según el </w:t>
      </w:r>
      <w:r w:rsidR="00A02CB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análisis</w:t>
      </w:r>
      <w:r w:rsidR="005F0538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y la </w:t>
      </w:r>
      <w:r w:rsidR="00A02CB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tabla</w:t>
      </w:r>
      <w:r w:rsidR="005F0538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de datos</w:t>
      </w:r>
      <w:r w:rsidR="00A02CB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solo era eficiente para cantidad </w:t>
      </w:r>
      <w:r w:rsidR="004B4AD6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menor o igual a 1500 abejas</w:t>
      </w:r>
      <w:r w:rsidR="00A3677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, </w:t>
      </w:r>
      <w:r w:rsidR="00170B2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dándonos</w:t>
      </w:r>
      <w:r w:rsidR="001A6C9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una </w:t>
      </w:r>
      <w:r w:rsidR="00170B2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visión</w:t>
      </w:r>
      <w:r w:rsidR="001A6C9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global del algoritmo que era poco eficiente ya que no</w:t>
      </w:r>
      <w:r w:rsidR="00A3677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73431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necesariamente van a haber esa cantidad limitada de abejas</w:t>
      </w:r>
      <w:r w:rsidR="0014635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</w:p>
    <w:p w14:paraId="25ABD710" w14:textId="734E67B3" w:rsidR="004D5A91" w:rsidRDefault="004D5A91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2EEECD5A" w14:textId="1A48CEDD" w:rsidR="00261484" w:rsidRDefault="00B278B5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Con un nuevo objetivo </w:t>
      </w:r>
      <w:r w:rsidR="0077665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en mente se procede a buscar he investigar sobre posibles alternativas de desarrollo para convertir el algoritmo lo mas optimo y poder cumplir con </w:t>
      </w:r>
      <w:r w:rsidR="00320DD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una mayor cantidad</w:t>
      </w:r>
      <w:r w:rsidR="0077665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de datos</w:t>
      </w:r>
      <w:r w:rsidR="006070F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, dándole vida a la estructura </w:t>
      </w:r>
      <w:proofErr w:type="spellStart"/>
      <w:r w:rsidR="006070F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octree</w:t>
      </w:r>
      <w:proofErr w:type="spellEnd"/>
      <w:r w:rsidR="00320DD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, una estructura altamente eficiente que trabaja con el paradigma divide y vencerás, </w:t>
      </w:r>
      <w:r w:rsidR="00FC33C5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dándole</w:t>
      </w:r>
      <w:r w:rsidR="00320DDB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c</w:t>
      </w:r>
      <w:r w:rsidR="00FC33C5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amino un nuevo algoritmo que cumplirá con los requisitos planteados </w:t>
      </w:r>
      <w:r w:rsidR="00A3754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anteriormente</w:t>
      </w:r>
      <w:r w:rsidR="00B06D0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</w:p>
    <w:p w14:paraId="7634AD9A" w14:textId="77777777" w:rsidR="00261484" w:rsidRDefault="00261484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02881C3B" w14:textId="5DF4EB6C" w:rsidR="00441F33" w:rsidRDefault="00B06D0D" w:rsidP="00441F33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Al hacer </w:t>
      </w:r>
      <w:r w:rsidR="001D27D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un paralelo de los datos obtenidos </w:t>
      </w:r>
      <w:r w:rsidR="00CB0A0F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sobre estas dos estructuras </w:t>
      </w:r>
      <w:r w:rsidR="00B8094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se concluye</w:t>
      </w:r>
      <w:r w:rsidR="00CD42F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que esta ultima estructura es las mas eficiente con respecto a la primera ya que</w:t>
      </w:r>
      <w:r w:rsidR="0026148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</w:p>
    <w:p w14:paraId="794F7466" w14:textId="5209A8D3" w:rsidR="00D762BD" w:rsidRDefault="00130837" w:rsidP="00D762BD">
      <w:pPr>
        <w:pStyle w:val="Prrafodelista"/>
        <w:numPr>
          <w:ilvl w:val="0"/>
          <w:numId w:val="23"/>
        </w:num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Permite evaluar la cantidad n de abejas</w:t>
      </w:r>
      <w:r w:rsidR="00D762BD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</w:p>
    <w:p w14:paraId="579E8463" w14:textId="03874CB3" w:rsidR="00D762BD" w:rsidRDefault="00DB5824" w:rsidP="00D762BD">
      <w:pPr>
        <w:pStyle w:val="Prrafodelista"/>
        <w:numPr>
          <w:ilvl w:val="0"/>
          <w:numId w:val="23"/>
        </w:num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Resuelve los problemas en un tiempo relativamente </w:t>
      </w:r>
      <w:r w:rsidR="00CD698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corto. </w:t>
      </w:r>
    </w:p>
    <w:p w14:paraId="789614A3" w14:textId="17F87F74" w:rsidR="00CD6984" w:rsidRDefault="007227C4" w:rsidP="00D762BD">
      <w:pPr>
        <w:pStyle w:val="Prrafodelista"/>
        <w:numPr>
          <w:ilvl w:val="0"/>
          <w:numId w:val="23"/>
        </w:num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Y se puede generalizar para diferentes modelos de algoritmos.</w:t>
      </w:r>
    </w:p>
    <w:p w14:paraId="333E4A3A" w14:textId="090953FA" w:rsidR="00261484" w:rsidRDefault="00261484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45E7514C" w14:textId="4D849C18" w:rsidR="00261484" w:rsidRDefault="00BD6F9E" w:rsidP="00261484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  <w:r w:rsidRPr="00BD6F9E"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t>6.1 Trabajos futuros</w:t>
      </w:r>
    </w:p>
    <w:p w14:paraId="73653482" w14:textId="3CB9BE45" w:rsidR="00BD6F9E" w:rsidRDefault="00BD6F9E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22C40F22" w14:textId="77777777" w:rsidR="001026A1" w:rsidRDefault="003737F5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“La curiosidad mato el gato</w:t>
      </w:r>
      <w:proofErr w:type="gramStart"/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” </w:t>
      </w:r>
      <w:r w:rsidR="00BE1397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,</w:t>
      </w:r>
      <w:proofErr w:type="gramEnd"/>
      <w:r w:rsidR="00220E9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0C2A4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Motivado por la </w:t>
      </w:r>
      <w:r w:rsidR="004817E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construcción</w:t>
      </w:r>
      <w:r w:rsidR="000C2A4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y desarrollo </w:t>
      </w:r>
      <w:r w:rsidR="004817E2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de </w:t>
      </w:r>
      <w:r w:rsidR="000C2A4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todo tipo de robots </w:t>
      </w:r>
      <w:r w:rsidR="00BC40D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se globaliza la idea de cómo sincronizar una cantidad de drones para que trabajen en conjunto sin que estén en riesgo de colisión, por eso a futuros se </w:t>
      </w:r>
      <w:r w:rsidR="0041107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pretende</w:t>
      </w:r>
      <w:r w:rsidR="00BC40D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desarrollar un simulación con gemelos digitales de drones </w:t>
      </w:r>
      <w:r w:rsidR="0041107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en movimiento</w:t>
      </w:r>
      <w:r w:rsidR="00C85486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ejecutando una tarea en específico</w:t>
      </w:r>
      <w:r w:rsidR="00FE1674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, para evaluar de como en la vida real se podría implementar</w:t>
      </w:r>
      <w:r w:rsidR="001026A1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. </w:t>
      </w:r>
    </w:p>
    <w:p w14:paraId="51ED4F7F" w14:textId="77777777" w:rsidR="001026A1" w:rsidRDefault="001026A1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712DA9FE" w14:textId="77777777" w:rsidR="00B1004A" w:rsidRDefault="00B1004A" w:rsidP="00261484">
      <w:pPr>
        <w:suppressAutoHyphens w:val="0"/>
        <w:spacing w:after="0"/>
        <w:jc w:val="left"/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es" w:eastAsia="es-ES"/>
        </w:rPr>
        <w:lastRenderedPageBreak/>
        <w:t>AGRADECIMIENTOS.</w:t>
      </w:r>
    </w:p>
    <w:p w14:paraId="386BB4EF" w14:textId="77777777" w:rsidR="00B1004A" w:rsidRDefault="00B1004A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3CC52CA4" w14:textId="701F12EE" w:rsidR="00BD6F9E" w:rsidRPr="00BD6F9E" w:rsidRDefault="00B1004A" w:rsidP="00261484">
      <w:pPr>
        <w:suppressAutoHyphens w:val="0"/>
        <w:spacing w:after="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  <w:r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Este proyecto se lo dedico a mi madre y mi padre </w:t>
      </w:r>
      <w:r w:rsidR="0005041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pilares principales </w:t>
      </w:r>
      <w:r w:rsidR="00CC470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de que yo </w:t>
      </w:r>
      <w:r w:rsidR="00D11FC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esté</w:t>
      </w:r>
      <w:r w:rsidR="00CC470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estudiando esta </w:t>
      </w:r>
      <w:r w:rsidR="00D11FCE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hermosa</w:t>
      </w:r>
      <w:r w:rsidR="00CC470C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carrera,</w:t>
      </w:r>
      <w:r w:rsidR="00EC1663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  <w:r w:rsidR="0084632A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agradezco al investigador y científico de datos Diego Cárdenas por sus recomendaciones y sugerencias</w:t>
      </w:r>
      <w:r w:rsidR="007D495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>.</w:t>
      </w:r>
      <w:r w:rsidR="00411079">
        <w:rPr>
          <w:rFonts w:ascii="Calibri" w:hAnsi="Calibri" w:cs="Calibri"/>
          <w:bCs/>
          <w:color w:val="000000"/>
          <w:sz w:val="24"/>
          <w:szCs w:val="24"/>
          <w:lang w:val="es" w:eastAsia="es-ES"/>
        </w:rPr>
        <w:t xml:space="preserve"> </w:t>
      </w:r>
    </w:p>
    <w:p w14:paraId="0AA7C03D" w14:textId="77777777" w:rsidR="007227C4" w:rsidRPr="00261484" w:rsidRDefault="007227C4" w:rsidP="00261484">
      <w:pPr>
        <w:suppressAutoHyphens w:val="0"/>
        <w:spacing w:after="0"/>
        <w:ind w:left="360"/>
        <w:jc w:val="left"/>
        <w:rPr>
          <w:rFonts w:ascii="Calibri" w:hAnsi="Calibri" w:cs="Calibri"/>
          <w:bCs/>
          <w:color w:val="000000"/>
          <w:sz w:val="24"/>
          <w:szCs w:val="24"/>
          <w:lang w:val="es" w:eastAsia="es-ES"/>
        </w:rPr>
      </w:pPr>
    </w:p>
    <w:p w14:paraId="2982B603" w14:textId="77777777" w:rsidR="0069593A" w:rsidRDefault="0069593A" w:rsidP="013B6BB9">
      <w:pPr>
        <w:rPr>
          <w:sz w:val="22"/>
          <w:szCs w:val="22"/>
        </w:rPr>
      </w:pPr>
    </w:p>
    <w:p w14:paraId="5C5BA731" w14:textId="2FE7C60F" w:rsidR="006B13CD" w:rsidRDefault="2BC1C08E" w:rsidP="006B13CD">
      <w:pPr>
        <w:pStyle w:val="Ttulo1"/>
        <w:spacing w:after="120"/>
        <w:rPr>
          <w:b/>
          <w:bCs/>
          <w:lang w:val="en-US"/>
        </w:rPr>
      </w:pPr>
      <w:r w:rsidRPr="2BC1C08E">
        <w:rPr>
          <w:b/>
          <w:bCs/>
        </w:rPr>
        <w:t>REFERENCIAS</w:t>
      </w:r>
      <w:bookmarkStart w:id="0" w:name="_Ref10968375"/>
      <w:bookmarkEnd w:id="0"/>
    </w:p>
    <w:p w14:paraId="7F1FA601" w14:textId="08EF389D" w:rsidR="305D81B0" w:rsidRPr="006B13CD" w:rsidRDefault="305D81B0" w:rsidP="006B13CD">
      <w:pPr>
        <w:pStyle w:val="Ttulo1"/>
        <w:spacing w:after="120"/>
        <w:rPr>
          <w:b/>
          <w:bCs/>
          <w:lang w:val="en-US"/>
        </w:rPr>
      </w:pPr>
      <w:r>
        <w:t>1.Alan, L. “</w:t>
      </w:r>
      <w:r w:rsidRPr="305D81B0">
        <w:rPr>
          <w:sz w:val="22"/>
          <w:szCs w:val="22"/>
        </w:rPr>
        <w:t>Con el auge de los drones, aumenta el riesgo de colisión con aviones. Infobae:</w:t>
      </w:r>
    </w:p>
    <w:p w14:paraId="2BAB3830" w14:textId="28819247" w:rsidR="305D81B0" w:rsidRDefault="305D81B0">
      <w:proofErr w:type="gramStart"/>
      <w:r>
        <w:t>”https://www.infobae.com/america/wapo/2017/12/15/gracias-al-auge-de-los-drones-aumenta-el-riesgo-de-colision-con-aviones/</w:t>
      </w:r>
      <w:proofErr w:type="gramEnd"/>
    </w:p>
    <w:p w14:paraId="4F7B6A8A" w14:textId="4907DFD2" w:rsidR="305D81B0" w:rsidRDefault="305D81B0" w:rsidP="305D81B0">
      <w:pPr>
        <w:pStyle w:val="References"/>
        <w:numPr>
          <w:ilvl w:val="0"/>
          <w:numId w:val="0"/>
        </w:numPr>
        <w:ind w:left="-270"/>
      </w:pPr>
      <w:r>
        <w:t xml:space="preserve">  2.“</w:t>
      </w:r>
      <w:r w:rsidRPr="305D81B0">
        <w:rPr>
          <w:sz w:val="24"/>
          <w:szCs w:val="24"/>
          <w:lang w:val="es-ES"/>
        </w:rPr>
        <w:t xml:space="preserve">Colisiones con el tren: problema en </w:t>
      </w:r>
      <w:proofErr w:type="gramStart"/>
      <w:r w:rsidRPr="305D81B0">
        <w:rPr>
          <w:sz w:val="24"/>
          <w:szCs w:val="24"/>
          <w:lang w:val="es-ES"/>
        </w:rPr>
        <w:t>crecimiento</w:t>
      </w:r>
      <w:r>
        <w:t>”https://www.nacion.com/opinion/foros/colisiones-con-</w:t>
      </w:r>
      <w:proofErr w:type="gramEnd"/>
      <w:r>
        <w:t xml:space="preserve">  el-  tren-problema-en-crecimiento/7ILZJCF4NRFDBAM2D57DC6JUNA/</w:t>
      </w:r>
      <w:proofErr w:type="spellStart"/>
      <w:r>
        <w:t>story</w:t>
      </w:r>
      <w:proofErr w:type="spellEnd"/>
      <w:r>
        <w:t>/</w:t>
      </w:r>
    </w:p>
    <w:p w14:paraId="1B82623B" w14:textId="026F8E42" w:rsidR="305D81B0" w:rsidRDefault="305D81B0" w:rsidP="305D81B0">
      <w:pPr>
        <w:spacing w:after="20"/>
        <w:rPr>
          <w:lang w:val="es-ES"/>
        </w:rPr>
      </w:pPr>
      <w:r w:rsidRPr="305D81B0">
        <w:rPr>
          <w:lang w:val="es-ES"/>
        </w:rPr>
        <w:t>3</w:t>
      </w:r>
      <w:bookmarkStart w:id="1" w:name="_GoBack"/>
      <w:bookmarkEnd w:id="1"/>
      <w:r w:rsidRPr="305D81B0">
        <w:rPr>
          <w:lang w:val="es-ES"/>
        </w:rPr>
        <w:t>.“</w:t>
      </w:r>
      <w:r w:rsidRPr="305D81B0">
        <w:rPr>
          <w:sz w:val="22"/>
          <w:szCs w:val="22"/>
          <w:lang w:val="es-ES"/>
        </w:rPr>
        <w:t>El 'coche abeja' que evita colisiones</w:t>
      </w:r>
      <w:r w:rsidRPr="305D81B0">
        <w:rPr>
          <w:lang w:val="es-ES"/>
        </w:rPr>
        <w:t>”. Elmundo.es: https://www.elmundo.es/elmundomotor/2008/09/29/tecnica/1222705245.html</w:t>
      </w:r>
    </w:p>
    <w:p w14:paraId="41A587C8" w14:textId="77777777" w:rsidR="305D81B0" w:rsidRDefault="305D81B0" w:rsidP="305D81B0">
      <w:pPr>
        <w:rPr>
          <w:lang w:val="es-ES"/>
        </w:rPr>
      </w:pPr>
      <w:r w:rsidRPr="305D81B0">
        <w:rPr>
          <w:lang w:val="es-ES"/>
        </w:rPr>
        <w:t>4.</w:t>
      </w:r>
      <w:proofErr w:type="gramStart"/>
      <w:r w:rsidRPr="305D81B0">
        <w:rPr>
          <w:lang w:val="es-ES"/>
        </w:rPr>
        <w:t>Juan,G.</w:t>
      </w:r>
      <w:proofErr w:type="gramEnd"/>
      <w:r w:rsidRPr="305D81B0">
        <w:rPr>
          <w:lang w:val="es-ES"/>
        </w:rPr>
        <w:t>“Siguiendo la pista a un avión: qué tecnologías se usan y qué problemas hay ”.Xalaka:https://www.xataka.com/otros/siguiendo-la-pista-a-un-avion-que-tecnologias-se-usan-y-que-problemas-hay</w:t>
      </w:r>
    </w:p>
    <w:p w14:paraId="30653DEF" w14:textId="4ACA6C12" w:rsidR="00B2054E" w:rsidRDefault="00B2054E">
      <w:pPr>
        <w:rPr>
          <w:highlight w:val="yellow"/>
          <w:u w:val="single"/>
        </w:rPr>
      </w:pPr>
    </w:p>
    <w:p w14:paraId="3705CCFF" w14:textId="77777777" w:rsidR="00B2054E" w:rsidRDefault="00B2054E"/>
    <w:sectPr w:rsidR="00B2054E">
      <w:type w:val="continuous"/>
      <w:pgSz w:w="12240" w:h="15840"/>
      <w:pgMar w:top="1224" w:right="1080" w:bottom="1440" w:left="108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..........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.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.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............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.......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aconnmeros51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aconnmeros41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aconnmeros3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aconnmeros2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aconvietas5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Listaconvietas4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Listaconvietas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Listaconvietas2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aconnmeros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pStyle w:val="References"/>
      <w:lvlText w:val="%1.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88B459A"/>
    <w:multiLevelType w:val="hybridMultilevel"/>
    <w:tmpl w:val="DB981220"/>
    <w:lvl w:ilvl="0" w:tplc="D346D7B6">
      <w:start w:val="1"/>
      <w:numFmt w:val="decimal"/>
      <w:lvlText w:val="%1."/>
      <w:lvlJc w:val="left"/>
      <w:pPr>
        <w:ind w:left="720" w:hanging="360"/>
      </w:pPr>
    </w:lvl>
    <w:lvl w:ilvl="1" w:tplc="01381C4C">
      <w:start w:val="1"/>
      <w:numFmt w:val="lowerLetter"/>
      <w:lvlText w:val="%2."/>
      <w:lvlJc w:val="left"/>
      <w:pPr>
        <w:ind w:left="1440" w:hanging="360"/>
      </w:pPr>
    </w:lvl>
    <w:lvl w:ilvl="2" w:tplc="EA80EE06">
      <w:start w:val="1"/>
      <w:numFmt w:val="lowerRoman"/>
      <w:lvlText w:val="%3."/>
      <w:lvlJc w:val="right"/>
      <w:pPr>
        <w:ind w:left="2160" w:hanging="180"/>
      </w:pPr>
    </w:lvl>
    <w:lvl w:ilvl="3" w:tplc="E0DE27DC">
      <w:start w:val="1"/>
      <w:numFmt w:val="decimal"/>
      <w:lvlText w:val="%4."/>
      <w:lvlJc w:val="left"/>
      <w:pPr>
        <w:ind w:left="2880" w:hanging="360"/>
      </w:pPr>
    </w:lvl>
    <w:lvl w:ilvl="4" w:tplc="733A0A38">
      <w:start w:val="1"/>
      <w:numFmt w:val="lowerLetter"/>
      <w:lvlText w:val="%5."/>
      <w:lvlJc w:val="left"/>
      <w:pPr>
        <w:ind w:left="3600" w:hanging="360"/>
      </w:pPr>
    </w:lvl>
    <w:lvl w:ilvl="5" w:tplc="7A1C2780">
      <w:start w:val="1"/>
      <w:numFmt w:val="lowerRoman"/>
      <w:lvlText w:val="%6."/>
      <w:lvlJc w:val="right"/>
      <w:pPr>
        <w:ind w:left="4320" w:hanging="180"/>
      </w:pPr>
    </w:lvl>
    <w:lvl w:ilvl="6" w:tplc="D2B2A696">
      <w:start w:val="1"/>
      <w:numFmt w:val="decimal"/>
      <w:lvlText w:val="%7."/>
      <w:lvlJc w:val="left"/>
      <w:pPr>
        <w:ind w:left="5040" w:hanging="360"/>
      </w:pPr>
    </w:lvl>
    <w:lvl w:ilvl="7" w:tplc="3A043E14">
      <w:start w:val="1"/>
      <w:numFmt w:val="lowerLetter"/>
      <w:lvlText w:val="%8."/>
      <w:lvlJc w:val="left"/>
      <w:pPr>
        <w:ind w:left="5760" w:hanging="360"/>
      </w:pPr>
    </w:lvl>
    <w:lvl w:ilvl="8" w:tplc="109A5B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A3501"/>
    <w:multiLevelType w:val="hybridMultilevel"/>
    <w:tmpl w:val="93C44EB0"/>
    <w:lvl w:ilvl="0" w:tplc="0C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E4EA0"/>
    <w:multiLevelType w:val="hybridMultilevel"/>
    <w:tmpl w:val="07BC1E26"/>
    <w:lvl w:ilvl="0" w:tplc="D77AE148">
      <w:start w:val="1"/>
      <w:numFmt w:val="decimal"/>
      <w:lvlText w:val="%1."/>
      <w:lvlJc w:val="left"/>
      <w:pPr>
        <w:ind w:left="720" w:hanging="360"/>
      </w:pPr>
    </w:lvl>
    <w:lvl w:ilvl="1" w:tplc="0C0C8F3C">
      <w:start w:val="1"/>
      <w:numFmt w:val="lowerLetter"/>
      <w:lvlText w:val="%2."/>
      <w:lvlJc w:val="left"/>
      <w:pPr>
        <w:ind w:left="1440" w:hanging="360"/>
      </w:pPr>
    </w:lvl>
    <w:lvl w:ilvl="2" w:tplc="68588E1A">
      <w:start w:val="1"/>
      <w:numFmt w:val="lowerRoman"/>
      <w:lvlText w:val="%3."/>
      <w:lvlJc w:val="right"/>
      <w:pPr>
        <w:ind w:left="2160" w:hanging="180"/>
      </w:pPr>
    </w:lvl>
    <w:lvl w:ilvl="3" w:tplc="F7B8EB7E">
      <w:start w:val="1"/>
      <w:numFmt w:val="decimal"/>
      <w:lvlText w:val="%4."/>
      <w:lvlJc w:val="left"/>
      <w:pPr>
        <w:ind w:left="2880" w:hanging="360"/>
      </w:pPr>
    </w:lvl>
    <w:lvl w:ilvl="4" w:tplc="D830328E">
      <w:start w:val="1"/>
      <w:numFmt w:val="lowerLetter"/>
      <w:lvlText w:val="%5."/>
      <w:lvlJc w:val="left"/>
      <w:pPr>
        <w:ind w:left="3600" w:hanging="360"/>
      </w:pPr>
    </w:lvl>
    <w:lvl w:ilvl="5" w:tplc="BAB64870">
      <w:start w:val="1"/>
      <w:numFmt w:val="lowerRoman"/>
      <w:lvlText w:val="%6."/>
      <w:lvlJc w:val="right"/>
      <w:pPr>
        <w:ind w:left="4320" w:hanging="180"/>
      </w:pPr>
    </w:lvl>
    <w:lvl w:ilvl="6" w:tplc="73DAEC5A">
      <w:start w:val="1"/>
      <w:numFmt w:val="decimal"/>
      <w:lvlText w:val="%7."/>
      <w:lvlJc w:val="left"/>
      <w:pPr>
        <w:ind w:left="5040" w:hanging="360"/>
      </w:pPr>
    </w:lvl>
    <w:lvl w:ilvl="7" w:tplc="C442BB04">
      <w:start w:val="1"/>
      <w:numFmt w:val="lowerLetter"/>
      <w:lvlText w:val="%8."/>
      <w:lvlJc w:val="left"/>
      <w:pPr>
        <w:ind w:left="5760" w:hanging="360"/>
      </w:pPr>
    </w:lvl>
    <w:lvl w:ilvl="8" w:tplc="319C76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C6D12"/>
    <w:multiLevelType w:val="hybridMultilevel"/>
    <w:tmpl w:val="D06C5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D59E5"/>
    <w:multiLevelType w:val="hybridMultilevel"/>
    <w:tmpl w:val="D2746B64"/>
    <w:lvl w:ilvl="0" w:tplc="5D58503C">
      <w:start w:val="1"/>
      <w:numFmt w:val="decimal"/>
      <w:lvlText w:val="%1."/>
      <w:lvlJc w:val="left"/>
      <w:pPr>
        <w:ind w:left="720" w:hanging="360"/>
      </w:pPr>
    </w:lvl>
    <w:lvl w:ilvl="1" w:tplc="86A87B74">
      <w:start w:val="1"/>
      <w:numFmt w:val="lowerLetter"/>
      <w:lvlText w:val="%2."/>
      <w:lvlJc w:val="left"/>
      <w:pPr>
        <w:ind w:left="1440" w:hanging="360"/>
      </w:pPr>
    </w:lvl>
    <w:lvl w:ilvl="2" w:tplc="87C4EA6A">
      <w:start w:val="1"/>
      <w:numFmt w:val="lowerRoman"/>
      <w:lvlText w:val="%3."/>
      <w:lvlJc w:val="right"/>
      <w:pPr>
        <w:ind w:left="2160" w:hanging="180"/>
      </w:pPr>
    </w:lvl>
    <w:lvl w:ilvl="3" w:tplc="638432E6">
      <w:start w:val="1"/>
      <w:numFmt w:val="decimal"/>
      <w:lvlText w:val="%4."/>
      <w:lvlJc w:val="left"/>
      <w:pPr>
        <w:ind w:left="2880" w:hanging="360"/>
      </w:pPr>
    </w:lvl>
    <w:lvl w:ilvl="4" w:tplc="231E7A4C">
      <w:start w:val="1"/>
      <w:numFmt w:val="lowerLetter"/>
      <w:lvlText w:val="%5."/>
      <w:lvlJc w:val="left"/>
      <w:pPr>
        <w:ind w:left="3600" w:hanging="360"/>
      </w:pPr>
    </w:lvl>
    <w:lvl w:ilvl="5" w:tplc="275A137A">
      <w:start w:val="1"/>
      <w:numFmt w:val="lowerRoman"/>
      <w:lvlText w:val="%6."/>
      <w:lvlJc w:val="right"/>
      <w:pPr>
        <w:ind w:left="4320" w:hanging="180"/>
      </w:pPr>
    </w:lvl>
    <w:lvl w:ilvl="6" w:tplc="A16ACB44">
      <w:start w:val="1"/>
      <w:numFmt w:val="decimal"/>
      <w:lvlText w:val="%7."/>
      <w:lvlJc w:val="left"/>
      <w:pPr>
        <w:ind w:left="5040" w:hanging="360"/>
      </w:pPr>
    </w:lvl>
    <w:lvl w:ilvl="7" w:tplc="67FED6D0">
      <w:start w:val="1"/>
      <w:numFmt w:val="lowerLetter"/>
      <w:lvlText w:val="%8."/>
      <w:lvlJc w:val="left"/>
      <w:pPr>
        <w:ind w:left="5760" w:hanging="360"/>
      </w:pPr>
    </w:lvl>
    <w:lvl w:ilvl="8" w:tplc="80941A9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F0DB5"/>
    <w:multiLevelType w:val="hybridMultilevel"/>
    <w:tmpl w:val="A1860C58"/>
    <w:lvl w:ilvl="0" w:tplc="5C080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3683A"/>
    <w:multiLevelType w:val="hybridMultilevel"/>
    <w:tmpl w:val="DAD241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918D7"/>
    <w:multiLevelType w:val="hybridMultilevel"/>
    <w:tmpl w:val="65BA1D9A"/>
    <w:lvl w:ilvl="0" w:tplc="FC76D342">
      <w:start w:val="1"/>
      <w:numFmt w:val="decimal"/>
      <w:lvlText w:val="%1."/>
      <w:lvlJc w:val="left"/>
      <w:pPr>
        <w:ind w:left="720" w:hanging="360"/>
      </w:pPr>
    </w:lvl>
    <w:lvl w:ilvl="1" w:tplc="22F093EA">
      <w:start w:val="1"/>
      <w:numFmt w:val="lowerLetter"/>
      <w:lvlText w:val="%2."/>
      <w:lvlJc w:val="left"/>
      <w:pPr>
        <w:ind w:left="1440" w:hanging="360"/>
      </w:pPr>
    </w:lvl>
    <w:lvl w:ilvl="2" w:tplc="22101636">
      <w:start w:val="1"/>
      <w:numFmt w:val="lowerRoman"/>
      <w:lvlText w:val="%3."/>
      <w:lvlJc w:val="right"/>
      <w:pPr>
        <w:ind w:left="2160" w:hanging="180"/>
      </w:pPr>
    </w:lvl>
    <w:lvl w:ilvl="3" w:tplc="6B761162">
      <w:start w:val="1"/>
      <w:numFmt w:val="decimal"/>
      <w:lvlText w:val="%4."/>
      <w:lvlJc w:val="left"/>
      <w:pPr>
        <w:ind w:left="2880" w:hanging="360"/>
      </w:pPr>
    </w:lvl>
    <w:lvl w:ilvl="4" w:tplc="44C0E76A">
      <w:start w:val="1"/>
      <w:numFmt w:val="lowerLetter"/>
      <w:lvlText w:val="%5."/>
      <w:lvlJc w:val="left"/>
      <w:pPr>
        <w:ind w:left="3600" w:hanging="360"/>
      </w:pPr>
    </w:lvl>
    <w:lvl w:ilvl="5" w:tplc="945C0CA0">
      <w:start w:val="1"/>
      <w:numFmt w:val="lowerRoman"/>
      <w:lvlText w:val="%6."/>
      <w:lvlJc w:val="right"/>
      <w:pPr>
        <w:ind w:left="4320" w:hanging="180"/>
      </w:pPr>
    </w:lvl>
    <w:lvl w:ilvl="6" w:tplc="C406D42E">
      <w:start w:val="1"/>
      <w:numFmt w:val="decimal"/>
      <w:lvlText w:val="%7."/>
      <w:lvlJc w:val="left"/>
      <w:pPr>
        <w:ind w:left="5040" w:hanging="360"/>
      </w:pPr>
    </w:lvl>
    <w:lvl w:ilvl="7" w:tplc="A22855EC">
      <w:start w:val="1"/>
      <w:numFmt w:val="lowerLetter"/>
      <w:lvlText w:val="%8."/>
      <w:lvlJc w:val="left"/>
      <w:pPr>
        <w:ind w:left="5760" w:hanging="360"/>
      </w:pPr>
    </w:lvl>
    <w:lvl w:ilvl="8" w:tplc="976C96D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6606B"/>
    <w:multiLevelType w:val="hybridMultilevel"/>
    <w:tmpl w:val="4F26F77E"/>
    <w:lvl w:ilvl="0" w:tplc="3C088988">
      <w:start w:val="1"/>
      <w:numFmt w:val="decimal"/>
      <w:lvlText w:val="%1."/>
      <w:lvlJc w:val="left"/>
      <w:pPr>
        <w:ind w:left="720" w:hanging="360"/>
      </w:pPr>
    </w:lvl>
    <w:lvl w:ilvl="1" w:tplc="87D46D4C">
      <w:start w:val="1"/>
      <w:numFmt w:val="lowerLetter"/>
      <w:lvlText w:val="%2."/>
      <w:lvlJc w:val="left"/>
      <w:pPr>
        <w:ind w:left="1440" w:hanging="360"/>
      </w:pPr>
    </w:lvl>
    <w:lvl w:ilvl="2" w:tplc="5AD0394C">
      <w:start w:val="1"/>
      <w:numFmt w:val="lowerRoman"/>
      <w:lvlText w:val="%3."/>
      <w:lvlJc w:val="right"/>
      <w:pPr>
        <w:ind w:left="2160" w:hanging="180"/>
      </w:pPr>
    </w:lvl>
    <w:lvl w:ilvl="3" w:tplc="907A0908">
      <w:start w:val="1"/>
      <w:numFmt w:val="decimal"/>
      <w:lvlText w:val="%4."/>
      <w:lvlJc w:val="left"/>
      <w:pPr>
        <w:ind w:left="2880" w:hanging="360"/>
      </w:pPr>
    </w:lvl>
    <w:lvl w:ilvl="4" w:tplc="C07AA0A6">
      <w:start w:val="1"/>
      <w:numFmt w:val="lowerLetter"/>
      <w:lvlText w:val="%5."/>
      <w:lvlJc w:val="left"/>
      <w:pPr>
        <w:ind w:left="3600" w:hanging="360"/>
      </w:pPr>
    </w:lvl>
    <w:lvl w:ilvl="5" w:tplc="983CA35C">
      <w:start w:val="1"/>
      <w:numFmt w:val="lowerRoman"/>
      <w:lvlText w:val="%6."/>
      <w:lvlJc w:val="right"/>
      <w:pPr>
        <w:ind w:left="4320" w:hanging="180"/>
      </w:pPr>
    </w:lvl>
    <w:lvl w:ilvl="6" w:tplc="9C4E042A">
      <w:start w:val="1"/>
      <w:numFmt w:val="decimal"/>
      <w:lvlText w:val="%7."/>
      <w:lvlJc w:val="left"/>
      <w:pPr>
        <w:ind w:left="5040" w:hanging="360"/>
      </w:pPr>
    </w:lvl>
    <w:lvl w:ilvl="7" w:tplc="15023DB0">
      <w:start w:val="1"/>
      <w:numFmt w:val="lowerLetter"/>
      <w:lvlText w:val="%8."/>
      <w:lvlJc w:val="left"/>
      <w:pPr>
        <w:ind w:left="5760" w:hanging="360"/>
      </w:pPr>
    </w:lvl>
    <w:lvl w:ilvl="8" w:tplc="DDA6D02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F2C7B"/>
    <w:multiLevelType w:val="hybridMultilevel"/>
    <w:tmpl w:val="46580C0A"/>
    <w:lvl w:ilvl="0" w:tplc="385451D0">
      <w:start w:val="1"/>
      <w:numFmt w:val="decimal"/>
      <w:lvlText w:val="%1."/>
      <w:lvlJc w:val="left"/>
      <w:pPr>
        <w:ind w:left="720" w:hanging="360"/>
      </w:pPr>
    </w:lvl>
    <w:lvl w:ilvl="1" w:tplc="29224BFC">
      <w:start w:val="1"/>
      <w:numFmt w:val="lowerLetter"/>
      <w:lvlText w:val="%2."/>
      <w:lvlJc w:val="left"/>
      <w:pPr>
        <w:ind w:left="1440" w:hanging="360"/>
      </w:pPr>
    </w:lvl>
    <w:lvl w:ilvl="2" w:tplc="74E2857E">
      <w:start w:val="1"/>
      <w:numFmt w:val="lowerRoman"/>
      <w:lvlText w:val="%3."/>
      <w:lvlJc w:val="right"/>
      <w:pPr>
        <w:ind w:left="2160" w:hanging="180"/>
      </w:pPr>
    </w:lvl>
    <w:lvl w:ilvl="3" w:tplc="B1C66E6A">
      <w:start w:val="1"/>
      <w:numFmt w:val="decimal"/>
      <w:lvlText w:val="%4."/>
      <w:lvlJc w:val="left"/>
      <w:pPr>
        <w:ind w:left="2880" w:hanging="360"/>
      </w:pPr>
    </w:lvl>
    <w:lvl w:ilvl="4" w:tplc="68BA0102">
      <w:start w:val="1"/>
      <w:numFmt w:val="lowerLetter"/>
      <w:lvlText w:val="%5."/>
      <w:lvlJc w:val="left"/>
      <w:pPr>
        <w:ind w:left="3600" w:hanging="360"/>
      </w:pPr>
    </w:lvl>
    <w:lvl w:ilvl="5" w:tplc="0344B866">
      <w:start w:val="1"/>
      <w:numFmt w:val="lowerRoman"/>
      <w:lvlText w:val="%6."/>
      <w:lvlJc w:val="right"/>
      <w:pPr>
        <w:ind w:left="4320" w:hanging="180"/>
      </w:pPr>
    </w:lvl>
    <w:lvl w:ilvl="6" w:tplc="9E7EEE1C">
      <w:start w:val="1"/>
      <w:numFmt w:val="decimal"/>
      <w:lvlText w:val="%7."/>
      <w:lvlJc w:val="left"/>
      <w:pPr>
        <w:ind w:left="5040" w:hanging="360"/>
      </w:pPr>
    </w:lvl>
    <w:lvl w:ilvl="7" w:tplc="6456B616">
      <w:start w:val="1"/>
      <w:numFmt w:val="lowerLetter"/>
      <w:lvlText w:val="%8."/>
      <w:lvlJc w:val="left"/>
      <w:pPr>
        <w:ind w:left="5760" w:hanging="360"/>
      </w:pPr>
    </w:lvl>
    <w:lvl w:ilvl="8" w:tplc="14E291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2"/>
  </w:num>
  <w:num w:numId="4">
    <w:abstractNumId w:val="15"/>
  </w:num>
  <w:num w:numId="5">
    <w:abstractNumId w:val="20"/>
  </w:num>
  <w:num w:numId="6">
    <w:abstractNumId w:val="2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2"/>
  </w:num>
  <w:num w:numId="20">
    <w:abstractNumId w:val="14"/>
  </w:num>
  <w:num w:numId="21">
    <w:abstractNumId w:val="16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D9"/>
    <w:rsid w:val="00022F1B"/>
    <w:rsid w:val="0002557D"/>
    <w:rsid w:val="00031287"/>
    <w:rsid w:val="000327B5"/>
    <w:rsid w:val="00036255"/>
    <w:rsid w:val="00036B48"/>
    <w:rsid w:val="00037FA7"/>
    <w:rsid w:val="0004395C"/>
    <w:rsid w:val="00045791"/>
    <w:rsid w:val="00050413"/>
    <w:rsid w:val="00053491"/>
    <w:rsid w:val="0005405D"/>
    <w:rsid w:val="000716BF"/>
    <w:rsid w:val="00072E20"/>
    <w:rsid w:val="00080CDD"/>
    <w:rsid w:val="000849EA"/>
    <w:rsid w:val="000857AE"/>
    <w:rsid w:val="00094C4C"/>
    <w:rsid w:val="00096448"/>
    <w:rsid w:val="000A6EB4"/>
    <w:rsid w:val="000A71A1"/>
    <w:rsid w:val="000A7C93"/>
    <w:rsid w:val="000B24F2"/>
    <w:rsid w:val="000C04A0"/>
    <w:rsid w:val="000C2A4E"/>
    <w:rsid w:val="00100B10"/>
    <w:rsid w:val="001026A1"/>
    <w:rsid w:val="00103EE1"/>
    <w:rsid w:val="00107B64"/>
    <w:rsid w:val="0011133F"/>
    <w:rsid w:val="00113CA9"/>
    <w:rsid w:val="00125F12"/>
    <w:rsid w:val="00126B94"/>
    <w:rsid w:val="00130837"/>
    <w:rsid w:val="001312B6"/>
    <w:rsid w:val="0014635D"/>
    <w:rsid w:val="00147545"/>
    <w:rsid w:val="00153128"/>
    <w:rsid w:val="0015695C"/>
    <w:rsid w:val="00157FE6"/>
    <w:rsid w:val="0016061B"/>
    <w:rsid w:val="001611F6"/>
    <w:rsid w:val="00165969"/>
    <w:rsid w:val="00170B2B"/>
    <w:rsid w:val="00172DF2"/>
    <w:rsid w:val="00177FBA"/>
    <w:rsid w:val="001831D6"/>
    <w:rsid w:val="00191631"/>
    <w:rsid w:val="0019688C"/>
    <w:rsid w:val="001A09EE"/>
    <w:rsid w:val="001A1C53"/>
    <w:rsid w:val="001A3410"/>
    <w:rsid w:val="001A6C9B"/>
    <w:rsid w:val="001B7EC4"/>
    <w:rsid w:val="001C1039"/>
    <w:rsid w:val="001C6772"/>
    <w:rsid w:val="001D27D1"/>
    <w:rsid w:val="001D4017"/>
    <w:rsid w:val="001D726E"/>
    <w:rsid w:val="001E2E85"/>
    <w:rsid w:val="001F1331"/>
    <w:rsid w:val="001F37D2"/>
    <w:rsid w:val="0021654C"/>
    <w:rsid w:val="00220E99"/>
    <w:rsid w:val="00221F72"/>
    <w:rsid w:val="00236F04"/>
    <w:rsid w:val="002427C4"/>
    <w:rsid w:val="00261484"/>
    <w:rsid w:val="002744A6"/>
    <w:rsid w:val="002842E1"/>
    <w:rsid w:val="0028585C"/>
    <w:rsid w:val="002858B8"/>
    <w:rsid w:val="0029391B"/>
    <w:rsid w:val="002A1D75"/>
    <w:rsid w:val="002C1F78"/>
    <w:rsid w:val="002C72D9"/>
    <w:rsid w:val="002D0488"/>
    <w:rsid w:val="002E22F4"/>
    <w:rsid w:val="002E611E"/>
    <w:rsid w:val="002E6FC5"/>
    <w:rsid w:val="002F37D7"/>
    <w:rsid w:val="003007D7"/>
    <w:rsid w:val="003069D1"/>
    <w:rsid w:val="00307AB3"/>
    <w:rsid w:val="00320DDB"/>
    <w:rsid w:val="00330747"/>
    <w:rsid w:val="00340A78"/>
    <w:rsid w:val="00340D2E"/>
    <w:rsid w:val="003417F2"/>
    <w:rsid w:val="00343BDB"/>
    <w:rsid w:val="0035665A"/>
    <w:rsid w:val="00357D16"/>
    <w:rsid w:val="00362CEA"/>
    <w:rsid w:val="0036391C"/>
    <w:rsid w:val="003737F5"/>
    <w:rsid w:val="00381FB0"/>
    <w:rsid w:val="00382390"/>
    <w:rsid w:val="00383EE5"/>
    <w:rsid w:val="003916EA"/>
    <w:rsid w:val="003B376E"/>
    <w:rsid w:val="003B4519"/>
    <w:rsid w:val="003B4D3F"/>
    <w:rsid w:val="003B72C1"/>
    <w:rsid w:val="003C34BC"/>
    <w:rsid w:val="004049B2"/>
    <w:rsid w:val="00411079"/>
    <w:rsid w:val="00412CD3"/>
    <w:rsid w:val="00413728"/>
    <w:rsid w:val="004137D7"/>
    <w:rsid w:val="00424AF0"/>
    <w:rsid w:val="004338A2"/>
    <w:rsid w:val="00436742"/>
    <w:rsid w:val="00441F33"/>
    <w:rsid w:val="0045103A"/>
    <w:rsid w:val="00451CB9"/>
    <w:rsid w:val="00452863"/>
    <w:rsid w:val="0045770F"/>
    <w:rsid w:val="0046706A"/>
    <w:rsid w:val="00476D23"/>
    <w:rsid w:val="004815EC"/>
    <w:rsid w:val="004817E2"/>
    <w:rsid w:val="00483D6B"/>
    <w:rsid w:val="00487F9E"/>
    <w:rsid w:val="004973ED"/>
    <w:rsid w:val="004A4102"/>
    <w:rsid w:val="004A6F4E"/>
    <w:rsid w:val="004B4AD6"/>
    <w:rsid w:val="004C218B"/>
    <w:rsid w:val="004C284F"/>
    <w:rsid w:val="004C4D72"/>
    <w:rsid w:val="004D3A9C"/>
    <w:rsid w:val="004D5A91"/>
    <w:rsid w:val="004D63CD"/>
    <w:rsid w:val="004F629A"/>
    <w:rsid w:val="004F7291"/>
    <w:rsid w:val="00510811"/>
    <w:rsid w:val="005126C3"/>
    <w:rsid w:val="00512D01"/>
    <w:rsid w:val="00533CFC"/>
    <w:rsid w:val="00535824"/>
    <w:rsid w:val="00536DB3"/>
    <w:rsid w:val="00543BC2"/>
    <w:rsid w:val="005542B2"/>
    <w:rsid w:val="00554AAD"/>
    <w:rsid w:val="005557CA"/>
    <w:rsid w:val="005626A0"/>
    <w:rsid w:val="00566508"/>
    <w:rsid w:val="00566AE4"/>
    <w:rsid w:val="00573475"/>
    <w:rsid w:val="0058471F"/>
    <w:rsid w:val="0058710C"/>
    <w:rsid w:val="005953D7"/>
    <w:rsid w:val="0059730C"/>
    <w:rsid w:val="005B0537"/>
    <w:rsid w:val="005C2CBF"/>
    <w:rsid w:val="005C3914"/>
    <w:rsid w:val="005C429D"/>
    <w:rsid w:val="005E2D3A"/>
    <w:rsid w:val="005E30AC"/>
    <w:rsid w:val="005E60D7"/>
    <w:rsid w:val="005F0538"/>
    <w:rsid w:val="005F7413"/>
    <w:rsid w:val="006070FB"/>
    <w:rsid w:val="0060756F"/>
    <w:rsid w:val="006144C8"/>
    <w:rsid w:val="00620A59"/>
    <w:rsid w:val="00620DCB"/>
    <w:rsid w:val="00632EE1"/>
    <w:rsid w:val="00644D8D"/>
    <w:rsid w:val="006528A4"/>
    <w:rsid w:val="006529FD"/>
    <w:rsid w:val="006575C3"/>
    <w:rsid w:val="0066233F"/>
    <w:rsid w:val="0068130F"/>
    <w:rsid w:val="0069593A"/>
    <w:rsid w:val="00696BBC"/>
    <w:rsid w:val="006975B5"/>
    <w:rsid w:val="006A2310"/>
    <w:rsid w:val="006B13CD"/>
    <w:rsid w:val="006C4D82"/>
    <w:rsid w:val="006D78F0"/>
    <w:rsid w:val="006D7FEC"/>
    <w:rsid w:val="006E2437"/>
    <w:rsid w:val="006E2467"/>
    <w:rsid w:val="0070254B"/>
    <w:rsid w:val="00717453"/>
    <w:rsid w:val="007227C4"/>
    <w:rsid w:val="00723654"/>
    <w:rsid w:val="00731103"/>
    <w:rsid w:val="00731E8F"/>
    <w:rsid w:val="00732690"/>
    <w:rsid w:val="00733E2A"/>
    <w:rsid w:val="00734312"/>
    <w:rsid w:val="00737087"/>
    <w:rsid w:val="00744557"/>
    <w:rsid w:val="00771F2D"/>
    <w:rsid w:val="0077665B"/>
    <w:rsid w:val="00780D57"/>
    <w:rsid w:val="00782BC4"/>
    <w:rsid w:val="00786602"/>
    <w:rsid w:val="00795916"/>
    <w:rsid w:val="00797455"/>
    <w:rsid w:val="007A2D38"/>
    <w:rsid w:val="007C0009"/>
    <w:rsid w:val="007C5ACC"/>
    <w:rsid w:val="007D4959"/>
    <w:rsid w:val="007E19D2"/>
    <w:rsid w:val="007E4D7E"/>
    <w:rsid w:val="007E5B89"/>
    <w:rsid w:val="007E5DDD"/>
    <w:rsid w:val="007F3E21"/>
    <w:rsid w:val="007F5C16"/>
    <w:rsid w:val="007F63CD"/>
    <w:rsid w:val="007F7321"/>
    <w:rsid w:val="007F7741"/>
    <w:rsid w:val="00800125"/>
    <w:rsid w:val="00804109"/>
    <w:rsid w:val="00804299"/>
    <w:rsid w:val="00812D3A"/>
    <w:rsid w:val="00823B00"/>
    <w:rsid w:val="00827BD9"/>
    <w:rsid w:val="00837088"/>
    <w:rsid w:val="00840E5C"/>
    <w:rsid w:val="00843C8A"/>
    <w:rsid w:val="0084632A"/>
    <w:rsid w:val="00851783"/>
    <w:rsid w:val="00855C24"/>
    <w:rsid w:val="008633B9"/>
    <w:rsid w:val="008653B5"/>
    <w:rsid w:val="008663DC"/>
    <w:rsid w:val="00870709"/>
    <w:rsid w:val="0087545B"/>
    <w:rsid w:val="00876CCC"/>
    <w:rsid w:val="00894B18"/>
    <w:rsid w:val="00897604"/>
    <w:rsid w:val="008A263A"/>
    <w:rsid w:val="008A59AF"/>
    <w:rsid w:val="008A6977"/>
    <w:rsid w:val="008C3A55"/>
    <w:rsid w:val="008C45C2"/>
    <w:rsid w:val="008C6F1C"/>
    <w:rsid w:val="008D140C"/>
    <w:rsid w:val="008F3C60"/>
    <w:rsid w:val="00902A82"/>
    <w:rsid w:val="00903EE7"/>
    <w:rsid w:val="00916225"/>
    <w:rsid w:val="00920BCB"/>
    <w:rsid w:val="0092354B"/>
    <w:rsid w:val="00926202"/>
    <w:rsid w:val="009465E9"/>
    <w:rsid w:val="00946774"/>
    <w:rsid w:val="009472B4"/>
    <w:rsid w:val="009648B6"/>
    <w:rsid w:val="00975AF4"/>
    <w:rsid w:val="009773B2"/>
    <w:rsid w:val="0098039B"/>
    <w:rsid w:val="009853AE"/>
    <w:rsid w:val="0098672E"/>
    <w:rsid w:val="0098701B"/>
    <w:rsid w:val="009910B5"/>
    <w:rsid w:val="00995D02"/>
    <w:rsid w:val="009A3ECC"/>
    <w:rsid w:val="009A650B"/>
    <w:rsid w:val="009A6767"/>
    <w:rsid w:val="009B2CC0"/>
    <w:rsid w:val="009B49B7"/>
    <w:rsid w:val="009B7AD7"/>
    <w:rsid w:val="009C6047"/>
    <w:rsid w:val="009D0CE0"/>
    <w:rsid w:val="009F27F7"/>
    <w:rsid w:val="009F34E3"/>
    <w:rsid w:val="009F5214"/>
    <w:rsid w:val="00A02CBC"/>
    <w:rsid w:val="00A03873"/>
    <w:rsid w:val="00A04D18"/>
    <w:rsid w:val="00A3432D"/>
    <w:rsid w:val="00A3677D"/>
    <w:rsid w:val="00A3754C"/>
    <w:rsid w:val="00A41148"/>
    <w:rsid w:val="00A43612"/>
    <w:rsid w:val="00A47B5F"/>
    <w:rsid w:val="00A749ED"/>
    <w:rsid w:val="00A83298"/>
    <w:rsid w:val="00A94262"/>
    <w:rsid w:val="00AA5D5E"/>
    <w:rsid w:val="00AB68DD"/>
    <w:rsid w:val="00AC0F79"/>
    <w:rsid w:val="00AC40FA"/>
    <w:rsid w:val="00AD47F4"/>
    <w:rsid w:val="00AE29FE"/>
    <w:rsid w:val="00AE711A"/>
    <w:rsid w:val="00AF3392"/>
    <w:rsid w:val="00AF37BA"/>
    <w:rsid w:val="00AF5FAC"/>
    <w:rsid w:val="00AF6E1B"/>
    <w:rsid w:val="00B01906"/>
    <w:rsid w:val="00B030F8"/>
    <w:rsid w:val="00B051E8"/>
    <w:rsid w:val="00B06D0D"/>
    <w:rsid w:val="00B1004A"/>
    <w:rsid w:val="00B14437"/>
    <w:rsid w:val="00B16ECB"/>
    <w:rsid w:val="00B2054E"/>
    <w:rsid w:val="00B2288A"/>
    <w:rsid w:val="00B26B82"/>
    <w:rsid w:val="00B278B5"/>
    <w:rsid w:val="00B32709"/>
    <w:rsid w:val="00B36FBE"/>
    <w:rsid w:val="00B37000"/>
    <w:rsid w:val="00B4747A"/>
    <w:rsid w:val="00B50996"/>
    <w:rsid w:val="00B55394"/>
    <w:rsid w:val="00B74A98"/>
    <w:rsid w:val="00B80941"/>
    <w:rsid w:val="00BA0A92"/>
    <w:rsid w:val="00BA2A9B"/>
    <w:rsid w:val="00BC40D1"/>
    <w:rsid w:val="00BC5EF6"/>
    <w:rsid w:val="00BD5BD4"/>
    <w:rsid w:val="00BD6824"/>
    <w:rsid w:val="00BD6F9E"/>
    <w:rsid w:val="00BD7EB7"/>
    <w:rsid w:val="00BE1397"/>
    <w:rsid w:val="00BE3DFA"/>
    <w:rsid w:val="00BE68AE"/>
    <w:rsid w:val="00BE755A"/>
    <w:rsid w:val="00BF088D"/>
    <w:rsid w:val="00BF72F1"/>
    <w:rsid w:val="00C04374"/>
    <w:rsid w:val="00C239BD"/>
    <w:rsid w:val="00C356F9"/>
    <w:rsid w:val="00C50A33"/>
    <w:rsid w:val="00C548E8"/>
    <w:rsid w:val="00C60A10"/>
    <w:rsid w:val="00C634DF"/>
    <w:rsid w:val="00C65744"/>
    <w:rsid w:val="00C7505B"/>
    <w:rsid w:val="00C758CC"/>
    <w:rsid w:val="00C77A76"/>
    <w:rsid w:val="00C85486"/>
    <w:rsid w:val="00C9320B"/>
    <w:rsid w:val="00C94C5E"/>
    <w:rsid w:val="00CA0E3D"/>
    <w:rsid w:val="00CA355F"/>
    <w:rsid w:val="00CA5981"/>
    <w:rsid w:val="00CB0A0F"/>
    <w:rsid w:val="00CB1B93"/>
    <w:rsid w:val="00CB3E4C"/>
    <w:rsid w:val="00CB53C6"/>
    <w:rsid w:val="00CC423B"/>
    <w:rsid w:val="00CC470C"/>
    <w:rsid w:val="00CC784B"/>
    <w:rsid w:val="00CD42F1"/>
    <w:rsid w:val="00CD6984"/>
    <w:rsid w:val="00CD7980"/>
    <w:rsid w:val="00CE6DC5"/>
    <w:rsid w:val="00CF061C"/>
    <w:rsid w:val="00CF6F3B"/>
    <w:rsid w:val="00D1067C"/>
    <w:rsid w:val="00D10E68"/>
    <w:rsid w:val="00D11FCE"/>
    <w:rsid w:val="00D22330"/>
    <w:rsid w:val="00D3184E"/>
    <w:rsid w:val="00D340EB"/>
    <w:rsid w:val="00D42B10"/>
    <w:rsid w:val="00D611D7"/>
    <w:rsid w:val="00D6589E"/>
    <w:rsid w:val="00D6717D"/>
    <w:rsid w:val="00D762BD"/>
    <w:rsid w:val="00DA085E"/>
    <w:rsid w:val="00DA0966"/>
    <w:rsid w:val="00DB5824"/>
    <w:rsid w:val="00DB5958"/>
    <w:rsid w:val="00DC1CE0"/>
    <w:rsid w:val="00DC4BE7"/>
    <w:rsid w:val="00DD1F02"/>
    <w:rsid w:val="00DF3971"/>
    <w:rsid w:val="00DF65A6"/>
    <w:rsid w:val="00E04C4F"/>
    <w:rsid w:val="00E125E2"/>
    <w:rsid w:val="00E325CF"/>
    <w:rsid w:val="00E35FD8"/>
    <w:rsid w:val="00E50424"/>
    <w:rsid w:val="00E50E3B"/>
    <w:rsid w:val="00E611DC"/>
    <w:rsid w:val="00E70B03"/>
    <w:rsid w:val="00E71B1A"/>
    <w:rsid w:val="00E925AB"/>
    <w:rsid w:val="00E94047"/>
    <w:rsid w:val="00E95F4B"/>
    <w:rsid w:val="00EA2BE7"/>
    <w:rsid w:val="00EA3DA6"/>
    <w:rsid w:val="00EB0B34"/>
    <w:rsid w:val="00EC0B63"/>
    <w:rsid w:val="00EC1663"/>
    <w:rsid w:val="00EC444B"/>
    <w:rsid w:val="00EC58B4"/>
    <w:rsid w:val="00EC7FDB"/>
    <w:rsid w:val="00F227CE"/>
    <w:rsid w:val="00F25F82"/>
    <w:rsid w:val="00F338E3"/>
    <w:rsid w:val="00F340FE"/>
    <w:rsid w:val="00F34229"/>
    <w:rsid w:val="00F4318F"/>
    <w:rsid w:val="00F47774"/>
    <w:rsid w:val="00F51FB9"/>
    <w:rsid w:val="00F57318"/>
    <w:rsid w:val="00F65EAE"/>
    <w:rsid w:val="00F775AD"/>
    <w:rsid w:val="00F8022E"/>
    <w:rsid w:val="00F87947"/>
    <w:rsid w:val="00F92B5C"/>
    <w:rsid w:val="00F92FD0"/>
    <w:rsid w:val="00F95F9A"/>
    <w:rsid w:val="00FA24A1"/>
    <w:rsid w:val="00FB1C48"/>
    <w:rsid w:val="00FB311F"/>
    <w:rsid w:val="00FB45D8"/>
    <w:rsid w:val="00FB533A"/>
    <w:rsid w:val="00FC33C5"/>
    <w:rsid w:val="00FC7AA4"/>
    <w:rsid w:val="00FD0DE0"/>
    <w:rsid w:val="00FD262F"/>
    <w:rsid w:val="00FD726B"/>
    <w:rsid w:val="00FE0C21"/>
    <w:rsid w:val="00FE1674"/>
    <w:rsid w:val="00FF1102"/>
    <w:rsid w:val="00FF25F3"/>
    <w:rsid w:val="00FF3195"/>
    <w:rsid w:val="00FF3789"/>
    <w:rsid w:val="00FF530E"/>
    <w:rsid w:val="00FF7D95"/>
    <w:rsid w:val="013B6BB9"/>
    <w:rsid w:val="15994CEB"/>
    <w:rsid w:val="2BC1C08E"/>
    <w:rsid w:val="305D8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A9F2ED"/>
  <w15:chartTrackingRefBased/>
  <w15:docId w15:val="{CE60BFBA-5D0A-4C7C-A629-AB8D77D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20"/>
      <w:jc w:val="both"/>
    </w:pPr>
    <w:rPr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120" w:after="0"/>
      <w:outlineLvl w:val="0"/>
    </w:pPr>
  </w:style>
  <w:style w:type="paragraph" w:styleId="Ttulo2">
    <w:name w:val="heading 2"/>
    <w:basedOn w:val="Ttulo1"/>
    <w:next w:val="Normal"/>
    <w:qFormat/>
    <w:pPr>
      <w:outlineLvl w:val="1"/>
    </w:pPr>
  </w:style>
  <w:style w:type="paragraph" w:styleId="Ttulo3">
    <w:name w:val="heading 3"/>
    <w:basedOn w:val="Ttulo2"/>
    <w:next w:val="Normal"/>
    <w:qFormat/>
    <w:pPr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  <w:b/>
      <w:bCs/>
      <w:color w:val="000000"/>
    </w:rPr>
  </w:style>
  <w:style w:type="character" w:customStyle="1" w:styleId="Fuentedeprrafopredeter2">
    <w:name w:val="Fuente de párrafo predeter.2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Fuentedeprrafopredeter1">
    <w:name w:val="Fuente de párrafo predeter.1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7z0">
    <w:name w:val="WW8Num17z0"/>
    <w:rPr>
      <w:rFonts w:hint="default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St21z0">
    <w:name w:val="WW8NumSt21z0"/>
  </w:style>
  <w:style w:type="character" w:customStyle="1" w:styleId="Fuentedeprrafopredeter3">
    <w:name w:val="Fuente de párrafo predeter.3"/>
  </w:style>
  <w:style w:type="character" w:styleId="Nmerodepgina">
    <w:name w:val="page number"/>
    <w:basedOn w:val="Fuentedeprrafopredeter3"/>
  </w:style>
  <w:style w:type="character" w:customStyle="1" w:styleId="FootnoteCharacters">
    <w:name w:val="Footnote Characters"/>
    <w:rPr>
      <w:vertAlign w:val="superscript"/>
    </w:rPr>
  </w:style>
  <w:style w:type="character" w:customStyle="1" w:styleId="CommentReference">
    <w:name w:val="Comment Reference"/>
    <w:rPr>
      <w:sz w:val="16"/>
    </w:rPr>
  </w:style>
  <w:style w:type="character" w:styleId="Hipervnculo">
    <w:name w:val="Hyperlink"/>
    <w:uiPriority w:val="99"/>
  </w:style>
  <w:style w:type="character" w:customStyle="1" w:styleId="v8n000000">
    <w:name w:val="v8n000000"/>
    <w:basedOn w:val="Fuentedeprrafopredeter3"/>
  </w:style>
  <w:style w:type="character" w:styleId="Hipervnculovisitado">
    <w:name w:val="FollowedHyperlink"/>
  </w:style>
  <w:style w:type="character" w:customStyle="1" w:styleId="q">
    <w:name w:val="q"/>
    <w:basedOn w:val="Fuentedeprrafopredeter3"/>
  </w:style>
  <w:style w:type="character" w:customStyle="1" w:styleId="Refdenotaalpie1">
    <w:name w:val="Ref. de nota al pie1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customStyle="1" w:styleId="Refdenotaalfinal1">
    <w:name w:val="Ref. de nota al final1"/>
    <w:rPr>
      <w:vertAlign w:val="superscript"/>
    </w:rPr>
  </w:style>
  <w:style w:type="paragraph" w:customStyle="1" w:styleId="Heading">
    <w:name w:val="Heading"/>
    <w:basedOn w:val="Normal"/>
    <w:next w:val="Textoindependiente"/>
    <w:pPr>
      <w:spacing w:before="100"/>
      <w:jc w:val="center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Normal"/>
    <w:pPr>
      <w:ind w:left="360" w:hanging="360"/>
    </w:pPr>
  </w:style>
  <w:style w:type="paragraph" w:styleId="Descripci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scripcin2">
    <w:name w:val="Descripción2"/>
    <w:basedOn w:val="Normal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Descripcin1">
    <w:name w:val="Descripción1"/>
    <w:basedOn w:val="Normal"/>
    <w:next w:val="Normal"/>
    <w:pPr>
      <w:keepNext/>
      <w:spacing w:before="120"/>
      <w:jc w:val="center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customStyle="1" w:styleId="Author">
    <w:name w:val="Author"/>
    <w:basedOn w:val="Normal"/>
    <w:pPr>
      <w:spacing w:after="0"/>
      <w:jc w:val="center"/>
    </w:pPr>
  </w:style>
  <w:style w:type="paragraph" w:customStyle="1" w:styleId="Textodebloque1">
    <w:name w:val="Texto de bloque1"/>
    <w:basedOn w:val="Normal"/>
    <w:pPr>
      <w:ind w:left="1440" w:right="1440"/>
    </w:pPr>
  </w:style>
  <w:style w:type="paragraph" w:customStyle="1" w:styleId="Cierre1">
    <w:name w:val="Cierre1"/>
    <w:basedOn w:val="Normal"/>
    <w:pPr>
      <w:ind w:left="4320"/>
    </w:pPr>
  </w:style>
  <w:style w:type="paragraph" w:customStyle="1" w:styleId="CommentText">
    <w:name w:val="Comment Text"/>
    <w:basedOn w:val="Normal"/>
  </w:style>
  <w:style w:type="paragraph" w:customStyle="1" w:styleId="Fecha1">
    <w:name w:val="Fecha1"/>
    <w:basedOn w:val="Normal"/>
    <w:next w:val="Normal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tabs>
        <w:tab w:val="left" w:pos="360"/>
      </w:tabs>
    </w:p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customStyle="1" w:styleId="ndice41">
    <w:name w:val="Índice 41"/>
    <w:basedOn w:val="Normal"/>
    <w:next w:val="Normal"/>
    <w:pPr>
      <w:ind w:left="960" w:hanging="240"/>
    </w:pPr>
  </w:style>
  <w:style w:type="paragraph" w:customStyle="1" w:styleId="ndice51">
    <w:name w:val="Índice 51"/>
    <w:basedOn w:val="Normal"/>
    <w:next w:val="Normal"/>
    <w:pPr>
      <w:ind w:left="1200" w:hanging="240"/>
    </w:pPr>
  </w:style>
  <w:style w:type="paragraph" w:customStyle="1" w:styleId="ndice61">
    <w:name w:val="Índice 61"/>
    <w:basedOn w:val="Normal"/>
    <w:next w:val="Normal"/>
    <w:pPr>
      <w:ind w:left="1440" w:hanging="240"/>
    </w:pPr>
  </w:style>
  <w:style w:type="paragraph" w:customStyle="1" w:styleId="ndice71">
    <w:name w:val="Índice 71"/>
    <w:basedOn w:val="Normal"/>
    <w:next w:val="Normal"/>
    <w:pPr>
      <w:ind w:left="1680" w:hanging="240"/>
    </w:pPr>
  </w:style>
  <w:style w:type="paragraph" w:customStyle="1" w:styleId="ndice81">
    <w:name w:val="Índice 81"/>
    <w:basedOn w:val="Normal"/>
    <w:next w:val="Normal"/>
    <w:pPr>
      <w:ind w:left="1920" w:hanging="240"/>
    </w:pPr>
  </w:style>
  <w:style w:type="paragraph" w:customStyle="1" w:styleId="ndice91">
    <w:name w:val="Índice 91"/>
    <w:basedOn w:val="Normal"/>
    <w:next w:val="Normal"/>
    <w:pPr>
      <w:ind w:left="2160" w:hanging="240"/>
    </w:pPr>
  </w:style>
  <w:style w:type="paragraph" w:styleId="Ttulodendice">
    <w:name w:val="index heading"/>
    <w:basedOn w:val="Normal"/>
    <w:next w:val="ndice1"/>
  </w:style>
  <w:style w:type="paragraph" w:customStyle="1" w:styleId="Listaconvietas21">
    <w:name w:val="Lista con viñetas 21"/>
    <w:basedOn w:val="Normal"/>
    <w:pPr>
      <w:ind w:left="720" w:hanging="360"/>
    </w:pPr>
  </w:style>
  <w:style w:type="paragraph" w:customStyle="1" w:styleId="Listaconvietas31">
    <w:name w:val="Lista con viñetas 31"/>
    <w:basedOn w:val="Normal"/>
    <w:pPr>
      <w:ind w:left="1080" w:hanging="360"/>
    </w:pPr>
  </w:style>
  <w:style w:type="paragraph" w:customStyle="1" w:styleId="Listaconvietas41">
    <w:name w:val="Lista con viñetas 41"/>
    <w:basedOn w:val="Normal"/>
    <w:pPr>
      <w:ind w:left="1440" w:hanging="360"/>
    </w:pPr>
  </w:style>
  <w:style w:type="paragraph" w:customStyle="1" w:styleId="Listaconvietas51">
    <w:name w:val="Lista con viñetas 51"/>
    <w:basedOn w:val="Normal"/>
    <w:pPr>
      <w:ind w:left="1800" w:hanging="360"/>
    </w:pPr>
  </w:style>
  <w:style w:type="paragraph" w:customStyle="1" w:styleId="Listaconvietas1">
    <w:name w:val="Lista con viñetas1"/>
    <w:basedOn w:val="Normal"/>
    <w:pPr>
      <w:numPr>
        <w:numId w:val="17"/>
      </w:numPr>
    </w:pPr>
  </w:style>
  <w:style w:type="paragraph" w:customStyle="1" w:styleId="Listaconvietas22">
    <w:name w:val="Lista con viñetas 22"/>
    <w:basedOn w:val="Normal"/>
    <w:pPr>
      <w:numPr>
        <w:numId w:val="15"/>
      </w:numPr>
    </w:pPr>
  </w:style>
  <w:style w:type="paragraph" w:customStyle="1" w:styleId="Listaconvietas32">
    <w:name w:val="Lista con viñetas 32"/>
    <w:basedOn w:val="Normal"/>
    <w:pPr>
      <w:numPr>
        <w:numId w:val="14"/>
      </w:numPr>
    </w:pPr>
  </w:style>
  <w:style w:type="paragraph" w:customStyle="1" w:styleId="Listaconvietas42">
    <w:name w:val="Lista con viñetas 42"/>
    <w:basedOn w:val="Normal"/>
    <w:pPr>
      <w:numPr>
        <w:numId w:val="13"/>
      </w:numPr>
    </w:pPr>
  </w:style>
  <w:style w:type="paragraph" w:customStyle="1" w:styleId="Listaconvietas52">
    <w:name w:val="Lista con viñetas 52"/>
    <w:basedOn w:val="Normal"/>
    <w:pPr>
      <w:numPr>
        <w:numId w:val="12"/>
      </w:numPr>
    </w:pPr>
  </w:style>
  <w:style w:type="paragraph" w:customStyle="1" w:styleId="Continuarlista1">
    <w:name w:val="Continuar lista1"/>
    <w:basedOn w:val="Normal"/>
    <w:pPr>
      <w:ind w:left="360"/>
    </w:pPr>
  </w:style>
  <w:style w:type="paragraph" w:customStyle="1" w:styleId="Continuarlista21">
    <w:name w:val="Continuar lista 21"/>
    <w:basedOn w:val="Normal"/>
    <w:pPr>
      <w:ind w:left="720"/>
    </w:pPr>
  </w:style>
  <w:style w:type="paragraph" w:customStyle="1" w:styleId="Continuarlista31">
    <w:name w:val="Continuar lista 31"/>
    <w:basedOn w:val="Normal"/>
    <w:pPr>
      <w:ind w:left="1080"/>
    </w:pPr>
  </w:style>
  <w:style w:type="paragraph" w:customStyle="1" w:styleId="Continuarlista41">
    <w:name w:val="Continuar lista 41"/>
    <w:basedOn w:val="Normal"/>
    <w:pPr>
      <w:ind w:left="1440"/>
    </w:pPr>
  </w:style>
  <w:style w:type="paragraph" w:customStyle="1" w:styleId="Continuarlista51">
    <w:name w:val="Continuar lista 51"/>
    <w:basedOn w:val="Normal"/>
    <w:pPr>
      <w:ind w:left="1800"/>
    </w:pPr>
  </w:style>
  <w:style w:type="paragraph" w:customStyle="1" w:styleId="Listaconnmeros1">
    <w:name w:val="Lista con números1"/>
    <w:basedOn w:val="Normal"/>
    <w:pPr>
      <w:numPr>
        <w:numId w:val="16"/>
      </w:numPr>
    </w:pPr>
  </w:style>
  <w:style w:type="paragraph" w:customStyle="1" w:styleId="Listaconnmeros21">
    <w:name w:val="Lista con números 21"/>
    <w:basedOn w:val="Normal"/>
    <w:pPr>
      <w:numPr>
        <w:numId w:val="11"/>
      </w:numPr>
    </w:pPr>
  </w:style>
  <w:style w:type="paragraph" w:customStyle="1" w:styleId="Listaconnmeros31">
    <w:name w:val="Lista con números 31"/>
    <w:basedOn w:val="Normal"/>
    <w:pPr>
      <w:numPr>
        <w:numId w:val="10"/>
      </w:numPr>
    </w:pPr>
  </w:style>
  <w:style w:type="paragraph" w:customStyle="1" w:styleId="Listaconnmeros41">
    <w:name w:val="Lista con números 41"/>
    <w:basedOn w:val="Normal"/>
    <w:pPr>
      <w:numPr>
        <w:numId w:val="9"/>
      </w:numPr>
    </w:pPr>
  </w:style>
  <w:style w:type="paragraph" w:customStyle="1" w:styleId="Listaconnmeros51">
    <w:name w:val="Lista con números 51"/>
    <w:basedOn w:val="Normal"/>
    <w:pPr>
      <w:numPr>
        <w:numId w:val="8"/>
      </w:numPr>
    </w:pPr>
  </w:style>
  <w:style w:type="paragraph" w:customStyle="1" w:styleId="MacroText">
    <w:name w:val="Macro Tex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lang w:val="es-ES_tradnl" w:eastAsia="zh-CN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customStyle="1" w:styleId="Sangranormal1">
    <w:name w:val="Sangría normal1"/>
    <w:basedOn w:val="Normal"/>
    <w:pPr>
      <w:ind w:left="720"/>
    </w:pPr>
  </w:style>
  <w:style w:type="paragraph" w:customStyle="1" w:styleId="Encabezadodenota1">
    <w:name w:val="Encabezado de nota1"/>
    <w:basedOn w:val="Normal"/>
    <w:next w:val="Normal"/>
  </w:style>
  <w:style w:type="paragraph" w:customStyle="1" w:styleId="Textosinformato1">
    <w:name w:val="Texto sin formato1"/>
    <w:basedOn w:val="Normal"/>
    <w:rPr>
      <w:rFonts w:ascii="Courier New" w:hAnsi="Courier New" w:cs="Courier New"/>
    </w:rPr>
  </w:style>
  <w:style w:type="paragraph" w:customStyle="1" w:styleId="Saludo1">
    <w:name w:val="Saludo1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</w:rPr>
  </w:style>
  <w:style w:type="paragraph" w:customStyle="1" w:styleId="Textoconsangra1">
    <w:name w:val="Texto con sangría1"/>
    <w:basedOn w:val="Normal"/>
    <w:next w:val="Normal"/>
    <w:pPr>
      <w:ind w:left="240" w:hanging="240"/>
    </w:pPr>
  </w:style>
  <w:style w:type="paragraph" w:customStyle="1" w:styleId="Tabladeilustraciones1">
    <w:name w:val="Tabla de ilustraciones1"/>
    <w:basedOn w:val="Normal"/>
    <w:next w:val="Normal"/>
    <w:pPr>
      <w:ind w:left="480" w:hanging="480"/>
    </w:pPr>
  </w:style>
  <w:style w:type="paragraph" w:customStyle="1" w:styleId="Encabezadodelista1">
    <w:name w:val="Encabezado de lista1"/>
    <w:basedOn w:val="Normal"/>
    <w:next w:val="Normal"/>
    <w:pPr>
      <w:spacing w:before="120"/>
    </w:p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40"/>
    </w:pPr>
  </w:style>
  <w:style w:type="paragraph" w:styleId="TDC3">
    <w:name w:val="toc 3"/>
    <w:basedOn w:val="Normal"/>
    <w:next w:val="Normal"/>
    <w:pPr>
      <w:ind w:left="480"/>
    </w:pPr>
  </w:style>
  <w:style w:type="paragraph" w:styleId="TDC4">
    <w:name w:val="toc 4"/>
    <w:basedOn w:val="Normal"/>
    <w:next w:val="Normal"/>
    <w:pPr>
      <w:ind w:left="720"/>
    </w:pPr>
  </w:style>
  <w:style w:type="paragraph" w:styleId="TDC5">
    <w:name w:val="toc 5"/>
    <w:basedOn w:val="Normal"/>
    <w:next w:val="Normal"/>
    <w:pPr>
      <w:ind w:left="960"/>
    </w:pPr>
  </w:style>
  <w:style w:type="paragraph" w:styleId="TDC6">
    <w:name w:val="toc 6"/>
    <w:basedOn w:val="Normal"/>
    <w:next w:val="Normal"/>
    <w:pPr>
      <w:ind w:left="1200"/>
    </w:pPr>
  </w:style>
  <w:style w:type="paragraph" w:styleId="TDC7">
    <w:name w:val="toc 7"/>
    <w:basedOn w:val="Normal"/>
    <w:next w:val="Normal"/>
    <w:pPr>
      <w:ind w:left="1440"/>
    </w:pPr>
  </w:style>
  <w:style w:type="paragraph" w:styleId="TDC8">
    <w:name w:val="toc 8"/>
    <w:basedOn w:val="Normal"/>
    <w:next w:val="Normal"/>
    <w:pPr>
      <w:ind w:left="1680"/>
    </w:pPr>
  </w:style>
  <w:style w:type="paragraph" w:styleId="TDC9">
    <w:name w:val="toc 9"/>
    <w:basedOn w:val="Normal"/>
    <w:next w:val="Normal"/>
    <w:pPr>
      <w:ind w:left="1920"/>
    </w:pPr>
  </w:style>
  <w:style w:type="paragraph" w:customStyle="1" w:styleId="Bullet">
    <w:name w:val="Bullet"/>
    <w:basedOn w:val="Normal"/>
    <w:pPr>
      <w:numPr>
        <w:numId w:val="18"/>
      </w:numPr>
      <w:tabs>
        <w:tab w:val="left" w:pos="180"/>
      </w:tabs>
      <w:overflowPunct w:val="0"/>
      <w:autoSpaceDE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jc w:val="center"/>
      <w:textAlignment w:val="baseline"/>
    </w:pPr>
  </w:style>
  <w:style w:type="paragraph" w:customStyle="1" w:styleId="References">
    <w:name w:val="References"/>
    <w:basedOn w:val="Normal"/>
    <w:pPr>
      <w:numPr>
        <w:numId w:val="19"/>
      </w:numPr>
      <w:overflowPunct w:val="0"/>
      <w:autoSpaceDE w:val="0"/>
      <w:spacing w:after="80"/>
      <w:ind w:left="270" w:hanging="270"/>
      <w:textAlignment w:val="baseline"/>
    </w:pPr>
  </w:style>
  <w:style w:type="paragraph" w:customStyle="1" w:styleId="Abstract">
    <w:name w:val="Abstract"/>
    <w:basedOn w:val="Ttulo1"/>
    <w:pPr>
      <w:spacing w:before="40"/>
    </w:pPr>
  </w:style>
  <w:style w:type="paragraph" w:customStyle="1" w:styleId="Affiliation">
    <w:name w:val="Affiliation"/>
    <w:basedOn w:val="Author"/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paragraph" w:customStyle="1" w:styleId="TableText">
    <w:name w:val="Table Text"/>
    <w:basedOn w:val="Normal"/>
    <w:pPr>
      <w:keepLines/>
      <w:spacing w:before="40" w:after="40"/>
      <w:jc w:val="left"/>
    </w:p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Textodeglobo1">
    <w:name w:val="Texto de globo1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styleId="Sangradetextonormal">
    <w:name w:val="Body Text Indent"/>
    <w:basedOn w:val="Normal"/>
    <w:pPr>
      <w:spacing w:after="0"/>
      <w:ind w:firstLine="360"/>
    </w:p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val="es-CO" w:eastAsia="zh-CN"/>
    </w:rPr>
  </w:style>
  <w:style w:type="paragraph" w:styleId="Prrafodelista">
    <w:name w:val="List Paragraph"/>
    <w:basedOn w:val="Normal"/>
    <w:uiPriority w:val="34"/>
    <w:qFormat/>
    <w:rsid w:val="000716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0EA9-F005-40E5-AFF5-12F55BD3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2252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ED1 Guía Proyecto Entrega - Inglés</vt:lpstr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ED1 Guía Proyecto Entrega - Inglés</dc:title>
  <dc:subject/>
  <dc:creator>SIGCHI</dc:creator>
  <cp:keywords>Guides, instructions, Author's kit, Conference Publications</cp:keywords>
  <dc:description/>
  <cp:lastModifiedBy>Jairo Alonso Carvajal Ochoa</cp:lastModifiedBy>
  <cp:revision>418</cp:revision>
  <cp:lastPrinted>2011-12-13T15:57:00Z</cp:lastPrinted>
  <dcterms:created xsi:type="dcterms:W3CDTF">2019-05-19T11:47:00Z</dcterms:created>
  <dcterms:modified xsi:type="dcterms:W3CDTF">2019-05-21T04:08:00Z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IPaperNum">
    <vt:lpwstr>400</vt:lpwstr>
  </property>
  <property fmtid="{D5CDD505-2E9C-101B-9397-08002B2CF9AE}" pid="3" name="PublishHeaderText">
    <vt:lpwstr> </vt:lpwstr>
  </property>
  <property fmtid="{D5CDD505-2E9C-101B-9397-08002B2CF9AE}" pid="4" name="ReviewHeaderText">
    <vt:lpwstr>For review only – do not cite or distribute</vt:lpwstr>
  </property>
</Properties>
</file>