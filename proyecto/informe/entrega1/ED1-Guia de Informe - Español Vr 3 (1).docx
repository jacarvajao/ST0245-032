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D56562" w14:textId="5E692409" w:rsidR="15994CEB" w:rsidRDefault="15994CEB" w:rsidP="15994CEB">
      <w:pPr>
        <w:pStyle w:val="Heading"/>
        <w:spacing w:before="0" w:after="180" w:line="259" w:lineRule="auto"/>
        <w:rPr>
          <w:b/>
          <w:bCs/>
        </w:rPr>
      </w:pPr>
      <w:r w:rsidRPr="15994CEB">
        <w:rPr>
          <w:b/>
          <w:bCs/>
        </w:rPr>
        <w:t xml:space="preserve">Estructura de algoritmo detector de posibles colisiones para un grupo de abejas </w:t>
      </w:r>
    </w:p>
    <w:tbl>
      <w:tblPr>
        <w:tblW w:w="10080" w:type="dxa"/>
        <w:tblInd w:w="810" w:type="dxa"/>
        <w:tblLayout w:type="fixed"/>
        <w:tblLook w:val="0000" w:firstRow="0" w:lastRow="0" w:firstColumn="0" w:lastColumn="0" w:noHBand="0" w:noVBand="0"/>
      </w:tblPr>
      <w:tblGrid>
        <w:gridCol w:w="3360"/>
        <w:gridCol w:w="3360"/>
        <w:gridCol w:w="3360"/>
      </w:tblGrid>
      <w:tr w:rsidR="00B2054E" w14:paraId="33B24D2F" w14:textId="77777777" w:rsidTr="15994CEB">
        <w:trPr>
          <w:tblHeader/>
        </w:trPr>
        <w:tc>
          <w:tcPr>
            <w:tcW w:w="3360" w:type="dxa"/>
            <w:shd w:val="clear" w:color="auto" w:fill="auto"/>
          </w:tcPr>
          <w:p w14:paraId="1D72B710" w14:textId="77777777" w:rsidR="00B2054E" w:rsidRDefault="007E4D7E" w:rsidP="00107B64">
            <w:pPr>
              <w:pStyle w:val="Author"/>
            </w:pPr>
            <w:r>
              <w:t>Jairo Alonso Carvajal Ochoa</w:t>
            </w:r>
          </w:p>
          <w:p w14:paraId="54E5A7C5" w14:textId="024F9C8E" w:rsidR="00B2054E" w:rsidRDefault="15994CEB" w:rsidP="00107B64">
            <w:pPr>
              <w:pStyle w:val="Affiliation"/>
            </w:pPr>
            <w:r>
              <w:t xml:space="preserve">Universidad </w:t>
            </w:r>
            <w:proofErr w:type="spellStart"/>
            <w:r>
              <w:t>Eafit</w:t>
            </w:r>
            <w:proofErr w:type="spellEnd"/>
          </w:p>
          <w:p w14:paraId="0962166F" w14:textId="37CAE48A" w:rsidR="00B2054E" w:rsidRDefault="15994CEB" w:rsidP="00107B64">
            <w:pPr>
              <w:pStyle w:val="Affiliation"/>
            </w:pPr>
            <w:r>
              <w:t>Colombia</w:t>
            </w:r>
          </w:p>
          <w:p w14:paraId="130364A9" w14:textId="77777777" w:rsidR="00B2054E" w:rsidRDefault="00B2054E" w:rsidP="00107B64">
            <w:pPr>
              <w:pStyle w:val="Affiliation"/>
            </w:pPr>
            <w:r>
              <w:t>Dirección e-mail</w:t>
            </w:r>
          </w:p>
          <w:p w14:paraId="0439740D" w14:textId="77777777" w:rsidR="00B2054E" w:rsidRDefault="00B2054E" w:rsidP="00107B64">
            <w:pPr>
              <w:pStyle w:val="Affiliation"/>
            </w:pPr>
          </w:p>
        </w:tc>
        <w:tc>
          <w:tcPr>
            <w:tcW w:w="3360" w:type="dxa"/>
            <w:shd w:val="clear" w:color="auto" w:fill="auto"/>
          </w:tcPr>
          <w:p w14:paraId="2B25C33B" w14:textId="764CF502" w:rsidR="00B2054E" w:rsidRDefault="00107B64" w:rsidP="00107B64">
            <w:pPr>
              <w:pStyle w:val="Author"/>
            </w:pPr>
            <w:r>
              <w:t>Alejandra Tor Grisales</w:t>
            </w:r>
          </w:p>
          <w:p w14:paraId="62BF843A" w14:textId="7F01114B" w:rsidR="00B2054E" w:rsidRDefault="15994CEB" w:rsidP="00107B64">
            <w:pPr>
              <w:pStyle w:val="Affiliation"/>
            </w:pPr>
            <w:r>
              <w:t xml:space="preserve">Universidad </w:t>
            </w:r>
            <w:proofErr w:type="spellStart"/>
            <w:r>
              <w:t>Eafit</w:t>
            </w:r>
            <w:proofErr w:type="spellEnd"/>
          </w:p>
          <w:p w14:paraId="68407E15" w14:textId="475832C4" w:rsidR="00B2054E" w:rsidRDefault="15994CEB" w:rsidP="00107B64">
            <w:pPr>
              <w:pStyle w:val="Affiliation"/>
            </w:pPr>
            <w:r>
              <w:t xml:space="preserve">Colombia </w:t>
            </w:r>
          </w:p>
          <w:p w14:paraId="0D31E3BE" w14:textId="77777777" w:rsidR="00B2054E" w:rsidRDefault="00B2054E" w:rsidP="00107B64">
            <w:pPr>
              <w:pStyle w:val="Affiliation"/>
            </w:pPr>
            <w:r>
              <w:t>Dirección e-mail</w:t>
            </w:r>
          </w:p>
          <w:p w14:paraId="4DFAAA04" w14:textId="77777777" w:rsidR="00B2054E" w:rsidRDefault="00B2054E" w:rsidP="00107B64">
            <w:pPr>
              <w:pStyle w:val="Affiliation"/>
            </w:pPr>
          </w:p>
        </w:tc>
        <w:tc>
          <w:tcPr>
            <w:tcW w:w="3360" w:type="dxa"/>
            <w:shd w:val="clear" w:color="auto" w:fill="auto"/>
          </w:tcPr>
          <w:p w14:paraId="5A380F5D" w14:textId="77777777" w:rsidR="00B2054E" w:rsidRDefault="00B2054E" w:rsidP="00107B64">
            <w:pPr>
              <w:pStyle w:val="Affiliation"/>
            </w:pPr>
          </w:p>
        </w:tc>
      </w:tr>
    </w:tbl>
    <w:p w14:paraId="5A47DB37" w14:textId="77777777" w:rsidR="00B2054E" w:rsidRDefault="00B2054E">
      <w:pPr>
        <w:sectPr w:rsidR="00B2054E">
          <w:pgSz w:w="12240" w:h="15840"/>
          <w:pgMar w:top="1224" w:right="1080" w:bottom="1440" w:left="1080" w:header="720" w:footer="720" w:gutter="0"/>
          <w:cols w:space="720"/>
          <w:docGrid w:linePitch="360"/>
        </w:sectPr>
      </w:pPr>
    </w:p>
    <w:p w14:paraId="4986D601" w14:textId="77777777" w:rsidR="00B2054E" w:rsidRDefault="305D81B0">
      <w:pPr>
        <w:pStyle w:val="Ttulo1"/>
        <w:spacing w:before="0"/>
      </w:pPr>
      <w:r w:rsidRPr="305D81B0">
        <w:rPr>
          <w:b/>
          <w:bCs/>
        </w:rPr>
        <w:t>RESUMEN</w:t>
      </w:r>
    </w:p>
    <w:p w14:paraId="3998DBD0" w14:textId="5011421E" w:rsidR="00B2054E" w:rsidRDefault="305D81B0" w:rsidP="305D81B0">
      <w:r w:rsidRPr="305D81B0">
        <w:rPr>
          <w:sz w:val="22"/>
          <w:szCs w:val="22"/>
          <w:lang w:val="es-ES"/>
        </w:rPr>
        <w:t xml:space="preserve">La detención de colisiones es un problema </w:t>
      </w:r>
      <w:proofErr w:type="gramStart"/>
      <w:r w:rsidRPr="305D81B0">
        <w:rPr>
          <w:sz w:val="22"/>
          <w:szCs w:val="22"/>
          <w:lang w:val="es-ES"/>
        </w:rPr>
        <w:t>esencial  en</w:t>
      </w:r>
      <w:proofErr w:type="gramEnd"/>
      <w:r w:rsidRPr="305D81B0">
        <w:rPr>
          <w:sz w:val="22"/>
          <w:szCs w:val="22"/>
          <w:lang w:val="es-ES"/>
        </w:rPr>
        <w:t xml:space="preserve"> muchas aplicaciones de la computación gráfica, realidad virtual y de la robótica. Su principal reto consiste en el diseño de algoritmos rápidos y eficientes para la detención de interferencias entre dos puntos en un plano específico. Los algoritmos más eficientes de este tipo esta diseñados en estructuras jerárquicas incluyendo árboles basados en S-</w:t>
      </w:r>
      <w:proofErr w:type="spellStart"/>
      <w:r w:rsidRPr="305D81B0">
        <w:rPr>
          <w:sz w:val="22"/>
          <w:szCs w:val="22"/>
          <w:lang w:val="es-ES"/>
        </w:rPr>
        <w:t>Bounds</w:t>
      </w:r>
      <w:proofErr w:type="spellEnd"/>
      <w:r w:rsidRPr="305D81B0">
        <w:rPr>
          <w:sz w:val="22"/>
          <w:szCs w:val="22"/>
          <w:lang w:val="es-ES"/>
        </w:rPr>
        <w:t xml:space="preserve"> y representaciones basada en BSP estos métodos llevan a cabo muy bien las pruebas de rechazos cuando los objetos están suficientemente separados, permitiendo un ahorro significativo de tiempo de ejecución de la detección de objetos. Con estos algoritmos </w:t>
      </w:r>
      <w:proofErr w:type="gramStart"/>
      <w:r w:rsidRPr="305D81B0">
        <w:rPr>
          <w:sz w:val="22"/>
          <w:szCs w:val="22"/>
          <w:lang w:val="es-ES"/>
        </w:rPr>
        <w:t>se  hace</w:t>
      </w:r>
      <w:proofErr w:type="gramEnd"/>
      <w:r w:rsidRPr="305D81B0">
        <w:rPr>
          <w:sz w:val="22"/>
          <w:szCs w:val="22"/>
          <w:lang w:val="es-ES"/>
        </w:rPr>
        <w:t xml:space="preserve"> la vida más fácil a la hora de ahorrar poder de computo.</w:t>
      </w:r>
    </w:p>
    <w:p w14:paraId="76343D8E" w14:textId="2AE16A5F" w:rsidR="00B2054E" w:rsidRDefault="305D81B0" w:rsidP="305D81B0">
      <w:pPr>
        <w:pStyle w:val="Ttulo1"/>
        <w:rPr>
          <w:sz w:val="22"/>
          <w:szCs w:val="22"/>
          <w:lang w:val="es-ES"/>
        </w:rPr>
      </w:pPr>
      <w:r w:rsidRPr="305D81B0">
        <w:rPr>
          <w:b/>
          <w:bCs/>
        </w:rPr>
        <w:t>1. INTRODUCCIÓN</w:t>
      </w:r>
    </w:p>
    <w:p w14:paraId="50260725" w14:textId="7EABE18C" w:rsidR="305D81B0" w:rsidRDefault="305D81B0" w:rsidP="305D81B0">
      <w:pPr>
        <w:rPr>
          <w:sz w:val="22"/>
          <w:szCs w:val="22"/>
          <w:lang w:val="es-ES"/>
        </w:rPr>
      </w:pPr>
      <w:r w:rsidRPr="305D81B0">
        <w:rPr>
          <w:sz w:val="22"/>
          <w:szCs w:val="22"/>
          <w:lang w:val="es-ES"/>
        </w:rPr>
        <w:t xml:space="preserve">En este trabajo se pretende dar a conocer problemas </w:t>
      </w:r>
      <w:proofErr w:type="spellStart"/>
      <w:r w:rsidRPr="305D81B0">
        <w:rPr>
          <w:sz w:val="22"/>
          <w:szCs w:val="22"/>
          <w:lang w:val="es-ES"/>
        </w:rPr>
        <w:t>algoritmicos</w:t>
      </w:r>
      <w:proofErr w:type="spellEnd"/>
      <w:r w:rsidRPr="305D81B0">
        <w:rPr>
          <w:sz w:val="22"/>
          <w:szCs w:val="22"/>
          <w:lang w:val="es-ES"/>
        </w:rPr>
        <w:t xml:space="preserve"> que nos llevaran a posibles soluciones sobre la problemática que se enfrenta en el desarrollo de tecnología para la detención de colisiones ya sea en el área de la robótica para la construcción y la coordinación de poblaciones de abejas, hormigas robóticas o en el área de los videos juegos. En este documento nos referiremos especialmente a la colisión entre abejas robóticas.   </w:t>
      </w:r>
    </w:p>
    <w:p w14:paraId="793878DD" w14:textId="132A7834" w:rsidR="305D81B0" w:rsidRDefault="305D81B0">
      <w:r>
        <w:t xml:space="preserve">Las abejas intervienen en la reproducción de muchas especies vegetales, siendo </w:t>
      </w:r>
      <w:proofErr w:type="gramStart"/>
      <w:r>
        <w:t>estas parte fundamental</w:t>
      </w:r>
      <w:proofErr w:type="gramEnd"/>
      <w:r>
        <w:t xml:space="preserve"> en la vida vegetal. Debido al uso de pesticidas y herbicidas se ha visto reducida su población de manera preocupante, lo que ha llevado a la creación de abejas robóticas que suplan esta tarea en la naturaleza. </w:t>
      </w:r>
    </w:p>
    <w:p w14:paraId="6F07F4C8" w14:textId="77777777" w:rsidR="00B2054E" w:rsidRDefault="305D81B0">
      <w:pPr>
        <w:pStyle w:val="Ttulo1"/>
      </w:pPr>
      <w:r w:rsidRPr="305D81B0">
        <w:rPr>
          <w:b/>
          <w:bCs/>
        </w:rPr>
        <w:t>2. PROBLEMA</w:t>
      </w:r>
      <w:r w:rsidRPr="305D81B0">
        <w:rPr>
          <w:b/>
          <w:bCs/>
          <w:i/>
          <w:iCs/>
        </w:rPr>
        <w:t xml:space="preserve"> </w:t>
      </w:r>
    </w:p>
    <w:p w14:paraId="749BCB4B" w14:textId="794495EC" w:rsidR="00B2054E" w:rsidRDefault="305D81B0" w:rsidP="305D81B0">
      <w:r>
        <w:t>Las abejas intuitivamente mantienen cierta distancia entre ellas para evitar colisiones, con las abejas robóticas se espera que ocurra lo mismo por medio de la implementación de algoritmos. Resolviendo este problema se esperaría que las abejas robóticas puedan polinizar de manera efectiva y sin riesgos los cultivos.</w:t>
      </w:r>
    </w:p>
    <w:p w14:paraId="70DD2E2F" w14:textId="0FFECCC8" w:rsidR="00B2054E" w:rsidRDefault="15994CEB" w:rsidP="305D81B0">
      <w:pPr>
        <w:pStyle w:val="Ttulo2"/>
        <w:spacing w:after="120"/>
        <w:rPr>
          <w:color w:val="000000" w:themeColor="text1"/>
          <w:lang w:val="en-US"/>
        </w:rPr>
      </w:pPr>
      <w:r w:rsidRPr="15994CEB">
        <w:rPr>
          <w:b/>
          <w:bCs/>
        </w:rPr>
        <w:t xml:space="preserve">3. TRABAJOS RELACIONADOS </w:t>
      </w:r>
    </w:p>
    <w:p w14:paraId="4622B8D0" w14:textId="523CBDA5" w:rsidR="013B6BB9" w:rsidRDefault="013B6BB9" w:rsidP="013B6BB9">
      <w:pPr>
        <w:rPr>
          <w:sz w:val="22"/>
          <w:szCs w:val="22"/>
        </w:rPr>
      </w:pPr>
      <w:r w:rsidRPr="013B6BB9">
        <w:rPr>
          <w:b/>
          <w:bCs/>
        </w:rPr>
        <w:t xml:space="preserve">3.1 </w:t>
      </w:r>
      <w:r w:rsidRPr="013B6BB9">
        <w:rPr>
          <w:sz w:val="22"/>
          <w:szCs w:val="22"/>
        </w:rPr>
        <w:t>“Con el auge de los drones, aumenta el riesgo de colisión con aviones</w:t>
      </w:r>
      <w:proofErr w:type="gramStart"/>
      <w:r w:rsidRPr="013B6BB9">
        <w:rPr>
          <w:sz w:val="22"/>
          <w:szCs w:val="22"/>
        </w:rPr>
        <w:t>” .</w:t>
      </w:r>
      <w:proofErr w:type="gramEnd"/>
    </w:p>
    <w:p w14:paraId="0DF2517F" w14:textId="2CB00460" w:rsidR="00B2054E" w:rsidRDefault="013B6BB9" w:rsidP="013B6BB9">
      <w:pPr>
        <w:pStyle w:val="Ttulo1"/>
        <w:rPr>
          <w:sz w:val="22"/>
          <w:szCs w:val="22"/>
        </w:rPr>
      </w:pPr>
      <w:r w:rsidRPr="013B6BB9">
        <w:rPr>
          <w:sz w:val="22"/>
          <w:szCs w:val="22"/>
        </w:rPr>
        <w:t xml:space="preserve"> Los drones cada vez son </w:t>
      </w:r>
      <w:proofErr w:type="spellStart"/>
      <w:r w:rsidRPr="013B6BB9">
        <w:rPr>
          <w:sz w:val="22"/>
          <w:szCs w:val="22"/>
        </w:rPr>
        <w:t>mas</w:t>
      </w:r>
      <w:proofErr w:type="spellEnd"/>
      <w:r w:rsidRPr="013B6BB9">
        <w:rPr>
          <w:sz w:val="22"/>
          <w:szCs w:val="22"/>
        </w:rPr>
        <w:t xml:space="preserve"> utilizados, tanto por civiles como por militares, el riesgo de que causen daños a los aviones se hace cada vez mayor, debido a su mal uso o el error humano. Una posible solución a esto sería que el dron posea un ángulo de 360º y un radio de la distancia que parezca más inofensiva, y que al detectar que esa barrera fue traspasada el dron tome una ruta alternativa alejándose del posible obstáculo.</w:t>
      </w:r>
    </w:p>
    <w:p w14:paraId="31D631B1" w14:textId="188C904A" w:rsidR="013B6BB9" w:rsidRDefault="013B6BB9" w:rsidP="013B6BB9">
      <w:pPr>
        <w:rPr>
          <w:sz w:val="22"/>
          <w:szCs w:val="22"/>
        </w:rPr>
      </w:pPr>
      <w:r w:rsidRPr="013B6BB9">
        <w:rPr>
          <w:b/>
          <w:bCs/>
        </w:rPr>
        <w:t xml:space="preserve">3.2 </w:t>
      </w:r>
      <w:r w:rsidRPr="013B6BB9">
        <w:rPr>
          <w:sz w:val="22"/>
          <w:szCs w:val="22"/>
        </w:rPr>
        <w:t>“Colisiones con el tren, un problema en crecimiento”.</w:t>
      </w:r>
    </w:p>
    <w:p w14:paraId="3AE07D24" w14:textId="00C43DF6" w:rsidR="00B2054E" w:rsidRDefault="013B6BB9" w:rsidP="013B6BB9">
      <w:pPr>
        <w:pStyle w:val="Ttulo1"/>
        <w:rPr>
          <w:sz w:val="22"/>
          <w:szCs w:val="22"/>
        </w:rPr>
      </w:pPr>
      <w:r w:rsidRPr="013B6BB9">
        <w:rPr>
          <w:sz w:val="22"/>
          <w:szCs w:val="22"/>
        </w:rPr>
        <w:t xml:space="preserve"> Debido a la imprudencia de los conductores la colisión con trenes se hace cada vez más grande. Con la ayuda de algoritmos que sean implementados en los trenes se podrían evitar futuras colisiones. </w:t>
      </w:r>
    </w:p>
    <w:p w14:paraId="7897B6A8" w14:textId="33399135" w:rsidR="013B6BB9" w:rsidRDefault="013B6BB9" w:rsidP="013B6BB9">
      <w:pPr>
        <w:rPr>
          <w:sz w:val="22"/>
          <w:szCs w:val="22"/>
          <w:lang w:val="es-CO"/>
        </w:rPr>
      </w:pPr>
      <w:r w:rsidRPr="013B6BB9">
        <w:rPr>
          <w:b/>
          <w:bCs/>
        </w:rPr>
        <w:t xml:space="preserve">3.3 </w:t>
      </w:r>
      <w:r w:rsidRPr="013B6BB9">
        <w:rPr>
          <w:sz w:val="22"/>
          <w:szCs w:val="22"/>
          <w:lang w:val="en-US"/>
        </w:rPr>
        <w:t>“</w:t>
      </w:r>
      <w:r w:rsidRPr="013B6BB9">
        <w:rPr>
          <w:sz w:val="22"/>
          <w:szCs w:val="22"/>
          <w:lang w:val="es-CO"/>
        </w:rPr>
        <w:t>El 'coche abeja' que evita colisiones</w:t>
      </w:r>
      <w:proofErr w:type="gramStart"/>
      <w:r w:rsidRPr="013B6BB9">
        <w:rPr>
          <w:sz w:val="22"/>
          <w:szCs w:val="22"/>
          <w:lang w:val="es-CO"/>
        </w:rPr>
        <w:t>” .</w:t>
      </w:r>
      <w:proofErr w:type="gramEnd"/>
    </w:p>
    <w:p w14:paraId="0EB3554B" w14:textId="38F88282" w:rsidR="305D81B0" w:rsidRDefault="013B6BB9" w:rsidP="013B6BB9">
      <w:pPr>
        <w:pStyle w:val="Sangradetextonormal"/>
        <w:spacing w:after="120"/>
        <w:ind w:firstLine="0"/>
        <w:rPr>
          <w:sz w:val="22"/>
          <w:szCs w:val="22"/>
          <w:lang w:val="es-CO"/>
        </w:rPr>
      </w:pPr>
      <w:r w:rsidRPr="013B6BB9">
        <w:rPr>
          <w:sz w:val="22"/>
          <w:szCs w:val="22"/>
          <w:lang w:val="es-CO"/>
        </w:rPr>
        <w:t xml:space="preserve">Este robot permite evitar obstáculos, pero, aún no está terminado del todo. Puesto que esté sólo permite moverse en dos direcciones y en el ángulo que le permitan sus ruedas, no puede moverse en diagonal ni hacía arroba y abajo. </w:t>
      </w:r>
    </w:p>
    <w:p w14:paraId="0BC859EE" w14:textId="2238E693" w:rsidR="00B2054E" w:rsidRDefault="013B6BB9" w:rsidP="013B6BB9">
      <w:pPr>
        <w:rPr>
          <w:sz w:val="22"/>
          <w:szCs w:val="22"/>
        </w:rPr>
      </w:pPr>
      <w:r w:rsidRPr="013B6BB9">
        <w:rPr>
          <w:b/>
          <w:bCs/>
        </w:rPr>
        <w:t xml:space="preserve">3.4 </w:t>
      </w:r>
      <w:r w:rsidRPr="013B6BB9">
        <w:rPr>
          <w:sz w:val="22"/>
          <w:szCs w:val="22"/>
        </w:rPr>
        <w:t>“Siguiendo la pista a un avión: qué tecnologías se usan y qué problemas hay”</w:t>
      </w:r>
    </w:p>
    <w:p w14:paraId="27021ABC" w14:textId="7A3408D4" w:rsidR="00B2054E" w:rsidRDefault="013B6BB9" w:rsidP="013B6BB9">
      <w:pPr>
        <w:rPr>
          <w:sz w:val="22"/>
          <w:szCs w:val="22"/>
        </w:rPr>
      </w:pPr>
      <w:r w:rsidRPr="013B6BB9">
        <w:rPr>
          <w:sz w:val="22"/>
          <w:szCs w:val="22"/>
        </w:rPr>
        <w:t xml:space="preserve"> Cuando el avión se encuentra en el océano su cobertura se hace mucho menor y su comunicación con el centro de control se vuelve problemática. Esto puede ocasionar accidentes en el vuelo. Por tal razón se buscan soluciones que sean </w:t>
      </w:r>
      <w:proofErr w:type="spellStart"/>
      <w:r w:rsidRPr="013B6BB9">
        <w:rPr>
          <w:sz w:val="22"/>
          <w:szCs w:val="22"/>
        </w:rPr>
        <w:t>economicas</w:t>
      </w:r>
      <w:proofErr w:type="spellEnd"/>
      <w:r w:rsidRPr="013B6BB9">
        <w:rPr>
          <w:sz w:val="22"/>
          <w:szCs w:val="22"/>
        </w:rPr>
        <w:t xml:space="preserve"> y eficientes para resolver este problema.</w:t>
      </w:r>
    </w:p>
    <w:p w14:paraId="5C5BA731" w14:textId="77777777" w:rsidR="006B13CD" w:rsidRDefault="2BC1C08E" w:rsidP="006B13CD">
      <w:pPr>
        <w:pStyle w:val="Ttulo1"/>
        <w:spacing w:after="120"/>
        <w:rPr>
          <w:b/>
          <w:bCs/>
          <w:lang w:val="en-US"/>
        </w:rPr>
      </w:pPr>
      <w:r w:rsidRPr="2BC1C08E">
        <w:rPr>
          <w:b/>
          <w:bCs/>
        </w:rPr>
        <w:t>REFERENCIAS</w:t>
      </w:r>
      <w:bookmarkStart w:id="0" w:name="_Ref10968375"/>
      <w:bookmarkEnd w:id="0"/>
    </w:p>
    <w:p w14:paraId="7F1FA601" w14:textId="08EF389D" w:rsidR="305D81B0" w:rsidRPr="006B13CD" w:rsidRDefault="305D81B0" w:rsidP="006B13CD">
      <w:pPr>
        <w:pStyle w:val="Ttulo1"/>
        <w:spacing w:after="120"/>
        <w:rPr>
          <w:b/>
          <w:bCs/>
          <w:lang w:val="en-US"/>
        </w:rPr>
      </w:pPr>
      <w:bookmarkStart w:id="1" w:name="_GoBack"/>
      <w:bookmarkEnd w:id="1"/>
      <w:r>
        <w:t>1.Alan, L. “</w:t>
      </w:r>
      <w:r w:rsidRPr="305D81B0">
        <w:rPr>
          <w:sz w:val="22"/>
          <w:szCs w:val="22"/>
        </w:rPr>
        <w:t>Con el auge de los drones, aumenta el riesgo de colisión con aviones. Infobae:</w:t>
      </w:r>
    </w:p>
    <w:p w14:paraId="2BAB3830" w14:textId="28819247" w:rsidR="305D81B0" w:rsidRDefault="305D81B0">
      <w:proofErr w:type="gramStart"/>
      <w:r>
        <w:t>”https://www.infobae.com/america/wapo/2017/12/15/gracias-al-auge-de-los-drones-aumenta-el-riesgo-de-colision-con-aviones/</w:t>
      </w:r>
      <w:proofErr w:type="gramEnd"/>
    </w:p>
    <w:p w14:paraId="4F7B6A8A" w14:textId="4907DFD2" w:rsidR="305D81B0" w:rsidRDefault="305D81B0" w:rsidP="305D81B0">
      <w:pPr>
        <w:pStyle w:val="References"/>
        <w:numPr>
          <w:ilvl w:val="0"/>
          <w:numId w:val="0"/>
        </w:numPr>
        <w:ind w:left="-270"/>
      </w:pPr>
      <w:r>
        <w:t xml:space="preserve">  2.“</w:t>
      </w:r>
      <w:r w:rsidRPr="305D81B0">
        <w:rPr>
          <w:sz w:val="24"/>
          <w:szCs w:val="24"/>
          <w:lang w:val="es-ES"/>
        </w:rPr>
        <w:t xml:space="preserve">Colisiones con el tren: problema en </w:t>
      </w:r>
      <w:proofErr w:type="gramStart"/>
      <w:r w:rsidRPr="305D81B0">
        <w:rPr>
          <w:sz w:val="24"/>
          <w:szCs w:val="24"/>
          <w:lang w:val="es-ES"/>
        </w:rPr>
        <w:t>crecimiento</w:t>
      </w:r>
      <w:r>
        <w:t>”https://www.nacion.com/opinion/foros/colisiones-con-</w:t>
      </w:r>
      <w:proofErr w:type="gramEnd"/>
      <w:r>
        <w:t xml:space="preserve">  el-  tren-problema-en-crecimiento/7ILZJCF4NRFDBAM2D57DC6JUNA/</w:t>
      </w:r>
      <w:proofErr w:type="spellStart"/>
      <w:r>
        <w:t>story</w:t>
      </w:r>
      <w:proofErr w:type="spellEnd"/>
      <w:r>
        <w:t>/</w:t>
      </w:r>
    </w:p>
    <w:p w14:paraId="1B82623B" w14:textId="026F8E42" w:rsidR="305D81B0" w:rsidRDefault="305D81B0" w:rsidP="305D81B0">
      <w:pPr>
        <w:spacing w:after="20"/>
        <w:rPr>
          <w:lang w:val="es-ES"/>
        </w:rPr>
      </w:pPr>
      <w:r w:rsidRPr="305D81B0">
        <w:rPr>
          <w:lang w:val="es-ES"/>
        </w:rPr>
        <w:lastRenderedPageBreak/>
        <w:t>3.“</w:t>
      </w:r>
      <w:r w:rsidRPr="305D81B0">
        <w:rPr>
          <w:sz w:val="22"/>
          <w:szCs w:val="22"/>
          <w:lang w:val="es-ES"/>
        </w:rPr>
        <w:t>El 'coche abeja' que evita colisiones</w:t>
      </w:r>
      <w:r w:rsidRPr="305D81B0">
        <w:rPr>
          <w:lang w:val="es-ES"/>
        </w:rPr>
        <w:t>”. Elmundo.es: https://www.elmundo.es/elmundomotor/2008/09/29/tecnica/1222705245.html</w:t>
      </w:r>
    </w:p>
    <w:p w14:paraId="41A587C8" w14:textId="2CB03DC5" w:rsidR="305D81B0" w:rsidRDefault="305D81B0" w:rsidP="305D81B0">
      <w:pPr>
        <w:rPr>
          <w:lang w:val="es-ES"/>
        </w:rPr>
      </w:pPr>
      <w:r w:rsidRPr="305D81B0">
        <w:rPr>
          <w:lang w:val="es-ES"/>
        </w:rPr>
        <w:t>4.</w:t>
      </w:r>
      <w:proofErr w:type="gramStart"/>
      <w:r w:rsidRPr="305D81B0">
        <w:rPr>
          <w:lang w:val="es-ES"/>
        </w:rPr>
        <w:t>Juan,G.</w:t>
      </w:r>
      <w:proofErr w:type="gramEnd"/>
      <w:r w:rsidRPr="305D81B0">
        <w:rPr>
          <w:lang w:val="es-ES"/>
        </w:rPr>
        <w:t>“Siguiendo la pista a un avión: qué tecnologías se usan y qué problemas hay ”.Xalaka:https://www.xataka.com/otros/siguiendo-la-pista-a-un-avion-que-tecnologias-se-usan-y-que-problemas-hay</w:t>
      </w:r>
    </w:p>
    <w:p w14:paraId="30653DEF" w14:textId="77777777" w:rsidR="00B2054E" w:rsidRDefault="00B2054E">
      <w:pPr>
        <w:rPr>
          <w:highlight w:val="yellow"/>
          <w:u w:val="single"/>
        </w:rPr>
      </w:pPr>
    </w:p>
    <w:p w14:paraId="3705CCFF" w14:textId="77777777" w:rsidR="00B2054E" w:rsidRDefault="00B2054E"/>
    <w:sectPr w:rsidR="00B2054E">
      <w:type w:val="continuous"/>
      <w:pgSz w:w="12240" w:h="15840"/>
      <w:pgMar w:top="1224"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88B459A"/>
    <w:multiLevelType w:val="hybridMultilevel"/>
    <w:tmpl w:val="DB981220"/>
    <w:lvl w:ilvl="0" w:tplc="D346D7B6">
      <w:start w:val="1"/>
      <w:numFmt w:val="decimal"/>
      <w:lvlText w:val="%1."/>
      <w:lvlJc w:val="left"/>
      <w:pPr>
        <w:ind w:left="720" w:hanging="360"/>
      </w:pPr>
    </w:lvl>
    <w:lvl w:ilvl="1" w:tplc="01381C4C">
      <w:start w:val="1"/>
      <w:numFmt w:val="lowerLetter"/>
      <w:lvlText w:val="%2."/>
      <w:lvlJc w:val="left"/>
      <w:pPr>
        <w:ind w:left="1440" w:hanging="360"/>
      </w:pPr>
    </w:lvl>
    <w:lvl w:ilvl="2" w:tplc="EA80EE06">
      <w:start w:val="1"/>
      <w:numFmt w:val="lowerRoman"/>
      <w:lvlText w:val="%3."/>
      <w:lvlJc w:val="right"/>
      <w:pPr>
        <w:ind w:left="2160" w:hanging="180"/>
      </w:pPr>
    </w:lvl>
    <w:lvl w:ilvl="3" w:tplc="E0DE27DC">
      <w:start w:val="1"/>
      <w:numFmt w:val="decimal"/>
      <w:lvlText w:val="%4."/>
      <w:lvlJc w:val="left"/>
      <w:pPr>
        <w:ind w:left="2880" w:hanging="360"/>
      </w:pPr>
    </w:lvl>
    <w:lvl w:ilvl="4" w:tplc="733A0A38">
      <w:start w:val="1"/>
      <w:numFmt w:val="lowerLetter"/>
      <w:lvlText w:val="%5."/>
      <w:lvlJc w:val="left"/>
      <w:pPr>
        <w:ind w:left="3600" w:hanging="360"/>
      </w:pPr>
    </w:lvl>
    <w:lvl w:ilvl="5" w:tplc="7A1C2780">
      <w:start w:val="1"/>
      <w:numFmt w:val="lowerRoman"/>
      <w:lvlText w:val="%6."/>
      <w:lvlJc w:val="right"/>
      <w:pPr>
        <w:ind w:left="4320" w:hanging="180"/>
      </w:pPr>
    </w:lvl>
    <w:lvl w:ilvl="6" w:tplc="D2B2A696">
      <w:start w:val="1"/>
      <w:numFmt w:val="decimal"/>
      <w:lvlText w:val="%7."/>
      <w:lvlJc w:val="left"/>
      <w:pPr>
        <w:ind w:left="5040" w:hanging="360"/>
      </w:pPr>
    </w:lvl>
    <w:lvl w:ilvl="7" w:tplc="3A043E14">
      <w:start w:val="1"/>
      <w:numFmt w:val="lowerLetter"/>
      <w:lvlText w:val="%8."/>
      <w:lvlJc w:val="left"/>
      <w:pPr>
        <w:ind w:left="5760" w:hanging="360"/>
      </w:pPr>
    </w:lvl>
    <w:lvl w:ilvl="8" w:tplc="109A5BDC">
      <w:start w:val="1"/>
      <w:numFmt w:val="lowerRoman"/>
      <w:lvlText w:val="%9."/>
      <w:lvlJc w:val="right"/>
      <w:pPr>
        <w:ind w:left="6480" w:hanging="180"/>
      </w:pPr>
    </w:lvl>
  </w:abstractNum>
  <w:abstractNum w:abstractNumId="14" w15:restartNumberingAfterBreak="0">
    <w:nsid w:val="38DE4EA0"/>
    <w:multiLevelType w:val="hybridMultilevel"/>
    <w:tmpl w:val="07BC1E26"/>
    <w:lvl w:ilvl="0" w:tplc="D77AE148">
      <w:start w:val="1"/>
      <w:numFmt w:val="decimal"/>
      <w:lvlText w:val="%1."/>
      <w:lvlJc w:val="left"/>
      <w:pPr>
        <w:ind w:left="720" w:hanging="360"/>
      </w:pPr>
    </w:lvl>
    <w:lvl w:ilvl="1" w:tplc="0C0C8F3C">
      <w:start w:val="1"/>
      <w:numFmt w:val="lowerLetter"/>
      <w:lvlText w:val="%2."/>
      <w:lvlJc w:val="left"/>
      <w:pPr>
        <w:ind w:left="1440" w:hanging="360"/>
      </w:pPr>
    </w:lvl>
    <w:lvl w:ilvl="2" w:tplc="68588E1A">
      <w:start w:val="1"/>
      <w:numFmt w:val="lowerRoman"/>
      <w:lvlText w:val="%3."/>
      <w:lvlJc w:val="right"/>
      <w:pPr>
        <w:ind w:left="2160" w:hanging="180"/>
      </w:pPr>
    </w:lvl>
    <w:lvl w:ilvl="3" w:tplc="F7B8EB7E">
      <w:start w:val="1"/>
      <w:numFmt w:val="decimal"/>
      <w:lvlText w:val="%4."/>
      <w:lvlJc w:val="left"/>
      <w:pPr>
        <w:ind w:left="2880" w:hanging="360"/>
      </w:pPr>
    </w:lvl>
    <w:lvl w:ilvl="4" w:tplc="D830328E">
      <w:start w:val="1"/>
      <w:numFmt w:val="lowerLetter"/>
      <w:lvlText w:val="%5."/>
      <w:lvlJc w:val="left"/>
      <w:pPr>
        <w:ind w:left="3600" w:hanging="360"/>
      </w:pPr>
    </w:lvl>
    <w:lvl w:ilvl="5" w:tplc="BAB64870">
      <w:start w:val="1"/>
      <w:numFmt w:val="lowerRoman"/>
      <w:lvlText w:val="%6."/>
      <w:lvlJc w:val="right"/>
      <w:pPr>
        <w:ind w:left="4320" w:hanging="180"/>
      </w:pPr>
    </w:lvl>
    <w:lvl w:ilvl="6" w:tplc="73DAEC5A">
      <w:start w:val="1"/>
      <w:numFmt w:val="decimal"/>
      <w:lvlText w:val="%7."/>
      <w:lvlJc w:val="left"/>
      <w:pPr>
        <w:ind w:left="5040" w:hanging="360"/>
      </w:pPr>
    </w:lvl>
    <w:lvl w:ilvl="7" w:tplc="C442BB04">
      <w:start w:val="1"/>
      <w:numFmt w:val="lowerLetter"/>
      <w:lvlText w:val="%8."/>
      <w:lvlJc w:val="left"/>
      <w:pPr>
        <w:ind w:left="5760" w:hanging="360"/>
      </w:pPr>
    </w:lvl>
    <w:lvl w:ilvl="8" w:tplc="319C76A4">
      <w:start w:val="1"/>
      <w:numFmt w:val="lowerRoman"/>
      <w:lvlText w:val="%9."/>
      <w:lvlJc w:val="right"/>
      <w:pPr>
        <w:ind w:left="6480" w:hanging="180"/>
      </w:pPr>
    </w:lvl>
  </w:abstractNum>
  <w:abstractNum w:abstractNumId="15" w15:restartNumberingAfterBreak="0">
    <w:nsid w:val="3C2D59E5"/>
    <w:multiLevelType w:val="hybridMultilevel"/>
    <w:tmpl w:val="D2746B64"/>
    <w:lvl w:ilvl="0" w:tplc="5D58503C">
      <w:start w:val="1"/>
      <w:numFmt w:val="decimal"/>
      <w:lvlText w:val="%1."/>
      <w:lvlJc w:val="left"/>
      <w:pPr>
        <w:ind w:left="720" w:hanging="360"/>
      </w:pPr>
    </w:lvl>
    <w:lvl w:ilvl="1" w:tplc="86A87B74">
      <w:start w:val="1"/>
      <w:numFmt w:val="lowerLetter"/>
      <w:lvlText w:val="%2."/>
      <w:lvlJc w:val="left"/>
      <w:pPr>
        <w:ind w:left="1440" w:hanging="360"/>
      </w:pPr>
    </w:lvl>
    <w:lvl w:ilvl="2" w:tplc="87C4EA6A">
      <w:start w:val="1"/>
      <w:numFmt w:val="lowerRoman"/>
      <w:lvlText w:val="%3."/>
      <w:lvlJc w:val="right"/>
      <w:pPr>
        <w:ind w:left="2160" w:hanging="180"/>
      </w:pPr>
    </w:lvl>
    <w:lvl w:ilvl="3" w:tplc="638432E6">
      <w:start w:val="1"/>
      <w:numFmt w:val="decimal"/>
      <w:lvlText w:val="%4."/>
      <w:lvlJc w:val="left"/>
      <w:pPr>
        <w:ind w:left="2880" w:hanging="360"/>
      </w:pPr>
    </w:lvl>
    <w:lvl w:ilvl="4" w:tplc="231E7A4C">
      <w:start w:val="1"/>
      <w:numFmt w:val="lowerLetter"/>
      <w:lvlText w:val="%5."/>
      <w:lvlJc w:val="left"/>
      <w:pPr>
        <w:ind w:left="3600" w:hanging="360"/>
      </w:pPr>
    </w:lvl>
    <w:lvl w:ilvl="5" w:tplc="275A137A">
      <w:start w:val="1"/>
      <w:numFmt w:val="lowerRoman"/>
      <w:lvlText w:val="%6."/>
      <w:lvlJc w:val="right"/>
      <w:pPr>
        <w:ind w:left="4320" w:hanging="180"/>
      </w:pPr>
    </w:lvl>
    <w:lvl w:ilvl="6" w:tplc="A16ACB44">
      <w:start w:val="1"/>
      <w:numFmt w:val="decimal"/>
      <w:lvlText w:val="%7."/>
      <w:lvlJc w:val="left"/>
      <w:pPr>
        <w:ind w:left="5040" w:hanging="360"/>
      </w:pPr>
    </w:lvl>
    <w:lvl w:ilvl="7" w:tplc="67FED6D0">
      <w:start w:val="1"/>
      <w:numFmt w:val="lowerLetter"/>
      <w:lvlText w:val="%8."/>
      <w:lvlJc w:val="left"/>
      <w:pPr>
        <w:ind w:left="5760" w:hanging="360"/>
      </w:pPr>
    </w:lvl>
    <w:lvl w:ilvl="8" w:tplc="80941A94">
      <w:start w:val="1"/>
      <w:numFmt w:val="lowerRoman"/>
      <w:lvlText w:val="%9."/>
      <w:lvlJc w:val="right"/>
      <w:pPr>
        <w:ind w:left="6480" w:hanging="180"/>
      </w:pPr>
    </w:lvl>
  </w:abstractNum>
  <w:abstractNum w:abstractNumId="16" w15:restartNumberingAfterBreak="0">
    <w:nsid w:val="6A1918D7"/>
    <w:multiLevelType w:val="hybridMultilevel"/>
    <w:tmpl w:val="65BA1D9A"/>
    <w:lvl w:ilvl="0" w:tplc="FC76D342">
      <w:start w:val="1"/>
      <w:numFmt w:val="decimal"/>
      <w:lvlText w:val="%1."/>
      <w:lvlJc w:val="left"/>
      <w:pPr>
        <w:ind w:left="720" w:hanging="360"/>
      </w:pPr>
    </w:lvl>
    <w:lvl w:ilvl="1" w:tplc="22F093EA">
      <w:start w:val="1"/>
      <w:numFmt w:val="lowerLetter"/>
      <w:lvlText w:val="%2."/>
      <w:lvlJc w:val="left"/>
      <w:pPr>
        <w:ind w:left="1440" w:hanging="360"/>
      </w:pPr>
    </w:lvl>
    <w:lvl w:ilvl="2" w:tplc="22101636">
      <w:start w:val="1"/>
      <w:numFmt w:val="lowerRoman"/>
      <w:lvlText w:val="%3."/>
      <w:lvlJc w:val="right"/>
      <w:pPr>
        <w:ind w:left="2160" w:hanging="180"/>
      </w:pPr>
    </w:lvl>
    <w:lvl w:ilvl="3" w:tplc="6B761162">
      <w:start w:val="1"/>
      <w:numFmt w:val="decimal"/>
      <w:lvlText w:val="%4."/>
      <w:lvlJc w:val="left"/>
      <w:pPr>
        <w:ind w:left="2880" w:hanging="360"/>
      </w:pPr>
    </w:lvl>
    <w:lvl w:ilvl="4" w:tplc="44C0E76A">
      <w:start w:val="1"/>
      <w:numFmt w:val="lowerLetter"/>
      <w:lvlText w:val="%5."/>
      <w:lvlJc w:val="left"/>
      <w:pPr>
        <w:ind w:left="3600" w:hanging="360"/>
      </w:pPr>
    </w:lvl>
    <w:lvl w:ilvl="5" w:tplc="945C0CA0">
      <w:start w:val="1"/>
      <w:numFmt w:val="lowerRoman"/>
      <w:lvlText w:val="%6."/>
      <w:lvlJc w:val="right"/>
      <w:pPr>
        <w:ind w:left="4320" w:hanging="180"/>
      </w:pPr>
    </w:lvl>
    <w:lvl w:ilvl="6" w:tplc="C406D42E">
      <w:start w:val="1"/>
      <w:numFmt w:val="decimal"/>
      <w:lvlText w:val="%7."/>
      <w:lvlJc w:val="left"/>
      <w:pPr>
        <w:ind w:left="5040" w:hanging="360"/>
      </w:pPr>
    </w:lvl>
    <w:lvl w:ilvl="7" w:tplc="A22855EC">
      <w:start w:val="1"/>
      <w:numFmt w:val="lowerLetter"/>
      <w:lvlText w:val="%8."/>
      <w:lvlJc w:val="left"/>
      <w:pPr>
        <w:ind w:left="5760" w:hanging="360"/>
      </w:pPr>
    </w:lvl>
    <w:lvl w:ilvl="8" w:tplc="976C96D4">
      <w:start w:val="1"/>
      <w:numFmt w:val="lowerRoman"/>
      <w:lvlText w:val="%9."/>
      <w:lvlJc w:val="right"/>
      <w:pPr>
        <w:ind w:left="6480" w:hanging="180"/>
      </w:pPr>
    </w:lvl>
  </w:abstractNum>
  <w:abstractNum w:abstractNumId="17" w15:restartNumberingAfterBreak="0">
    <w:nsid w:val="6ED6606B"/>
    <w:multiLevelType w:val="hybridMultilevel"/>
    <w:tmpl w:val="4F26F77E"/>
    <w:lvl w:ilvl="0" w:tplc="3C088988">
      <w:start w:val="1"/>
      <w:numFmt w:val="decimal"/>
      <w:lvlText w:val="%1."/>
      <w:lvlJc w:val="left"/>
      <w:pPr>
        <w:ind w:left="720" w:hanging="360"/>
      </w:pPr>
    </w:lvl>
    <w:lvl w:ilvl="1" w:tplc="87D46D4C">
      <w:start w:val="1"/>
      <w:numFmt w:val="lowerLetter"/>
      <w:lvlText w:val="%2."/>
      <w:lvlJc w:val="left"/>
      <w:pPr>
        <w:ind w:left="1440" w:hanging="360"/>
      </w:pPr>
    </w:lvl>
    <w:lvl w:ilvl="2" w:tplc="5AD0394C">
      <w:start w:val="1"/>
      <w:numFmt w:val="lowerRoman"/>
      <w:lvlText w:val="%3."/>
      <w:lvlJc w:val="right"/>
      <w:pPr>
        <w:ind w:left="2160" w:hanging="180"/>
      </w:pPr>
    </w:lvl>
    <w:lvl w:ilvl="3" w:tplc="907A0908">
      <w:start w:val="1"/>
      <w:numFmt w:val="decimal"/>
      <w:lvlText w:val="%4."/>
      <w:lvlJc w:val="left"/>
      <w:pPr>
        <w:ind w:left="2880" w:hanging="360"/>
      </w:pPr>
    </w:lvl>
    <w:lvl w:ilvl="4" w:tplc="C07AA0A6">
      <w:start w:val="1"/>
      <w:numFmt w:val="lowerLetter"/>
      <w:lvlText w:val="%5."/>
      <w:lvlJc w:val="left"/>
      <w:pPr>
        <w:ind w:left="3600" w:hanging="360"/>
      </w:pPr>
    </w:lvl>
    <w:lvl w:ilvl="5" w:tplc="983CA35C">
      <w:start w:val="1"/>
      <w:numFmt w:val="lowerRoman"/>
      <w:lvlText w:val="%6."/>
      <w:lvlJc w:val="right"/>
      <w:pPr>
        <w:ind w:left="4320" w:hanging="180"/>
      </w:pPr>
    </w:lvl>
    <w:lvl w:ilvl="6" w:tplc="9C4E042A">
      <w:start w:val="1"/>
      <w:numFmt w:val="decimal"/>
      <w:lvlText w:val="%7."/>
      <w:lvlJc w:val="left"/>
      <w:pPr>
        <w:ind w:left="5040" w:hanging="360"/>
      </w:pPr>
    </w:lvl>
    <w:lvl w:ilvl="7" w:tplc="15023DB0">
      <w:start w:val="1"/>
      <w:numFmt w:val="lowerLetter"/>
      <w:lvlText w:val="%8."/>
      <w:lvlJc w:val="left"/>
      <w:pPr>
        <w:ind w:left="5760" w:hanging="360"/>
      </w:pPr>
    </w:lvl>
    <w:lvl w:ilvl="8" w:tplc="DDA6D024">
      <w:start w:val="1"/>
      <w:numFmt w:val="lowerRoman"/>
      <w:lvlText w:val="%9."/>
      <w:lvlJc w:val="right"/>
      <w:pPr>
        <w:ind w:left="6480" w:hanging="180"/>
      </w:pPr>
    </w:lvl>
  </w:abstractNum>
  <w:abstractNum w:abstractNumId="18" w15:restartNumberingAfterBreak="0">
    <w:nsid w:val="75DF2C7B"/>
    <w:multiLevelType w:val="hybridMultilevel"/>
    <w:tmpl w:val="46580C0A"/>
    <w:lvl w:ilvl="0" w:tplc="385451D0">
      <w:start w:val="1"/>
      <w:numFmt w:val="decimal"/>
      <w:lvlText w:val="%1."/>
      <w:lvlJc w:val="left"/>
      <w:pPr>
        <w:ind w:left="720" w:hanging="360"/>
      </w:pPr>
    </w:lvl>
    <w:lvl w:ilvl="1" w:tplc="29224BFC">
      <w:start w:val="1"/>
      <w:numFmt w:val="lowerLetter"/>
      <w:lvlText w:val="%2."/>
      <w:lvlJc w:val="left"/>
      <w:pPr>
        <w:ind w:left="1440" w:hanging="360"/>
      </w:pPr>
    </w:lvl>
    <w:lvl w:ilvl="2" w:tplc="74E2857E">
      <w:start w:val="1"/>
      <w:numFmt w:val="lowerRoman"/>
      <w:lvlText w:val="%3."/>
      <w:lvlJc w:val="right"/>
      <w:pPr>
        <w:ind w:left="2160" w:hanging="180"/>
      </w:pPr>
    </w:lvl>
    <w:lvl w:ilvl="3" w:tplc="B1C66E6A">
      <w:start w:val="1"/>
      <w:numFmt w:val="decimal"/>
      <w:lvlText w:val="%4."/>
      <w:lvlJc w:val="left"/>
      <w:pPr>
        <w:ind w:left="2880" w:hanging="360"/>
      </w:pPr>
    </w:lvl>
    <w:lvl w:ilvl="4" w:tplc="68BA0102">
      <w:start w:val="1"/>
      <w:numFmt w:val="lowerLetter"/>
      <w:lvlText w:val="%5."/>
      <w:lvlJc w:val="left"/>
      <w:pPr>
        <w:ind w:left="3600" w:hanging="360"/>
      </w:pPr>
    </w:lvl>
    <w:lvl w:ilvl="5" w:tplc="0344B866">
      <w:start w:val="1"/>
      <w:numFmt w:val="lowerRoman"/>
      <w:lvlText w:val="%6."/>
      <w:lvlJc w:val="right"/>
      <w:pPr>
        <w:ind w:left="4320" w:hanging="180"/>
      </w:pPr>
    </w:lvl>
    <w:lvl w:ilvl="6" w:tplc="9E7EEE1C">
      <w:start w:val="1"/>
      <w:numFmt w:val="decimal"/>
      <w:lvlText w:val="%7."/>
      <w:lvlJc w:val="left"/>
      <w:pPr>
        <w:ind w:left="5040" w:hanging="360"/>
      </w:pPr>
    </w:lvl>
    <w:lvl w:ilvl="7" w:tplc="6456B616">
      <w:start w:val="1"/>
      <w:numFmt w:val="lowerLetter"/>
      <w:lvlText w:val="%8."/>
      <w:lvlJc w:val="left"/>
      <w:pPr>
        <w:ind w:left="5760" w:hanging="360"/>
      </w:pPr>
    </w:lvl>
    <w:lvl w:ilvl="8" w:tplc="14E29136">
      <w:start w:val="1"/>
      <w:numFmt w:val="lowerRoman"/>
      <w:lvlText w:val="%9."/>
      <w:lvlJc w:val="right"/>
      <w:pPr>
        <w:ind w:left="6480" w:hanging="180"/>
      </w:pPr>
    </w:lvl>
  </w:abstractNum>
  <w:num w:numId="1">
    <w:abstractNumId w:val="13"/>
  </w:num>
  <w:num w:numId="2">
    <w:abstractNumId w:val="15"/>
  </w:num>
  <w:num w:numId="3">
    <w:abstractNumId w:val="18"/>
  </w:num>
  <w:num w:numId="4">
    <w:abstractNumId w:val="14"/>
  </w:num>
  <w:num w:numId="5">
    <w:abstractNumId w:val="16"/>
  </w:num>
  <w:num w:numId="6">
    <w:abstractNumId w:val="17"/>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D9"/>
    <w:rsid w:val="00107B64"/>
    <w:rsid w:val="002C72D9"/>
    <w:rsid w:val="006B13CD"/>
    <w:rsid w:val="007E4D7E"/>
    <w:rsid w:val="00B2054E"/>
    <w:rsid w:val="00E95F4B"/>
    <w:rsid w:val="013B6BB9"/>
    <w:rsid w:val="15994CEB"/>
    <w:rsid w:val="2BC1C08E"/>
    <w:rsid w:val="305D81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A9F2ED"/>
  <w15:chartTrackingRefBased/>
  <w15:docId w15:val="{9F4F75DB-5398-41FF-BBDB-7647AF64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7"/>
      </w:numPr>
      <w:spacing w:before="240" w:after="60"/>
      <w:outlineLvl w:val="3"/>
    </w:pPr>
  </w:style>
  <w:style w:type="paragraph" w:styleId="Ttulo5">
    <w:name w:val="heading 5"/>
    <w:basedOn w:val="Normal"/>
    <w:next w:val="Normal"/>
    <w:qFormat/>
    <w:pPr>
      <w:numPr>
        <w:ilvl w:val="4"/>
        <w:numId w:val="7"/>
      </w:numPr>
      <w:spacing w:before="240" w:after="60"/>
      <w:outlineLvl w:val="4"/>
    </w:pPr>
  </w:style>
  <w:style w:type="paragraph" w:styleId="Ttulo6">
    <w:name w:val="heading 6"/>
    <w:basedOn w:val="Normal"/>
    <w:next w:val="Normal"/>
    <w:qFormat/>
    <w:pPr>
      <w:numPr>
        <w:ilvl w:val="5"/>
        <w:numId w:val="7"/>
      </w:numPr>
      <w:spacing w:before="240" w:after="60"/>
      <w:outlineLvl w:val="5"/>
    </w:pPr>
  </w:style>
  <w:style w:type="paragraph" w:styleId="Ttulo7">
    <w:name w:val="heading 7"/>
    <w:basedOn w:val="Normal"/>
    <w:next w:val="Normal"/>
    <w:qFormat/>
    <w:pPr>
      <w:numPr>
        <w:ilvl w:val="6"/>
        <w:numId w:val="7"/>
      </w:numPr>
      <w:spacing w:before="240" w:after="60"/>
      <w:outlineLvl w:val="6"/>
    </w:pPr>
  </w:style>
  <w:style w:type="paragraph" w:styleId="Ttulo8">
    <w:name w:val="heading 8"/>
    <w:basedOn w:val="Normal"/>
    <w:next w:val="Normal"/>
    <w:qFormat/>
    <w:pPr>
      <w:numPr>
        <w:ilvl w:val="7"/>
        <w:numId w:val="7"/>
      </w:numPr>
      <w:spacing w:before="240" w:after="60"/>
      <w:outlineLvl w:val="7"/>
    </w:pPr>
    <w:rPr>
      <w:i/>
    </w:rPr>
  </w:style>
  <w:style w:type="paragraph" w:styleId="Ttulo9">
    <w:name w:val="heading 9"/>
    <w:basedOn w:val="Normal"/>
    <w:next w:val="Normal"/>
    <w:qFormat/>
    <w:pPr>
      <w:numPr>
        <w:ilvl w:val="8"/>
        <w:numId w:val="7"/>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7"/>
      </w:numPr>
    </w:pPr>
  </w:style>
  <w:style w:type="paragraph" w:customStyle="1" w:styleId="Listaconvietas22">
    <w:name w:val="Lista con viñetas 22"/>
    <w:basedOn w:val="Normal"/>
    <w:pPr>
      <w:numPr>
        <w:numId w:val="15"/>
      </w:numPr>
    </w:pPr>
  </w:style>
  <w:style w:type="paragraph" w:customStyle="1" w:styleId="Listaconvietas32">
    <w:name w:val="Lista con viñetas 32"/>
    <w:basedOn w:val="Normal"/>
    <w:pPr>
      <w:numPr>
        <w:numId w:val="14"/>
      </w:numPr>
    </w:pPr>
  </w:style>
  <w:style w:type="paragraph" w:customStyle="1" w:styleId="Listaconvietas42">
    <w:name w:val="Lista con viñetas 42"/>
    <w:basedOn w:val="Normal"/>
    <w:pPr>
      <w:numPr>
        <w:numId w:val="13"/>
      </w:numPr>
    </w:pPr>
  </w:style>
  <w:style w:type="paragraph" w:customStyle="1" w:styleId="Listaconvietas52">
    <w:name w:val="Lista con viñetas 52"/>
    <w:basedOn w:val="Normal"/>
    <w:pPr>
      <w:numPr>
        <w:numId w:val="12"/>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6"/>
      </w:numPr>
    </w:pPr>
  </w:style>
  <w:style w:type="paragraph" w:customStyle="1" w:styleId="Listaconnmeros21">
    <w:name w:val="Lista con números 21"/>
    <w:basedOn w:val="Normal"/>
    <w:pPr>
      <w:numPr>
        <w:numId w:val="11"/>
      </w:numPr>
    </w:pPr>
  </w:style>
  <w:style w:type="paragraph" w:customStyle="1" w:styleId="Listaconnmeros31">
    <w:name w:val="Lista con números 31"/>
    <w:basedOn w:val="Normal"/>
    <w:pPr>
      <w:numPr>
        <w:numId w:val="10"/>
      </w:numPr>
    </w:pPr>
  </w:style>
  <w:style w:type="paragraph" w:customStyle="1" w:styleId="Listaconnmeros41">
    <w:name w:val="Lista con números 41"/>
    <w:basedOn w:val="Normal"/>
    <w:pPr>
      <w:numPr>
        <w:numId w:val="9"/>
      </w:numPr>
    </w:pPr>
  </w:style>
  <w:style w:type="paragraph" w:customStyle="1" w:styleId="Listaconnmeros51">
    <w:name w:val="Lista con números 51"/>
    <w:basedOn w:val="Normal"/>
    <w:pPr>
      <w:numPr>
        <w:numId w:val="8"/>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8"/>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9"/>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val="es-C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3579</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Alejandra Toro</cp:lastModifiedBy>
  <cp:revision>8</cp:revision>
  <cp:lastPrinted>2011-12-13T15:57:00Z</cp:lastPrinted>
  <dcterms:created xsi:type="dcterms:W3CDTF">2019-02-06T19:26:00Z</dcterms:created>
  <dcterms:modified xsi:type="dcterms:W3CDTF">2019-02-18T01:20:00Z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